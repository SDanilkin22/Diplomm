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BB6163" w14:textId="77777777" w:rsidR="00247DDD" w:rsidRDefault="00247DDD" w:rsidP="00247DDD">
      <w:pPr>
        <w:spacing w:before="71" w:line="242" w:lineRule="auto"/>
        <w:ind w:left="1050" w:right="1204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ФЕДЕРАЦИИ</w:t>
      </w:r>
    </w:p>
    <w:p w14:paraId="6593E2D6" w14:textId="77777777" w:rsidR="00247DDD" w:rsidRDefault="00247DDD" w:rsidP="00247DDD">
      <w:pPr>
        <w:pStyle w:val="af9"/>
        <w:ind w:left="340" w:right="498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 «Казанский национальный исследовательский</w:t>
      </w:r>
      <w:r>
        <w:rPr>
          <w:spacing w:val="1"/>
        </w:rPr>
        <w:t xml:space="preserve"> </w:t>
      </w:r>
      <w:r>
        <w:t>технический</w:t>
      </w:r>
      <w:r>
        <w:rPr>
          <w:spacing w:val="5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3"/>
        </w:rPr>
        <w:t xml:space="preserve"> </w:t>
      </w:r>
      <w:r>
        <w:t>А.Н.</w:t>
      </w:r>
      <w:r>
        <w:rPr>
          <w:spacing w:val="3"/>
        </w:rPr>
        <w:t xml:space="preserve"> </w:t>
      </w:r>
      <w:r>
        <w:t>Туполева-КАИ»</w:t>
      </w:r>
    </w:p>
    <w:p w14:paraId="75721DB5" w14:textId="77777777" w:rsidR="00247DDD" w:rsidRDefault="00247DDD" w:rsidP="00247DDD">
      <w:pPr>
        <w:pStyle w:val="af9"/>
        <w:spacing w:line="321" w:lineRule="exact"/>
        <w:ind w:left="1050" w:right="1197"/>
        <w:jc w:val="center"/>
      </w:pPr>
      <w:r>
        <w:t>(КНИТУ-КАИ)</w:t>
      </w:r>
    </w:p>
    <w:p w14:paraId="35EA8D29" w14:textId="77777777" w:rsidR="00247DDD" w:rsidRDefault="00247DDD" w:rsidP="00247DDD">
      <w:pPr>
        <w:pStyle w:val="af9"/>
        <w:ind w:left="1050" w:right="1202"/>
        <w:jc w:val="center"/>
      </w:pPr>
      <w:r>
        <w:t>Институт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информации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023620A9" w14:textId="77777777" w:rsidR="00247DDD" w:rsidRDefault="00247DDD" w:rsidP="00247DDD">
      <w:pPr>
        <w:pStyle w:val="af9"/>
        <w:spacing w:before="6"/>
        <w:rPr>
          <w:sz w:val="27"/>
        </w:rPr>
      </w:pPr>
    </w:p>
    <w:p w14:paraId="718FA0CC" w14:textId="77777777" w:rsidR="00247DDD" w:rsidRDefault="00247DDD" w:rsidP="00247DDD">
      <w:pPr>
        <w:pStyle w:val="af9"/>
        <w:ind w:left="1785"/>
      </w:pPr>
      <w:r>
        <w:t>09.03.01</w:t>
      </w:r>
      <w:r>
        <w:rPr>
          <w:spacing w:val="-5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техника»</w:t>
      </w:r>
    </w:p>
    <w:p w14:paraId="2E18B52A" w14:textId="77777777" w:rsidR="00247DDD" w:rsidRDefault="00247DDD" w:rsidP="00247DDD">
      <w:pPr>
        <w:pStyle w:val="af9"/>
        <w:rPr>
          <w:sz w:val="30"/>
        </w:rPr>
      </w:pPr>
    </w:p>
    <w:p w14:paraId="04EACAD4" w14:textId="77777777" w:rsidR="00247DDD" w:rsidRDefault="00247DDD" w:rsidP="00247DDD">
      <w:pPr>
        <w:pStyle w:val="af9"/>
        <w:rPr>
          <w:sz w:val="30"/>
        </w:rPr>
      </w:pPr>
    </w:p>
    <w:p w14:paraId="3E73CDD4" w14:textId="77777777" w:rsidR="00247DDD" w:rsidRDefault="00247DDD" w:rsidP="00247DDD">
      <w:pPr>
        <w:pStyle w:val="af9"/>
        <w:spacing w:before="2"/>
        <w:rPr>
          <w:sz w:val="24"/>
        </w:rPr>
      </w:pPr>
    </w:p>
    <w:p w14:paraId="7BAC1B4C" w14:textId="77777777" w:rsidR="00247DDD" w:rsidRDefault="00247DDD" w:rsidP="00247DDD">
      <w:pPr>
        <w:ind w:right="363"/>
        <w:jc w:val="right"/>
        <w:rPr>
          <w:b/>
          <w:sz w:val="24"/>
        </w:rPr>
      </w:pP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допустить</w:t>
      </w:r>
    </w:p>
    <w:p w14:paraId="14A03849" w14:textId="77777777" w:rsidR="00247DDD" w:rsidRDefault="00247DDD" w:rsidP="00247DDD">
      <w:pPr>
        <w:spacing w:before="138"/>
        <w:ind w:right="359"/>
        <w:jc w:val="right"/>
        <w:rPr>
          <w:b/>
          <w:sz w:val="24"/>
        </w:rPr>
      </w:pPr>
      <w:r>
        <w:rPr>
          <w:b/>
          <w:sz w:val="24"/>
        </w:rPr>
        <w:t>Зав. каф.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КС</w:t>
      </w:r>
    </w:p>
    <w:p w14:paraId="619BFDCB" w14:textId="77777777" w:rsidR="00247DDD" w:rsidRDefault="00247DDD" w:rsidP="00247DDD">
      <w:pPr>
        <w:tabs>
          <w:tab w:val="left" w:pos="7806"/>
        </w:tabs>
        <w:spacing w:before="142"/>
        <w:ind w:left="7523"/>
        <w:rPr>
          <w:b/>
          <w:sz w:val="24"/>
        </w:rPr>
      </w:pP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/Вершинин И.C/</w:t>
      </w:r>
    </w:p>
    <w:p w14:paraId="38643435" w14:textId="77777777" w:rsidR="00247DDD" w:rsidRDefault="00247DDD" w:rsidP="00247DDD">
      <w:pPr>
        <w:tabs>
          <w:tab w:val="left" w:pos="7936"/>
          <w:tab w:val="left" w:pos="8450"/>
          <w:tab w:val="left" w:pos="9410"/>
        </w:tabs>
        <w:spacing w:before="136"/>
        <w:ind w:left="7456"/>
        <w:rPr>
          <w:b/>
          <w:sz w:val="24"/>
        </w:rPr>
      </w:pP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z w:val="24"/>
          <w:u w:val="single"/>
        </w:rPr>
        <w:tab/>
      </w:r>
      <w:r>
        <w:rPr>
          <w:b/>
          <w:sz w:val="24"/>
        </w:rPr>
        <w:t>г.</w:t>
      </w:r>
    </w:p>
    <w:p w14:paraId="77339876" w14:textId="77777777" w:rsidR="00247DDD" w:rsidRDefault="00247DDD" w:rsidP="00247DDD">
      <w:pPr>
        <w:pStyle w:val="af9"/>
        <w:rPr>
          <w:b/>
          <w:sz w:val="20"/>
        </w:rPr>
      </w:pPr>
    </w:p>
    <w:p w14:paraId="116CE473" w14:textId="77777777" w:rsidR="00247DDD" w:rsidRDefault="00247DDD" w:rsidP="00247DDD">
      <w:pPr>
        <w:pStyle w:val="af9"/>
        <w:rPr>
          <w:b/>
          <w:sz w:val="20"/>
        </w:rPr>
      </w:pPr>
    </w:p>
    <w:p w14:paraId="1984D3BD" w14:textId="77777777" w:rsidR="00247DDD" w:rsidRDefault="00247DDD" w:rsidP="00247DDD">
      <w:pPr>
        <w:pStyle w:val="af9"/>
        <w:rPr>
          <w:b/>
          <w:sz w:val="20"/>
        </w:rPr>
      </w:pPr>
    </w:p>
    <w:p w14:paraId="17BBC9D6" w14:textId="77777777" w:rsidR="00247DDD" w:rsidRDefault="00247DDD" w:rsidP="00247DDD">
      <w:pPr>
        <w:pStyle w:val="af9"/>
        <w:spacing w:before="6"/>
        <w:rPr>
          <w:b/>
          <w:sz w:val="24"/>
        </w:rPr>
      </w:pPr>
    </w:p>
    <w:p w14:paraId="1A3AD7DC" w14:textId="77777777" w:rsidR="00247DDD" w:rsidRDefault="00247DDD" w:rsidP="00247DDD">
      <w:pPr>
        <w:spacing w:before="82"/>
        <w:ind w:left="342" w:right="498"/>
        <w:jc w:val="center"/>
        <w:rPr>
          <w:sz w:val="40"/>
        </w:rPr>
      </w:pPr>
      <w:r>
        <w:rPr>
          <w:sz w:val="40"/>
        </w:rPr>
        <w:t>ВЫПУСКНАЯ</w:t>
      </w:r>
      <w:r>
        <w:rPr>
          <w:spacing w:val="-6"/>
          <w:sz w:val="40"/>
        </w:rPr>
        <w:t xml:space="preserve"> </w:t>
      </w:r>
      <w:r>
        <w:rPr>
          <w:sz w:val="40"/>
        </w:rPr>
        <w:t>КВАЛИФИКАЦИОННАЯ</w:t>
      </w:r>
      <w:r>
        <w:rPr>
          <w:spacing w:val="-11"/>
          <w:sz w:val="40"/>
        </w:rPr>
        <w:t xml:space="preserve"> </w:t>
      </w:r>
      <w:r>
        <w:rPr>
          <w:sz w:val="40"/>
        </w:rPr>
        <w:t>РАБОТА</w:t>
      </w:r>
    </w:p>
    <w:p w14:paraId="5E77C07A" w14:textId="77777777" w:rsidR="00247DDD" w:rsidRDefault="00247DDD" w:rsidP="00247DDD">
      <w:pPr>
        <w:pStyle w:val="af9"/>
        <w:spacing w:before="11"/>
        <w:rPr>
          <w:sz w:val="41"/>
        </w:rPr>
      </w:pPr>
    </w:p>
    <w:p w14:paraId="331FF2F2" w14:textId="77777777" w:rsidR="00247DDD" w:rsidRDefault="00247DDD" w:rsidP="00247DDD">
      <w:pPr>
        <w:pStyle w:val="af9"/>
        <w:spacing w:line="362" w:lineRule="auto"/>
        <w:ind w:left="286" w:right="444"/>
        <w:jc w:val="center"/>
      </w:pPr>
      <w:r>
        <w:t>на</w:t>
      </w:r>
      <w:r>
        <w:rPr>
          <w:spacing w:val="-5"/>
        </w:rPr>
        <w:t xml:space="preserve"> </w:t>
      </w:r>
      <w:r>
        <w:t>тему</w:t>
      </w:r>
      <w:r>
        <w:rPr>
          <w:spacing w:val="-6"/>
        </w:rPr>
        <w:t xml:space="preserve"> </w:t>
      </w:r>
      <w:r>
        <w:t>«Мобильный сервис для выбора профессионального обслуживания дома»</w:t>
      </w:r>
    </w:p>
    <w:p w14:paraId="6BB7F398" w14:textId="77777777" w:rsidR="00247DDD" w:rsidRDefault="00247DDD" w:rsidP="00247DDD">
      <w:pPr>
        <w:pStyle w:val="af9"/>
        <w:rPr>
          <w:sz w:val="30"/>
        </w:rPr>
      </w:pPr>
    </w:p>
    <w:p w14:paraId="0B090B94" w14:textId="77777777" w:rsidR="00247DDD" w:rsidRDefault="00247DDD" w:rsidP="00247DDD">
      <w:pPr>
        <w:pStyle w:val="af9"/>
        <w:rPr>
          <w:sz w:val="30"/>
        </w:rPr>
      </w:pPr>
    </w:p>
    <w:p w14:paraId="750DDBE5" w14:textId="77777777" w:rsidR="00247DDD" w:rsidRDefault="00247DDD" w:rsidP="00247DDD">
      <w:pPr>
        <w:pStyle w:val="af9"/>
        <w:spacing w:before="8"/>
        <w:rPr>
          <w:sz w:val="23"/>
        </w:rPr>
      </w:pPr>
    </w:p>
    <w:p w14:paraId="2FB9C3B3" w14:textId="77777777" w:rsidR="00247DDD" w:rsidRDefault="00247DDD" w:rsidP="00247DDD">
      <w:pPr>
        <w:pStyle w:val="af9"/>
        <w:tabs>
          <w:tab w:val="left" w:pos="3476"/>
          <w:tab w:val="left" w:pos="7092"/>
          <w:tab w:val="left" w:pos="9284"/>
        </w:tabs>
        <w:spacing w:before="1"/>
        <w:ind w:right="218"/>
        <w:jc w:val="center"/>
      </w:pPr>
      <w:r>
        <w:t>ОБУЧАЮЩИЙСЯ</w:t>
      </w:r>
      <w:r>
        <w:rPr>
          <w:u w:val="single"/>
        </w:rPr>
        <w:tab/>
      </w:r>
      <w:proofErr w:type="spellStart"/>
      <w:r>
        <w:rPr>
          <w:u w:val="single"/>
        </w:rPr>
        <w:t>Данилкин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А.Д.</w:t>
      </w:r>
      <w:r>
        <w:rPr>
          <w:u w:val="single"/>
        </w:rPr>
        <w:tab/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49565E6" w14:textId="77777777" w:rsidR="00247DDD" w:rsidRDefault="00247DDD" w:rsidP="00247DDD">
      <w:pPr>
        <w:tabs>
          <w:tab w:val="left" w:pos="3884"/>
        </w:tabs>
        <w:spacing w:before="2"/>
        <w:ind w:right="854"/>
        <w:jc w:val="right"/>
        <w:rPr>
          <w:i/>
          <w:sz w:val="20"/>
        </w:rPr>
      </w:pPr>
      <w:r>
        <w:rPr>
          <w:i/>
          <w:sz w:val="20"/>
        </w:rPr>
        <w:t>(фамилия,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отчество)</w:t>
      </w:r>
      <w:r>
        <w:rPr>
          <w:i/>
          <w:sz w:val="20"/>
        </w:rPr>
        <w:tab/>
        <w:t>(личная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подпись)</w:t>
      </w:r>
    </w:p>
    <w:p w14:paraId="7272E10C" w14:textId="5E94BF78" w:rsidR="00247DDD" w:rsidRDefault="00247DDD" w:rsidP="00247DDD">
      <w:pPr>
        <w:pStyle w:val="af9"/>
        <w:tabs>
          <w:tab w:val="left" w:pos="3260"/>
          <w:tab w:val="left" w:pos="7092"/>
          <w:tab w:val="left" w:pos="9284"/>
        </w:tabs>
        <w:spacing w:before="113"/>
        <w:ind w:right="218"/>
        <w:jc w:val="center"/>
      </w:pPr>
      <w:r>
        <w:t>РУКОВОДИТЕЛЬ</w:t>
      </w:r>
      <w:r>
        <w:rPr>
          <w:u w:val="single"/>
        </w:rPr>
        <w:tab/>
      </w:r>
      <w:r w:rsidR="00AF04E6" w:rsidRPr="00AF04E6">
        <w:rPr>
          <w:color w:val="000000" w:themeColor="text1"/>
          <w:u w:val="single"/>
        </w:rPr>
        <w:t>ассистент каф КС</w:t>
      </w:r>
      <w:r w:rsidRPr="00AF04E6">
        <w:rPr>
          <w:color w:val="000000" w:themeColor="text1"/>
          <w:u w:val="single"/>
        </w:rPr>
        <w:t>,</w:t>
      </w:r>
      <w:r w:rsidRPr="00AF04E6">
        <w:rPr>
          <w:color w:val="000000" w:themeColor="text1"/>
          <w:spacing w:val="1"/>
          <w:u w:val="single"/>
        </w:rPr>
        <w:t xml:space="preserve"> </w:t>
      </w:r>
      <w:r>
        <w:rPr>
          <w:u w:val="single"/>
        </w:rPr>
        <w:t>Яковлев</w:t>
      </w:r>
      <w:r>
        <w:rPr>
          <w:spacing w:val="-2"/>
          <w:u w:val="single"/>
        </w:rPr>
        <w:t xml:space="preserve"> </w:t>
      </w:r>
      <w:r>
        <w:rPr>
          <w:u w:val="single"/>
        </w:rPr>
        <w:t>И.В.</w:t>
      </w:r>
      <w:r>
        <w:rPr>
          <w:u w:val="single"/>
        </w:rPr>
        <w:tab/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C3087EA" w14:textId="77777777" w:rsidR="00247DDD" w:rsidRDefault="00247DDD" w:rsidP="00247DDD">
      <w:pPr>
        <w:tabs>
          <w:tab w:val="left" w:pos="4537"/>
        </w:tabs>
        <w:spacing w:before="2"/>
        <w:ind w:right="854"/>
        <w:jc w:val="right"/>
        <w:rPr>
          <w:i/>
          <w:sz w:val="20"/>
        </w:rPr>
      </w:pPr>
      <w:r>
        <w:rPr>
          <w:i/>
          <w:sz w:val="20"/>
        </w:rPr>
        <w:t>(ученая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степень,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звание, фамилия,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инициалы)</w:t>
      </w:r>
      <w:r>
        <w:rPr>
          <w:i/>
          <w:sz w:val="20"/>
        </w:rPr>
        <w:tab/>
        <w:t>(личная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подпись)</w:t>
      </w:r>
    </w:p>
    <w:p w14:paraId="2CDAEDE8" w14:textId="77777777" w:rsidR="00247DDD" w:rsidRDefault="00247DDD" w:rsidP="00247DDD">
      <w:pPr>
        <w:jc w:val="right"/>
        <w:rPr>
          <w:sz w:val="20"/>
        </w:rPr>
        <w:sectPr w:rsidR="00247D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480" w:bottom="1900" w:left="1480" w:header="720" w:footer="1719" w:gutter="0"/>
          <w:pgNumType w:start="1"/>
          <w:cols w:space="720"/>
        </w:sectPr>
      </w:pPr>
    </w:p>
    <w:p w14:paraId="65E5A536" w14:textId="77777777" w:rsidR="00247DDD" w:rsidRPr="00AB52DE" w:rsidRDefault="00247DDD" w:rsidP="00247DDD">
      <w:pPr>
        <w:pStyle w:val="a3"/>
        <w:rPr>
          <w:lang w:val="en-US"/>
        </w:rPr>
      </w:pPr>
      <w:r w:rsidRPr="00AB52DE">
        <w:rPr>
          <w:lang w:val="en-US"/>
        </w:rPr>
        <w:lastRenderedPageBreak/>
        <w:t xml:space="preserve">Mobile </w:t>
      </w:r>
      <w:r>
        <w:rPr>
          <w:lang w:val="en-US"/>
        </w:rPr>
        <w:t>service</w:t>
      </w:r>
      <w:r w:rsidRPr="00AB52DE">
        <w:rPr>
          <w:lang w:val="en-US"/>
        </w:rPr>
        <w:t xml:space="preserve"> </w:t>
      </w:r>
      <w:r>
        <w:rPr>
          <w:lang w:val="en-US"/>
        </w:rPr>
        <w:t>for professional home maintenance</w:t>
      </w:r>
    </w:p>
    <w:p w14:paraId="35FFF0D8" w14:textId="77777777" w:rsidR="00247DDD" w:rsidRPr="00AB52DE" w:rsidRDefault="00247DDD" w:rsidP="00247DDD">
      <w:pPr>
        <w:spacing w:before="332" w:line="322" w:lineRule="exact"/>
        <w:ind w:left="1050" w:right="1196"/>
        <w:jc w:val="center"/>
        <w:rPr>
          <w:i/>
          <w:lang w:val="en-US"/>
        </w:rPr>
      </w:pPr>
      <w:r w:rsidRPr="00AB52DE">
        <w:rPr>
          <w:i/>
          <w:lang w:val="en-US"/>
        </w:rPr>
        <w:t>By</w:t>
      </w:r>
    </w:p>
    <w:p w14:paraId="36C75B59" w14:textId="77777777" w:rsidR="00247DDD" w:rsidRPr="00AB52DE" w:rsidRDefault="00247DDD" w:rsidP="00247DDD">
      <w:pPr>
        <w:ind w:left="1048" w:right="1205"/>
        <w:jc w:val="center"/>
        <w:rPr>
          <w:i/>
          <w:lang w:val="en-US"/>
        </w:rPr>
      </w:pPr>
      <w:proofErr w:type="spellStart"/>
      <w:r w:rsidRPr="00B96EF3">
        <w:rPr>
          <w:i/>
          <w:lang w:val="en-US"/>
        </w:rPr>
        <w:t>D</w:t>
      </w:r>
      <w:r>
        <w:rPr>
          <w:i/>
          <w:lang w:val="en-US"/>
        </w:rPr>
        <w:t>anilkin</w:t>
      </w:r>
      <w:proofErr w:type="spellEnd"/>
      <w:r w:rsidRPr="00AB52DE">
        <w:rPr>
          <w:i/>
          <w:spacing w:val="-3"/>
          <w:lang w:val="en-US"/>
        </w:rPr>
        <w:t xml:space="preserve"> </w:t>
      </w:r>
      <w:proofErr w:type="spellStart"/>
      <w:r>
        <w:rPr>
          <w:i/>
          <w:lang w:val="en-US"/>
        </w:rPr>
        <w:t>Alexandr</w:t>
      </w:r>
      <w:proofErr w:type="spellEnd"/>
      <w:r w:rsidRPr="00AB52DE">
        <w:rPr>
          <w:i/>
          <w:spacing w:val="-4"/>
          <w:lang w:val="en-US"/>
        </w:rPr>
        <w:t xml:space="preserve"> </w:t>
      </w:r>
      <w:proofErr w:type="spellStart"/>
      <w:r>
        <w:rPr>
          <w:i/>
          <w:lang w:val="en-US"/>
        </w:rPr>
        <w:t>Dmitri</w:t>
      </w:r>
      <w:r w:rsidRPr="00AB52DE">
        <w:rPr>
          <w:i/>
          <w:lang w:val="en-US"/>
        </w:rPr>
        <w:t>evich</w:t>
      </w:r>
      <w:proofErr w:type="spellEnd"/>
    </w:p>
    <w:p w14:paraId="190826BF" w14:textId="77777777" w:rsidR="00247DDD" w:rsidRPr="00AB52DE" w:rsidRDefault="00247DDD" w:rsidP="00247DDD">
      <w:pPr>
        <w:pStyle w:val="af9"/>
        <w:rPr>
          <w:i/>
          <w:lang w:val="en-US"/>
        </w:rPr>
      </w:pPr>
    </w:p>
    <w:p w14:paraId="68C336D0" w14:textId="77777777" w:rsidR="00247DDD" w:rsidRPr="00AB52DE" w:rsidRDefault="00247DDD" w:rsidP="00247DDD">
      <w:pPr>
        <w:pStyle w:val="af9"/>
        <w:ind w:left="1050" w:right="1203"/>
        <w:jc w:val="center"/>
        <w:rPr>
          <w:lang w:val="en-US"/>
        </w:rPr>
      </w:pPr>
      <w:r w:rsidRPr="00AB52DE">
        <w:rPr>
          <w:lang w:val="en-US"/>
        </w:rPr>
        <w:t>Submitted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to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the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Department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of</w:t>
      </w:r>
      <w:r w:rsidRPr="00AB52DE">
        <w:rPr>
          <w:spacing w:val="-4"/>
          <w:lang w:val="en-US"/>
        </w:rPr>
        <w:t xml:space="preserve"> </w:t>
      </w:r>
      <w:r w:rsidRPr="00AB52DE">
        <w:rPr>
          <w:u w:val="single"/>
          <w:lang w:val="en-US"/>
        </w:rPr>
        <w:t>Computer Systems</w:t>
      </w:r>
    </w:p>
    <w:p w14:paraId="241ACA11" w14:textId="77777777" w:rsidR="00247DDD" w:rsidRPr="00AB52DE" w:rsidRDefault="00247DDD" w:rsidP="00247DDD">
      <w:pPr>
        <w:pStyle w:val="af9"/>
        <w:spacing w:before="5"/>
        <w:rPr>
          <w:sz w:val="20"/>
          <w:lang w:val="en-US"/>
        </w:rPr>
      </w:pPr>
    </w:p>
    <w:p w14:paraId="32C6B55C" w14:textId="77777777" w:rsidR="00247DDD" w:rsidRPr="00AB52DE" w:rsidRDefault="00247DDD" w:rsidP="00247DDD">
      <w:pPr>
        <w:spacing w:before="90" w:line="480" w:lineRule="auto"/>
        <w:ind w:left="2097" w:right="2233"/>
        <w:jc w:val="center"/>
        <w:rPr>
          <w:sz w:val="24"/>
          <w:lang w:val="en-US"/>
        </w:rPr>
      </w:pPr>
      <w:r w:rsidRPr="00AB52DE">
        <w:rPr>
          <w:sz w:val="24"/>
          <w:lang w:val="en-US"/>
        </w:rPr>
        <w:t>in partial fulfillment of the Requirements for the degree of</w:t>
      </w:r>
      <w:r w:rsidRPr="00AB52DE">
        <w:rPr>
          <w:spacing w:val="-57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BACHELOR</w:t>
      </w:r>
      <w:r w:rsidRPr="00AB52DE">
        <w:rPr>
          <w:spacing w:val="-2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OF</w:t>
      </w:r>
      <w:r w:rsidRPr="00AB52DE">
        <w:rPr>
          <w:spacing w:val="-1"/>
          <w:sz w:val="24"/>
          <w:lang w:val="en-US"/>
        </w:rPr>
        <w:t xml:space="preserve"> </w:t>
      </w:r>
      <w:r w:rsidRPr="00AB52DE">
        <w:rPr>
          <w:sz w:val="24"/>
          <w:lang w:val="en-US"/>
        </w:rPr>
        <w:t>SCIENCE</w:t>
      </w:r>
    </w:p>
    <w:p w14:paraId="0C285355" w14:textId="77777777" w:rsidR="00247DDD" w:rsidRPr="00AB52DE" w:rsidRDefault="00247DDD" w:rsidP="00247DDD">
      <w:pPr>
        <w:pStyle w:val="af9"/>
        <w:spacing w:line="319" w:lineRule="exact"/>
        <w:ind w:left="1050" w:right="1205"/>
        <w:jc w:val="center"/>
        <w:rPr>
          <w:lang w:val="en-US"/>
        </w:rPr>
      </w:pPr>
      <w:r w:rsidRPr="00AB52DE">
        <w:rPr>
          <w:lang w:val="en-US"/>
        </w:rPr>
        <w:t>at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the</w:t>
      </w:r>
    </w:p>
    <w:p w14:paraId="02118D3E" w14:textId="77777777" w:rsidR="00247DDD" w:rsidRPr="00AB52DE" w:rsidRDefault="00247DDD" w:rsidP="00247DDD">
      <w:pPr>
        <w:pStyle w:val="af9"/>
        <w:spacing w:before="10"/>
        <w:rPr>
          <w:sz w:val="27"/>
          <w:lang w:val="en-US"/>
        </w:rPr>
      </w:pPr>
    </w:p>
    <w:p w14:paraId="76644130" w14:textId="77777777" w:rsidR="00247DDD" w:rsidRPr="00AB52DE" w:rsidRDefault="00247DDD" w:rsidP="00247DDD">
      <w:pPr>
        <w:pStyle w:val="af9"/>
        <w:spacing w:line="322" w:lineRule="exact"/>
        <w:ind w:left="1050" w:right="1205"/>
        <w:jc w:val="center"/>
        <w:rPr>
          <w:lang w:val="en-US"/>
        </w:rPr>
      </w:pPr>
      <w:r w:rsidRPr="00AB52DE">
        <w:rPr>
          <w:lang w:val="en-US"/>
        </w:rPr>
        <w:t>Federal</w:t>
      </w:r>
      <w:r w:rsidRPr="00AB52DE">
        <w:rPr>
          <w:spacing w:val="-10"/>
          <w:lang w:val="en-US"/>
        </w:rPr>
        <w:t xml:space="preserve"> </w:t>
      </w:r>
      <w:r w:rsidRPr="00AB52DE">
        <w:rPr>
          <w:lang w:val="en-US"/>
        </w:rPr>
        <w:t>State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Budgetary</w:t>
      </w:r>
      <w:r w:rsidRPr="00AB52DE">
        <w:rPr>
          <w:spacing w:val="-4"/>
          <w:lang w:val="en-US"/>
        </w:rPr>
        <w:t xml:space="preserve"> </w:t>
      </w:r>
      <w:r w:rsidRPr="00AB52DE">
        <w:rPr>
          <w:lang w:val="en-US"/>
        </w:rPr>
        <w:t>Educational</w:t>
      </w:r>
      <w:r w:rsidRPr="00AB52DE">
        <w:rPr>
          <w:spacing w:val="-9"/>
          <w:lang w:val="en-US"/>
        </w:rPr>
        <w:t xml:space="preserve"> </w:t>
      </w:r>
      <w:r w:rsidRPr="00AB52DE">
        <w:rPr>
          <w:lang w:val="en-US"/>
        </w:rPr>
        <w:t>Institution</w:t>
      </w:r>
      <w:r w:rsidRPr="00AB52DE">
        <w:rPr>
          <w:spacing w:val="-8"/>
          <w:lang w:val="en-US"/>
        </w:rPr>
        <w:t xml:space="preserve"> </w:t>
      </w:r>
      <w:r w:rsidRPr="00AB52DE">
        <w:rPr>
          <w:lang w:val="en-US"/>
        </w:rPr>
        <w:t>of</w:t>
      </w:r>
      <w:r w:rsidRPr="00AB52DE">
        <w:rPr>
          <w:spacing w:val="-6"/>
          <w:lang w:val="en-US"/>
        </w:rPr>
        <w:t xml:space="preserve"> </w:t>
      </w:r>
      <w:r w:rsidRPr="00AB52DE">
        <w:rPr>
          <w:lang w:val="en-US"/>
        </w:rPr>
        <w:t>Higher</w:t>
      </w:r>
      <w:r w:rsidRPr="00AB52DE">
        <w:rPr>
          <w:spacing w:val="-1"/>
          <w:lang w:val="en-US"/>
        </w:rPr>
        <w:t xml:space="preserve"> </w:t>
      </w:r>
      <w:r w:rsidRPr="00AB52DE">
        <w:rPr>
          <w:lang w:val="en-US"/>
        </w:rPr>
        <w:t>Education</w:t>
      </w:r>
    </w:p>
    <w:p w14:paraId="7F25BB15" w14:textId="77777777" w:rsidR="00247DDD" w:rsidRPr="00AB52DE" w:rsidRDefault="00247DDD" w:rsidP="00247DDD">
      <w:pPr>
        <w:pStyle w:val="af9"/>
        <w:ind w:left="354" w:right="498"/>
        <w:jc w:val="center"/>
        <w:rPr>
          <w:lang w:val="en-US"/>
        </w:rPr>
      </w:pPr>
      <w:r w:rsidRPr="00AB52DE">
        <w:rPr>
          <w:lang w:val="en-US"/>
        </w:rPr>
        <w:t xml:space="preserve">«Kazan National Research Technical University named after </w:t>
      </w:r>
      <w:proofErr w:type="spellStart"/>
      <w:r w:rsidRPr="00AB52DE">
        <w:rPr>
          <w:lang w:val="en-US"/>
        </w:rPr>
        <w:t>A.</w:t>
      </w:r>
      <w:proofErr w:type="gramStart"/>
      <w:r w:rsidRPr="00AB52DE">
        <w:rPr>
          <w:lang w:val="en-US"/>
        </w:rPr>
        <w:t>N.Tupolev</w:t>
      </w:r>
      <w:proofErr w:type="spellEnd"/>
      <w:proofErr w:type="gramEnd"/>
      <w:r w:rsidRPr="00AB52DE">
        <w:rPr>
          <w:lang w:val="en-US"/>
        </w:rPr>
        <w:t>-KAI»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(KNRTU-KAI)</w:t>
      </w:r>
    </w:p>
    <w:p w14:paraId="65871414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0A1A426C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2C72E614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4EF1539F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1B21EA1C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7F1EE47F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5F30E268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716A9CCD" w14:textId="77777777" w:rsidR="00247DDD" w:rsidRPr="00AB52DE" w:rsidRDefault="00247DDD" w:rsidP="00247DDD">
      <w:pPr>
        <w:pStyle w:val="af9"/>
        <w:rPr>
          <w:sz w:val="20"/>
          <w:lang w:val="en-US"/>
        </w:rPr>
      </w:pPr>
    </w:p>
    <w:p w14:paraId="220E4954" w14:textId="77777777" w:rsidR="00247DDD" w:rsidRPr="00AB52DE" w:rsidRDefault="00247DDD" w:rsidP="00247DDD">
      <w:pPr>
        <w:pStyle w:val="af9"/>
        <w:spacing w:before="5"/>
        <w:rPr>
          <w:sz w:val="29"/>
          <w:lang w:val="en-US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5319"/>
        <w:gridCol w:w="312"/>
        <w:gridCol w:w="3817"/>
      </w:tblGrid>
      <w:tr w:rsidR="00247DDD" w14:paraId="6FFBA9BB" w14:textId="77777777" w:rsidTr="0091503E">
        <w:trPr>
          <w:trHeight w:val="326"/>
        </w:trPr>
        <w:tc>
          <w:tcPr>
            <w:tcW w:w="5319" w:type="dxa"/>
          </w:tcPr>
          <w:p w14:paraId="191FE1E0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line="306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Author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7729175A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  <w:tc>
          <w:tcPr>
            <w:tcW w:w="3817" w:type="dxa"/>
          </w:tcPr>
          <w:p w14:paraId="7E71D4BF" w14:textId="77777777" w:rsidR="00247DDD" w:rsidRDefault="00247DDD" w:rsidP="0091503E">
            <w:pPr>
              <w:pStyle w:val="TableParagraph"/>
              <w:tabs>
                <w:tab w:val="left" w:pos="321"/>
                <w:tab w:val="left" w:pos="3817"/>
              </w:tabs>
              <w:spacing w:line="306" w:lineRule="exact"/>
              <w:ind w:righ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Danilkin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Alexandr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Dmitrievich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</w:tr>
      <w:tr w:rsidR="00247DDD" w14:paraId="430E5454" w14:textId="77777777" w:rsidTr="0091503E">
        <w:trPr>
          <w:trHeight w:val="328"/>
        </w:trPr>
        <w:tc>
          <w:tcPr>
            <w:tcW w:w="5319" w:type="dxa"/>
          </w:tcPr>
          <w:p w14:paraId="24AB5F00" w14:textId="77777777" w:rsidR="00247DDD" w:rsidRDefault="00247DDD" w:rsidP="0091503E">
            <w:pPr>
              <w:pStyle w:val="TableParagraph"/>
              <w:spacing w:line="224" w:lineRule="exact"/>
              <w:ind w:left="3115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5D684469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  <w:tc>
          <w:tcPr>
            <w:tcW w:w="3817" w:type="dxa"/>
          </w:tcPr>
          <w:p w14:paraId="04155FF1" w14:textId="77777777" w:rsidR="00247DDD" w:rsidRDefault="00247DDD" w:rsidP="0091503E">
            <w:pPr>
              <w:pStyle w:val="TableParagraph"/>
              <w:rPr>
                <w:sz w:val="24"/>
              </w:rPr>
            </w:pPr>
          </w:p>
        </w:tc>
      </w:tr>
      <w:tr w:rsidR="00247DDD" w14:paraId="69B916E3" w14:textId="77777777" w:rsidTr="0091503E">
        <w:trPr>
          <w:trHeight w:val="440"/>
        </w:trPr>
        <w:tc>
          <w:tcPr>
            <w:tcW w:w="5319" w:type="dxa"/>
          </w:tcPr>
          <w:p w14:paraId="17C5E1B3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before="90"/>
              <w:ind w:left="200" w:right="-72"/>
              <w:rPr>
                <w:sz w:val="28"/>
              </w:rPr>
            </w:pPr>
            <w:r>
              <w:rPr>
                <w:sz w:val="28"/>
              </w:rPr>
              <w:t>Supervisor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1D7058EF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7A10988B" w14:textId="77777777" w:rsidR="00247DDD" w:rsidRPr="003F7519" w:rsidRDefault="00247DDD" w:rsidP="0091503E">
            <w:pPr>
              <w:pStyle w:val="TableParagraph"/>
              <w:spacing w:before="90"/>
              <w:ind w:right="27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Yakovlev Igor Vladimirovich      </w:t>
            </w:r>
          </w:p>
        </w:tc>
      </w:tr>
      <w:tr w:rsidR="00247DDD" w:rsidRPr="00AF04E6" w14:paraId="25282BF7" w14:textId="77777777" w:rsidTr="0091503E">
        <w:trPr>
          <w:trHeight w:val="735"/>
        </w:trPr>
        <w:tc>
          <w:tcPr>
            <w:tcW w:w="5319" w:type="dxa"/>
          </w:tcPr>
          <w:p w14:paraId="7CAFEF2F" w14:textId="77777777" w:rsidR="00247DDD" w:rsidRDefault="00247DDD" w:rsidP="0091503E">
            <w:pPr>
              <w:pStyle w:val="TableParagraph"/>
              <w:spacing w:line="224" w:lineRule="exact"/>
              <w:ind w:left="3139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0477CD6C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031058B8" w14:textId="77777777" w:rsidR="00247DDD" w:rsidRPr="00AB52DE" w:rsidRDefault="00247DDD" w:rsidP="0091503E">
            <w:pPr>
              <w:pStyle w:val="TableParagraph"/>
              <w:spacing w:line="276" w:lineRule="auto"/>
              <w:ind w:left="110" w:right="727"/>
              <w:rPr>
                <w:sz w:val="24"/>
              </w:rPr>
            </w:pPr>
            <w:r w:rsidRPr="00AB52DE">
              <w:rPr>
                <w:sz w:val="24"/>
              </w:rPr>
              <w:t>PhD, Department of Computer</w:t>
            </w:r>
            <w:r w:rsidRPr="00AB52DE">
              <w:rPr>
                <w:spacing w:val="-57"/>
                <w:sz w:val="24"/>
              </w:rPr>
              <w:t xml:space="preserve"> </w:t>
            </w:r>
            <w:r w:rsidRPr="00AB52DE">
              <w:rPr>
                <w:sz w:val="24"/>
              </w:rPr>
              <w:t>Science</w:t>
            </w:r>
          </w:p>
        </w:tc>
      </w:tr>
      <w:tr w:rsidR="00247DDD" w14:paraId="31050CAD" w14:textId="77777777" w:rsidTr="0091503E">
        <w:trPr>
          <w:trHeight w:val="510"/>
        </w:trPr>
        <w:tc>
          <w:tcPr>
            <w:tcW w:w="5319" w:type="dxa"/>
            <w:tcBorders>
              <w:bottom w:val="single" w:sz="4" w:space="0" w:color="000000"/>
            </w:tcBorders>
          </w:tcPr>
          <w:p w14:paraId="112B6127" w14:textId="77777777" w:rsidR="00247DDD" w:rsidRDefault="00247DDD" w:rsidP="0091503E">
            <w:pPr>
              <w:pStyle w:val="TableParagraph"/>
              <w:spacing w:before="134"/>
              <w:ind w:left="200"/>
              <w:rPr>
                <w:sz w:val="28"/>
              </w:rPr>
            </w:pPr>
            <w:r>
              <w:rPr>
                <w:sz w:val="28"/>
              </w:rPr>
              <w:t>Certified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12" w:type="dxa"/>
          </w:tcPr>
          <w:p w14:paraId="483AC50C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  <w:tcBorders>
              <w:bottom w:val="single" w:sz="4" w:space="0" w:color="000000"/>
            </w:tcBorders>
          </w:tcPr>
          <w:p w14:paraId="11A639D3" w14:textId="77777777" w:rsidR="00247DDD" w:rsidRDefault="00247DDD" w:rsidP="0091503E">
            <w:pPr>
              <w:pStyle w:val="TableParagraph"/>
              <w:spacing w:before="134"/>
              <w:ind w:right="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Vershinin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Igor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Sergeevich</w:t>
            </w:r>
            <w:proofErr w:type="spellEnd"/>
          </w:p>
        </w:tc>
      </w:tr>
      <w:tr w:rsidR="00247DDD" w:rsidRPr="00AF04E6" w14:paraId="226BA8F2" w14:textId="77777777" w:rsidTr="0091503E">
        <w:trPr>
          <w:trHeight w:val="778"/>
        </w:trPr>
        <w:tc>
          <w:tcPr>
            <w:tcW w:w="5319" w:type="dxa"/>
            <w:tcBorders>
              <w:top w:val="single" w:sz="4" w:space="0" w:color="000000"/>
            </w:tcBorders>
          </w:tcPr>
          <w:p w14:paraId="29C40517" w14:textId="77777777" w:rsidR="00247DDD" w:rsidRDefault="00247DDD" w:rsidP="0091503E">
            <w:pPr>
              <w:pStyle w:val="TableParagraph"/>
              <w:spacing w:line="225" w:lineRule="exact"/>
              <w:ind w:left="3139"/>
              <w:rPr>
                <w:i/>
                <w:sz w:val="20"/>
              </w:rPr>
            </w:pPr>
            <w:r>
              <w:rPr>
                <w:i/>
                <w:sz w:val="20"/>
              </w:rPr>
              <w:t>(signature)</w:t>
            </w:r>
          </w:p>
        </w:tc>
        <w:tc>
          <w:tcPr>
            <w:tcW w:w="312" w:type="dxa"/>
          </w:tcPr>
          <w:p w14:paraId="60041EB1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  <w:tcBorders>
              <w:top w:val="single" w:sz="4" w:space="0" w:color="000000"/>
            </w:tcBorders>
          </w:tcPr>
          <w:p w14:paraId="191A5641" w14:textId="77777777" w:rsidR="00247DDD" w:rsidRPr="00AB52DE" w:rsidRDefault="00247DDD" w:rsidP="0091503E">
            <w:pPr>
              <w:pStyle w:val="TableParagraph"/>
              <w:spacing w:line="280" w:lineRule="auto"/>
              <w:ind w:left="110" w:right="567"/>
              <w:rPr>
                <w:sz w:val="24"/>
              </w:rPr>
            </w:pPr>
            <w:r w:rsidRPr="00AB52DE">
              <w:rPr>
                <w:sz w:val="24"/>
              </w:rPr>
              <w:t>PhD, Head of the Department of</w:t>
            </w:r>
            <w:r w:rsidRPr="00AB52DE">
              <w:rPr>
                <w:spacing w:val="-57"/>
                <w:sz w:val="24"/>
              </w:rPr>
              <w:t xml:space="preserve"> </w:t>
            </w:r>
            <w:r w:rsidRPr="00AB52DE">
              <w:rPr>
                <w:sz w:val="24"/>
              </w:rPr>
              <w:t>Computer</w:t>
            </w:r>
            <w:r w:rsidRPr="00AB52DE">
              <w:rPr>
                <w:spacing w:val="2"/>
                <w:sz w:val="24"/>
              </w:rPr>
              <w:t xml:space="preserve"> </w:t>
            </w:r>
            <w:r w:rsidRPr="00AB52DE">
              <w:rPr>
                <w:sz w:val="24"/>
              </w:rPr>
              <w:t>Science</w:t>
            </w:r>
          </w:p>
        </w:tc>
      </w:tr>
      <w:tr w:rsidR="00247DDD" w14:paraId="048B8539" w14:textId="77777777" w:rsidTr="0091503E">
        <w:trPr>
          <w:trHeight w:val="496"/>
        </w:trPr>
        <w:tc>
          <w:tcPr>
            <w:tcW w:w="5319" w:type="dxa"/>
          </w:tcPr>
          <w:p w14:paraId="173D21A3" w14:textId="77777777" w:rsidR="00247DDD" w:rsidRDefault="00247DDD" w:rsidP="0091503E">
            <w:pPr>
              <w:pStyle w:val="TableParagraph"/>
              <w:tabs>
                <w:tab w:val="left" w:pos="1794"/>
                <w:tab w:val="left" w:pos="5383"/>
              </w:tabs>
              <w:spacing w:before="175" w:line="302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2" w:type="dxa"/>
          </w:tcPr>
          <w:p w14:paraId="1F4015E6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  <w:tc>
          <w:tcPr>
            <w:tcW w:w="3817" w:type="dxa"/>
          </w:tcPr>
          <w:p w14:paraId="7894EE6B" w14:textId="77777777" w:rsidR="00247DDD" w:rsidRDefault="00247DDD" w:rsidP="0091503E">
            <w:pPr>
              <w:pStyle w:val="TableParagraph"/>
              <w:rPr>
                <w:sz w:val="30"/>
              </w:rPr>
            </w:pPr>
          </w:p>
        </w:tc>
      </w:tr>
    </w:tbl>
    <w:p w14:paraId="7782830B" w14:textId="77777777" w:rsidR="00247DDD" w:rsidRDefault="00247DDD" w:rsidP="00247DDD">
      <w:pPr>
        <w:rPr>
          <w:sz w:val="30"/>
        </w:rPr>
        <w:sectPr w:rsidR="00247DDD">
          <w:footerReference w:type="default" r:id="rId14"/>
          <w:pgSz w:w="11910" w:h="16840"/>
          <w:pgMar w:top="1040" w:right="480" w:bottom="1800" w:left="1480" w:header="0" w:footer="1604" w:gutter="0"/>
          <w:cols w:space="720"/>
        </w:sectPr>
      </w:pPr>
    </w:p>
    <w:p w14:paraId="64EA24B2" w14:textId="77777777" w:rsidR="00247DDD" w:rsidRDefault="00247DDD" w:rsidP="00247DDD">
      <w:pPr>
        <w:spacing w:before="71" w:line="242" w:lineRule="auto"/>
        <w:ind w:left="383" w:right="375" w:firstLine="667"/>
        <w:rPr>
          <w:b/>
          <w:sz w:val="24"/>
        </w:rPr>
      </w:pPr>
      <w:r>
        <w:rPr>
          <w:b/>
          <w:sz w:val="24"/>
        </w:rPr>
        <w:lastRenderedPageBreak/>
        <w:t>федеральное государственное бюджетное образовательное учреждение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«Казанский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национальный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</w:p>
    <w:p w14:paraId="058EA97E" w14:textId="77777777" w:rsidR="00247DDD" w:rsidRDefault="00247DDD" w:rsidP="00247DDD">
      <w:pPr>
        <w:spacing w:line="242" w:lineRule="auto"/>
        <w:ind w:left="4070" w:right="2971" w:hanging="1244"/>
        <w:rPr>
          <w:b/>
          <w:sz w:val="24"/>
        </w:rPr>
      </w:pPr>
      <w:r>
        <w:rPr>
          <w:b/>
          <w:sz w:val="24"/>
        </w:rPr>
        <w:t>университет им. А.Н. Туполева-КАИ»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(КНИТУ-КАИ)</w:t>
      </w:r>
    </w:p>
    <w:p w14:paraId="4D08FEAB" w14:textId="77777777" w:rsidR="00247DDD" w:rsidRDefault="00247DDD" w:rsidP="00247DDD">
      <w:pPr>
        <w:tabs>
          <w:tab w:val="left" w:pos="9578"/>
        </w:tabs>
        <w:spacing w:before="172"/>
        <w:ind w:left="219" w:right="363"/>
        <w:jc w:val="both"/>
        <w:rPr>
          <w:sz w:val="24"/>
        </w:rPr>
      </w:pPr>
      <w:r>
        <w:rPr>
          <w:sz w:val="24"/>
        </w:rPr>
        <w:t>Институт</w:t>
      </w:r>
      <w:r>
        <w:rPr>
          <w:spacing w:val="-1"/>
          <w:sz w:val="24"/>
        </w:rPr>
        <w:t xml:space="preserve"> </w:t>
      </w:r>
      <w:r>
        <w:rPr>
          <w:sz w:val="24"/>
        </w:rPr>
        <w:t>(факультет),</w:t>
      </w:r>
      <w:r>
        <w:rPr>
          <w:spacing w:val="1"/>
          <w:sz w:val="24"/>
        </w:rPr>
        <w:t xml:space="preserve"> </w:t>
      </w:r>
      <w:r>
        <w:rPr>
          <w:sz w:val="24"/>
        </w:rPr>
        <w:t>филиал</w:t>
      </w:r>
      <w:r>
        <w:rPr>
          <w:spacing w:val="37"/>
          <w:sz w:val="24"/>
          <w:u w:val="single"/>
        </w:rPr>
        <w:t xml:space="preserve"> </w:t>
      </w:r>
      <w:r>
        <w:rPr>
          <w:sz w:val="24"/>
          <w:u w:val="single"/>
        </w:rPr>
        <w:t>компьютерных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технологий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защиты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информации</w:t>
      </w:r>
      <w:r>
        <w:rPr>
          <w:sz w:val="24"/>
          <w:u w:val="single"/>
        </w:rPr>
        <w:tab/>
      </w:r>
      <w:r>
        <w:rPr>
          <w:sz w:val="24"/>
        </w:rPr>
        <w:t xml:space="preserve"> Кафедра</w:t>
      </w:r>
      <w:r>
        <w:rPr>
          <w:spacing w:val="12"/>
          <w:sz w:val="24"/>
          <w:u w:val="single"/>
        </w:rPr>
        <w:t xml:space="preserve"> </w:t>
      </w:r>
      <w:r>
        <w:rPr>
          <w:sz w:val="24"/>
          <w:u w:val="single"/>
        </w:rPr>
        <w:t>компьютерных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систем</w:t>
      </w:r>
      <w:r>
        <w:rPr>
          <w:sz w:val="24"/>
          <w:u w:val="single"/>
        </w:rPr>
        <w:tab/>
      </w:r>
      <w:r>
        <w:rPr>
          <w:sz w:val="24"/>
        </w:rPr>
        <w:t xml:space="preserve"> 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подготовки/специальность</w:t>
      </w:r>
      <w:r>
        <w:rPr>
          <w:spacing w:val="48"/>
          <w:sz w:val="24"/>
          <w:u w:val="single"/>
        </w:rPr>
        <w:t xml:space="preserve"> </w:t>
      </w:r>
      <w:r>
        <w:rPr>
          <w:sz w:val="24"/>
          <w:u w:val="single"/>
        </w:rPr>
        <w:t>09.03.01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информатика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техника</w:t>
      </w:r>
      <w:r>
        <w:rPr>
          <w:spacing w:val="-2"/>
          <w:sz w:val="24"/>
          <w:u w:val="single"/>
        </w:rPr>
        <w:t xml:space="preserve"> </w:t>
      </w:r>
    </w:p>
    <w:p w14:paraId="6D1ED34A" w14:textId="77777777" w:rsidR="00247DDD" w:rsidRDefault="00247DDD" w:rsidP="00247DDD">
      <w:pPr>
        <w:pStyle w:val="af9"/>
        <w:rPr>
          <w:sz w:val="20"/>
        </w:rPr>
      </w:pPr>
    </w:p>
    <w:p w14:paraId="529CB0AC" w14:textId="77777777" w:rsidR="00247DDD" w:rsidRDefault="00247DDD" w:rsidP="00247DDD">
      <w:pPr>
        <w:pStyle w:val="af9"/>
        <w:rPr>
          <w:sz w:val="20"/>
        </w:rPr>
      </w:pPr>
    </w:p>
    <w:p w14:paraId="60329AD0" w14:textId="77777777" w:rsidR="00247DDD" w:rsidRDefault="00247DDD" w:rsidP="00247DDD">
      <w:pPr>
        <w:pStyle w:val="af9"/>
        <w:rPr>
          <w:sz w:val="20"/>
        </w:rPr>
      </w:pPr>
    </w:p>
    <w:p w14:paraId="1069FFB9" w14:textId="77777777" w:rsidR="00247DDD" w:rsidRDefault="00247DDD" w:rsidP="00247DDD">
      <w:pPr>
        <w:pStyle w:val="af9"/>
        <w:rPr>
          <w:sz w:val="20"/>
        </w:rPr>
      </w:pPr>
    </w:p>
    <w:p w14:paraId="4D840DBC" w14:textId="77777777" w:rsidR="00247DDD" w:rsidRDefault="00247DDD" w:rsidP="00247DDD">
      <w:pPr>
        <w:pStyle w:val="af9"/>
        <w:spacing w:before="7"/>
        <w:rPr>
          <w:sz w:val="22"/>
        </w:rPr>
      </w:pPr>
    </w:p>
    <w:p w14:paraId="5E0FC19B" w14:textId="77777777" w:rsidR="00247DDD" w:rsidRDefault="00247DDD" w:rsidP="00247DDD">
      <w:pPr>
        <w:spacing w:before="90" w:line="272" w:lineRule="exact"/>
        <w:ind w:left="1050" w:right="1202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1D834F1F" w14:textId="77777777" w:rsidR="00247DDD" w:rsidRDefault="00247DDD" w:rsidP="00247DDD">
      <w:pPr>
        <w:spacing w:line="272" w:lineRule="exact"/>
        <w:ind w:left="286" w:right="430"/>
        <w:jc w:val="center"/>
        <w:rPr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выпускную</w:t>
      </w:r>
      <w:r>
        <w:rPr>
          <w:spacing w:val="-4"/>
          <w:sz w:val="24"/>
        </w:rPr>
        <w:t xml:space="preserve"> </w:t>
      </w:r>
      <w:r>
        <w:rPr>
          <w:sz w:val="24"/>
        </w:rPr>
        <w:t>квалификационную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</w:t>
      </w:r>
    </w:p>
    <w:p w14:paraId="517F1CBF" w14:textId="77777777" w:rsidR="00247DDD" w:rsidRDefault="00247DDD" w:rsidP="00247DDD">
      <w:pPr>
        <w:pStyle w:val="af9"/>
        <w:rPr>
          <w:sz w:val="24"/>
        </w:rPr>
      </w:pPr>
    </w:p>
    <w:p w14:paraId="147EA5FA" w14:textId="77777777" w:rsidR="00247DDD" w:rsidRDefault="00247DDD" w:rsidP="00247DDD">
      <w:pPr>
        <w:tabs>
          <w:tab w:val="left" w:pos="9506"/>
        </w:tabs>
        <w:spacing w:before="1"/>
        <w:ind w:left="286"/>
        <w:rPr>
          <w:sz w:val="24"/>
        </w:rPr>
      </w:pPr>
      <w:r>
        <w:rPr>
          <w:sz w:val="24"/>
        </w:rPr>
        <w:t>обучающегося</w:t>
      </w:r>
      <w:r>
        <w:rPr>
          <w:spacing w:val="-3"/>
          <w:sz w:val="24"/>
        </w:rPr>
        <w:t xml:space="preserve"> </w:t>
      </w:r>
      <w:proofErr w:type="spellStart"/>
      <w:r w:rsidRPr="00B96EF3">
        <w:rPr>
          <w:sz w:val="24"/>
          <w:u w:val="single"/>
        </w:rPr>
        <w:t>Д</w:t>
      </w:r>
      <w:r>
        <w:rPr>
          <w:sz w:val="24"/>
          <w:u w:val="single"/>
        </w:rPr>
        <w:t>анилкина</w:t>
      </w:r>
      <w:proofErr w:type="spellEnd"/>
      <w:r>
        <w:rPr>
          <w:sz w:val="24"/>
          <w:u w:val="single"/>
        </w:rPr>
        <w:t xml:space="preserve"> Александра Дмитриевича</w:t>
      </w:r>
      <w:r>
        <w:rPr>
          <w:sz w:val="24"/>
          <w:u w:val="single"/>
        </w:rPr>
        <w:tab/>
      </w:r>
    </w:p>
    <w:p w14:paraId="59B23273" w14:textId="77777777" w:rsidR="00247DDD" w:rsidRDefault="00247DDD" w:rsidP="00247DDD">
      <w:pPr>
        <w:spacing w:before="5"/>
        <w:ind w:left="1050" w:right="1201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9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отчество)</w:t>
      </w:r>
    </w:p>
    <w:p w14:paraId="24463C52" w14:textId="77777777" w:rsidR="00247DDD" w:rsidRDefault="00247DDD" w:rsidP="00247DDD">
      <w:pPr>
        <w:pStyle w:val="af9"/>
        <w:spacing w:before="6"/>
        <w:rPr>
          <w:sz w:val="15"/>
        </w:rPr>
      </w:pPr>
    </w:p>
    <w:p w14:paraId="3584E7C3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0" w:lineRule="auto"/>
        <w:contextualSpacing w:val="0"/>
        <w:rPr>
          <w:sz w:val="24"/>
        </w:rPr>
      </w:pPr>
      <w:r>
        <w:rPr>
          <w:sz w:val="24"/>
        </w:rPr>
        <w:t>Тема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1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46BBF2BD" w14:textId="77777777" w:rsidR="00247DDD" w:rsidRDefault="00247DDD" w:rsidP="00247DDD">
      <w:pPr>
        <w:tabs>
          <w:tab w:val="left" w:pos="9520"/>
        </w:tabs>
        <w:spacing w:before="2"/>
        <w:ind w:left="219"/>
        <w:rPr>
          <w:sz w:val="24"/>
        </w:rPr>
      </w:pPr>
      <w:r>
        <w:rPr>
          <w:sz w:val="24"/>
          <w:u w:val="single"/>
        </w:rPr>
        <w:t>Мобильный сервис для выбора профессионального обслуживания дома</w:t>
      </w:r>
      <w:r>
        <w:rPr>
          <w:sz w:val="24"/>
          <w:u w:val="single"/>
        </w:rPr>
        <w:tab/>
      </w:r>
    </w:p>
    <w:p w14:paraId="335C20C4" w14:textId="77777777" w:rsidR="00247DDD" w:rsidRDefault="00247DDD" w:rsidP="00247DDD">
      <w:pPr>
        <w:pStyle w:val="af9"/>
        <w:spacing w:line="20" w:lineRule="exact"/>
        <w:ind w:left="89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1B6758" wp14:editId="065849A7">
                <wp:extent cx="381000" cy="6350"/>
                <wp:effectExtent l="0" t="0" r="12700" b="6350"/>
                <wp:docPr id="418" name="Group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6350"/>
                          <a:chOff x="0" y="0"/>
                          <a:chExt cx="600" cy="10"/>
                        </a:xfrm>
                      </wpg:grpSpPr>
                      <wps:wsp>
                        <wps:cNvPr id="419" name="Line 387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7D068" id="Group 386" o:spid="_x0000_s1026" style="width:30pt;height:.5pt;mso-position-horizontal-relative:char;mso-position-vertical-relative:line" coordsize="60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">
                <v:line id="Line 387" o:spid="_x0000_s1027" style="position:absolute;visibility:visible;mso-wrap-style:square" from="0,5" to="6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61CC74" w14:textId="77777777" w:rsidR="00247DDD" w:rsidRDefault="00247DDD" w:rsidP="00247DDD">
      <w:pPr>
        <w:pStyle w:val="af9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0E455E" wp14:editId="3287D561">
                <wp:simplePos x="0" y="0"/>
                <wp:positionH relativeFrom="page">
                  <wp:posOffset>1079500</wp:posOffset>
                </wp:positionH>
                <wp:positionV relativeFrom="paragraph">
                  <wp:posOffset>158115</wp:posOffset>
                </wp:positionV>
                <wp:extent cx="5867400" cy="1270"/>
                <wp:effectExtent l="0" t="0" r="12700" b="11430"/>
                <wp:wrapTopAndBottom/>
                <wp:docPr id="417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7FBDA" id="Freeform 385" o:spid="_x0000_s1026" style="position:absolute;margin-left:85pt;margin-top:12.4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W4ETUu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1C6DA" wp14:editId="65066027">
                <wp:simplePos x="0" y="0"/>
                <wp:positionH relativeFrom="page">
                  <wp:posOffset>1079500</wp:posOffset>
                </wp:positionH>
                <wp:positionV relativeFrom="paragraph">
                  <wp:posOffset>335280</wp:posOffset>
                </wp:positionV>
                <wp:extent cx="5867400" cy="1270"/>
                <wp:effectExtent l="0" t="0" r="12700" b="11430"/>
                <wp:wrapTopAndBottom/>
                <wp:docPr id="416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61028" id="Freeform 384" o:spid="_x0000_s1026" style="position:absolute;margin-left:85pt;margin-top:26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QTnbQe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A39288" wp14:editId="5E39477E">
                <wp:simplePos x="0" y="0"/>
                <wp:positionH relativeFrom="page">
                  <wp:posOffset>1079500</wp:posOffset>
                </wp:positionH>
                <wp:positionV relativeFrom="paragraph">
                  <wp:posOffset>508635</wp:posOffset>
                </wp:positionV>
                <wp:extent cx="5867400" cy="1270"/>
                <wp:effectExtent l="0" t="0" r="12700" b="11430"/>
                <wp:wrapTopAndBottom/>
                <wp:docPr id="415" name="Freeform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D2CDC" id="Freeform 383" o:spid="_x0000_s1026" style="position:absolute;margin-left:85pt;margin-top:40.05pt;width:46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BST8TP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788FAE" wp14:editId="6A2CD70E">
                <wp:simplePos x="0" y="0"/>
                <wp:positionH relativeFrom="page">
                  <wp:posOffset>1079500</wp:posOffset>
                </wp:positionH>
                <wp:positionV relativeFrom="paragraph">
                  <wp:posOffset>685800</wp:posOffset>
                </wp:positionV>
                <wp:extent cx="5868670" cy="1270"/>
                <wp:effectExtent l="0" t="0" r="11430" b="11430"/>
                <wp:wrapTopAndBottom/>
                <wp:docPr id="414" name="Freeform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0238" id="Freeform 382" o:spid="_x0000_s1026" style="position:absolute;margin-left:85pt;margin-top:54pt;width:462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4yqpg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54333EA" wp14:editId="0E2B6D34">
                <wp:simplePos x="0" y="0"/>
                <wp:positionH relativeFrom="page">
                  <wp:posOffset>1079500</wp:posOffset>
                </wp:positionH>
                <wp:positionV relativeFrom="paragraph">
                  <wp:posOffset>859790</wp:posOffset>
                </wp:positionV>
                <wp:extent cx="5867400" cy="1270"/>
                <wp:effectExtent l="0" t="0" r="12700" b="11430"/>
                <wp:wrapTopAndBottom/>
                <wp:docPr id="413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CD68" id="Freeform 381" o:spid="_x0000_s1026" style="position:absolute;margin-left:85pt;margin-top:67.7pt;width:46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A4rN8j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2ED6264" w14:textId="77777777" w:rsidR="00247DDD" w:rsidRDefault="00247DDD" w:rsidP="00247DDD">
      <w:pPr>
        <w:pStyle w:val="af9"/>
        <w:spacing w:before="4"/>
        <w:rPr>
          <w:sz w:val="17"/>
        </w:rPr>
      </w:pPr>
    </w:p>
    <w:p w14:paraId="17E49808" w14:textId="77777777" w:rsidR="00247DDD" w:rsidRDefault="00247DDD" w:rsidP="00247DDD">
      <w:pPr>
        <w:pStyle w:val="af9"/>
        <w:rPr>
          <w:sz w:val="17"/>
        </w:rPr>
      </w:pPr>
    </w:p>
    <w:p w14:paraId="37A92E91" w14:textId="77777777" w:rsidR="00247DDD" w:rsidRDefault="00247DDD" w:rsidP="00247DDD">
      <w:pPr>
        <w:pStyle w:val="af9"/>
        <w:spacing w:before="5"/>
        <w:rPr>
          <w:sz w:val="17"/>
        </w:rPr>
      </w:pPr>
    </w:p>
    <w:p w14:paraId="706C4B56" w14:textId="77777777" w:rsidR="00247DDD" w:rsidRDefault="00247DDD" w:rsidP="00247DDD">
      <w:pPr>
        <w:pStyle w:val="af9"/>
        <w:rPr>
          <w:sz w:val="17"/>
        </w:rPr>
      </w:pPr>
    </w:p>
    <w:p w14:paraId="05931A35" w14:textId="77777777" w:rsidR="00247DDD" w:rsidRDefault="00247DDD" w:rsidP="00247DDD">
      <w:pPr>
        <w:tabs>
          <w:tab w:val="left" w:pos="4105"/>
          <w:tab w:val="left" w:pos="5050"/>
          <w:tab w:val="left" w:pos="6605"/>
        </w:tabs>
        <w:spacing w:line="249" w:lineRule="exact"/>
        <w:ind w:left="219"/>
        <w:rPr>
          <w:sz w:val="24"/>
        </w:rPr>
      </w:pPr>
      <w:r>
        <w:rPr>
          <w:sz w:val="24"/>
        </w:rPr>
        <w:t>утверждена</w:t>
      </w:r>
      <w:r>
        <w:rPr>
          <w:spacing w:val="-1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от  «</w:t>
      </w:r>
      <w:proofErr w:type="gramEnd"/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 </w:t>
      </w:r>
      <w:r>
        <w:rPr>
          <w:spacing w:val="2"/>
          <w:sz w:val="24"/>
          <w:u w:val="single"/>
        </w:rPr>
        <w:t xml:space="preserve"> </w:t>
      </w:r>
      <w:r>
        <w:rPr>
          <w:sz w:val="24"/>
        </w:rPr>
        <w:t>г.</w:t>
      </w:r>
    </w:p>
    <w:p w14:paraId="77610F62" w14:textId="77777777" w:rsidR="00247DDD" w:rsidRDefault="00247DDD" w:rsidP="00247DDD">
      <w:pPr>
        <w:pStyle w:val="af9"/>
        <w:rPr>
          <w:sz w:val="24"/>
        </w:rPr>
      </w:pPr>
    </w:p>
    <w:p w14:paraId="61982247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  <w:tab w:val="left" w:pos="5607"/>
          <w:tab w:val="left" w:pos="7282"/>
        </w:tabs>
        <w:autoSpaceDE w:val="0"/>
        <w:autoSpaceDN w:val="0"/>
        <w:spacing w:line="240" w:lineRule="auto"/>
        <w:contextualSpacing w:val="0"/>
        <w:rPr>
          <w:sz w:val="24"/>
        </w:rPr>
      </w:pPr>
      <w:r>
        <w:rPr>
          <w:sz w:val="24"/>
        </w:rPr>
        <w:t>Срок</w:t>
      </w:r>
      <w:r>
        <w:rPr>
          <w:spacing w:val="-4"/>
          <w:sz w:val="24"/>
        </w:rPr>
        <w:t xml:space="preserve"> </w:t>
      </w:r>
      <w:r>
        <w:rPr>
          <w:sz w:val="24"/>
        </w:rPr>
        <w:t>сдачи</w:t>
      </w:r>
      <w:r>
        <w:rPr>
          <w:spacing w:val="-5"/>
          <w:sz w:val="24"/>
        </w:rPr>
        <w:t xml:space="preserve"> </w:t>
      </w:r>
      <w:r>
        <w:rPr>
          <w:sz w:val="24"/>
        </w:rPr>
        <w:t>обучающимся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ВКР</w:t>
      </w:r>
      <w:r>
        <w:rPr>
          <w:spacing w:val="5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 </w:t>
      </w:r>
      <w:r>
        <w:rPr>
          <w:spacing w:val="3"/>
          <w:sz w:val="24"/>
          <w:u w:val="single"/>
        </w:rPr>
        <w:t xml:space="preserve"> </w:t>
      </w:r>
      <w:r>
        <w:rPr>
          <w:sz w:val="24"/>
        </w:rPr>
        <w:t>г.</w:t>
      </w:r>
    </w:p>
    <w:p w14:paraId="2467EB6A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  <w:tab w:val="left" w:pos="9436"/>
        </w:tabs>
        <w:autoSpaceDE w:val="0"/>
        <w:autoSpaceDN w:val="0"/>
        <w:spacing w:before="137" w:line="240" w:lineRule="auto"/>
        <w:contextualSpacing w:val="0"/>
        <w:rPr>
          <w:sz w:val="24"/>
        </w:rPr>
      </w:pPr>
      <w:r>
        <w:rPr>
          <w:sz w:val="24"/>
        </w:rPr>
        <w:t>Исходные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2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1BF1162" w14:textId="77777777" w:rsidR="00247DDD" w:rsidRDefault="00247DDD" w:rsidP="00247DDD">
      <w:pPr>
        <w:pStyle w:val="af9"/>
        <w:rPr>
          <w:sz w:val="20"/>
        </w:rPr>
      </w:pPr>
    </w:p>
    <w:p w14:paraId="5A0AA834" w14:textId="77777777" w:rsidR="00247DDD" w:rsidRDefault="00247DDD" w:rsidP="00247DDD">
      <w:pPr>
        <w:pStyle w:val="af9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3092B86" wp14:editId="01D78009">
                <wp:simplePos x="0" y="0"/>
                <wp:positionH relativeFrom="page">
                  <wp:posOffset>1079500</wp:posOffset>
                </wp:positionH>
                <wp:positionV relativeFrom="paragraph">
                  <wp:posOffset>113030</wp:posOffset>
                </wp:positionV>
                <wp:extent cx="5791200" cy="1270"/>
                <wp:effectExtent l="0" t="0" r="12700" b="11430"/>
                <wp:wrapTopAndBottom/>
                <wp:docPr id="412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*/ 0 w 9120"/>
                            <a:gd name="T1" fmla="*/ 0 h 1270"/>
                            <a:gd name="T2" fmla="*/ 2147483646 w 9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120" h="127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933E" id="Freeform 380" o:spid="_x0000_s1026" style="position:absolute;margin-left:85pt;margin-top:8.9pt;width:456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" path="m,l912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579044" wp14:editId="114666FC">
                <wp:simplePos x="0" y="0"/>
                <wp:positionH relativeFrom="page">
                  <wp:posOffset>1079500</wp:posOffset>
                </wp:positionH>
                <wp:positionV relativeFrom="paragraph">
                  <wp:posOffset>290195</wp:posOffset>
                </wp:positionV>
                <wp:extent cx="5793740" cy="1270"/>
                <wp:effectExtent l="0" t="0" r="10160" b="11430"/>
                <wp:wrapTopAndBottom/>
                <wp:docPr id="411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3740" cy="1270"/>
                        </a:xfrm>
                        <a:custGeom>
                          <a:avLst/>
                          <a:gdLst>
                            <a:gd name="T0" fmla="*/ 0 w 9124"/>
                            <a:gd name="T1" fmla="*/ 0 h 1270"/>
                            <a:gd name="T2" fmla="*/ 2147483646 w 9124"/>
                            <a:gd name="T3" fmla="*/ 0 h 1270"/>
                            <a:gd name="T4" fmla="*/ 2147483646 w 9124"/>
                            <a:gd name="T5" fmla="*/ 0 h 1270"/>
                            <a:gd name="T6" fmla="*/ 2147483646 w 912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124" h="127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  <a:moveTo>
                                <a:pt x="8883" y="0"/>
                              </a:moveTo>
                              <a:lnTo>
                                <a:pt x="912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06FE" id="AutoShape 379" o:spid="_x0000_s1026" style="position:absolute;margin-left:85pt;margin-top:22.85pt;width:456.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" path="m,l8880,t3,l912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4E999B4" wp14:editId="20BA6529">
                <wp:simplePos x="0" y="0"/>
                <wp:positionH relativeFrom="page">
                  <wp:posOffset>1079500</wp:posOffset>
                </wp:positionH>
                <wp:positionV relativeFrom="paragraph">
                  <wp:posOffset>463550</wp:posOffset>
                </wp:positionV>
                <wp:extent cx="5867400" cy="1270"/>
                <wp:effectExtent l="0" t="0" r="12700" b="11430"/>
                <wp:wrapTopAndBottom/>
                <wp:docPr id="410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D4C2" id="Freeform 378" o:spid="_x0000_s1026" style="position:absolute;margin-left:85pt;margin-top:36.5pt;width:46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DeZc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9C79669" wp14:editId="68E1FCAE">
                <wp:simplePos x="0" y="0"/>
                <wp:positionH relativeFrom="page">
                  <wp:posOffset>1079500</wp:posOffset>
                </wp:positionH>
                <wp:positionV relativeFrom="paragraph">
                  <wp:posOffset>640715</wp:posOffset>
                </wp:positionV>
                <wp:extent cx="5867400" cy="1270"/>
                <wp:effectExtent l="0" t="0" r="12700" b="11430"/>
                <wp:wrapTopAndBottom/>
                <wp:docPr id="409" name="Freeform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0389" id="Freeform 377" o:spid="_x0000_s1026" style="position:absolute;margin-left:85pt;margin-top:50.45pt;width:46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EoMNT3wAAABE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0A78470" wp14:editId="7590A5BC">
                <wp:simplePos x="0" y="0"/>
                <wp:positionH relativeFrom="page">
                  <wp:posOffset>1079500</wp:posOffset>
                </wp:positionH>
                <wp:positionV relativeFrom="paragraph">
                  <wp:posOffset>814070</wp:posOffset>
                </wp:positionV>
                <wp:extent cx="5867400" cy="1270"/>
                <wp:effectExtent l="0" t="0" r="12700" b="11430"/>
                <wp:wrapTopAndBottom/>
                <wp:docPr id="408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C93A" id="Freeform 376" o:spid="_x0000_s1026" style="position:absolute;margin-left:85pt;margin-top:64.1pt;width:462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gk6bF+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9331076" wp14:editId="470B5FC0">
                <wp:simplePos x="0" y="0"/>
                <wp:positionH relativeFrom="page">
                  <wp:posOffset>1079500</wp:posOffset>
                </wp:positionH>
                <wp:positionV relativeFrom="paragraph">
                  <wp:posOffset>991235</wp:posOffset>
                </wp:positionV>
                <wp:extent cx="5868035" cy="1270"/>
                <wp:effectExtent l="0" t="0" r="12065" b="11430"/>
                <wp:wrapTopAndBottom/>
                <wp:docPr id="407" name="Freeform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91E81" id="Freeform 375" o:spid="_x0000_s1026" style="position:absolute;margin-left:85pt;margin-top:78.05pt;width:462.0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A651D46" wp14:editId="3420B5B6">
                <wp:simplePos x="0" y="0"/>
                <wp:positionH relativeFrom="page">
                  <wp:posOffset>1079500</wp:posOffset>
                </wp:positionH>
                <wp:positionV relativeFrom="paragraph">
                  <wp:posOffset>1165225</wp:posOffset>
                </wp:positionV>
                <wp:extent cx="5867400" cy="1270"/>
                <wp:effectExtent l="0" t="0" r="12700" b="11430"/>
                <wp:wrapTopAndBottom/>
                <wp:docPr id="406" name="Freeform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E92F" id="Freeform 374" o:spid="_x0000_s1026" style="position:absolute;margin-left:85pt;margin-top:91.75pt;width:462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NE4aZO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E7D231" wp14:editId="0977A228">
                <wp:simplePos x="0" y="0"/>
                <wp:positionH relativeFrom="page">
                  <wp:posOffset>1079500</wp:posOffset>
                </wp:positionH>
                <wp:positionV relativeFrom="paragraph">
                  <wp:posOffset>1341755</wp:posOffset>
                </wp:positionV>
                <wp:extent cx="5867400" cy="1270"/>
                <wp:effectExtent l="0" t="0" r="12700" b="11430"/>
                <wp:wrapTopAndBottom/>
                <wp:docPr id="405" name="Freeform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8692" id="Freeform 373" o:spid="_x0000_s1026" style="position:absolute;margin-left:85pt;margin-top:105.65pt;width:462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GeqjGn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D9491C7" wp14:editId="57A95070">
                <wp:simplePos x="0" y="0"/>
                <wp:positionH relativeFrom="page">
                  <wp:posOffset>1079500</wp:posOffset>
                </wp:positionH>
                <wp:positionV relativeFrom="paragraph">
                  <wp:posOffset>1515745</wp:posOffset>
                </wp:positionV>
                <wp:extent cx="5869305" cy="1270"/>
                <wp:effectExtent l="0" t="0" r="10795" b="11430"/>
                <wp:wrapTopAndBottom/>
                <wp:docPr id="404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5640" y="0"/>
                              </a:lnTo>
                              <a:moveTo>
                                <a:pt x="564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3E86" id="AutoShape 372" o:spid="_x0000_s1026" style="position:absolute;margin-left:85pt;margin-top:119.35pt;width:462.1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" path="m,l564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57FCE07" wp14:editId="630FA740">
                <wp:simplePos x="0" y="0"/>
                <wp:positionH relativeFrom="page">
                  <wp:posOffset>1079500</wp:posOffset>
                </wp:positionH>
                <wp:positionV relativeFrom="paragraph">
                  <wp:posOffset>1692275</wp:posOffset>
                </wp:positionV>
                <wp:extent cx="5867400" cy="1270"/>
                <wp:effectExtent l="0" t="0" r="12700" b="11430"/>
                <wp:wrapTopAndBottom/>
                <wp:docPr id="403" name="Freeform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687E" id="Freeform 371" o:spid="_x0000_s1026" style="position:absolute;margin-left:85pt;margin-top:133.25pt;width:462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2ku4x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A9031BE" wp14:editId="38D12AA7">
                <wp:simplePos x="0" y="0"/>
                <wp:positionH relativeFrom="page">
                  <wp:posOffset>1079500</wp:posOffset>
                </wp:positionH>
                <wp:positionV relativeFrom="paragraph">
                  <wp:posOffset>1866265</wp:posOffset>
                </wp:positionV>
                <wp:extent cx="5867400" cy="1270"/>
                <wp:effectExtent l="0" t="0" r="12700" b="11430"/>
                <wp:wrapTopAndBottom/>
                <wp:docPr id="402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89A13" id="Freeform 370" o:spid="_x0000_s1026" style="position:absolute;margin-left:85pt;margin-top:146.95pt;width:462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FLv/B7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B5E2055" wp14:editId="750B4AA5">
                <wp:simplePos x="0" y="0"/>
                <wp:positionH relativeFrom="page">
                  <wp:posOffset>1079500</wp:posOffset>
                </wp:positionH>
                <wp:positionV relativeFrom="paragraph">
                  <wp:posOffset>2042795</wp:posOffset>
                </wp:positionV>
                <wp:extent cx="5869305" cy="1270"/>
                <wp:effectExtent l="0" t="0" r="10795" b="11430"/>
                <wp:wrapTopAndBottom/>
                <wp:docPr id="401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5280" y="0"/>
                              </a:lnTo>
                              <a:moveTo>
                                <a:pt x="528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90EB0" id="AutoShape 369" o:spid="_x0000_s1026" style="position:absolute;margin-left:85pt;margin-top:160.85pt;width:462.1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" path="m,l528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D3BA01D" wp14:editId="037A6243">
                <wp:simplePos x="0" y="0"/>
                <wp:positionH relativeFrom="page">
                  <wp:posOffset>1079500</wp:posOffset>
                </wp:positionH>
                <wp:positionV relativeFrom="paragraph">
                  <wp:posOffset>2216785</wp:posOffset>
                </wp:positionV>
                <wp:extent cx="5867400" cy="1270"/>
                <wp:effectExtent l="0" t="0" r="12700" b="11430"/>
                <wp:wrapTopAndBottom/>
                <wp:docPr id="400" name="Freeform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990B0" id="Freeform 368" o:spid="_x0000_s1026" style="position:absolute;margin-left:85pt;margin-top:174.55pt;width:462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BR/6b3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9186322" wp14:editId="079FCB13">
                <wp:simplePos x="0" y="0"/>
                <wp:positionH relativeFrom="page">
                  <wp:posOffset>1079500</wp:posOffset>
                </wp:positionH>
                <wp:positionV relativeFrom="paragraph">
                  <wp:posOffset>2393950</wp:posOffset>
                </wp:positionV>
                <wp:extent cx="5867400" cy="1270"/>
                <wp:effectExtent l="0" t="0" r="12700" b="11430"/>
                <wp:wrapTopAndBottom/>
                <wp:docPr id="399" name="Freeform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AF96" id="Freeform 367" o:spid="_x0000_s1026" style="position:absolute;margin-left:85pt;margin-top:188.5pt;width:462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nhNFy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83E4277" wp14:editId="2788894D">
                <wp:simplePos x="0" y="0"/>
                <wp:positionH relativeFrom="page">
                  <wp:posOffset>1079500</wp:posOffset>
                </wp:positionH>
                <wp:positionV relativeFrom="paragraph">
                  <wp:posOffset>2567305</wp:posOffset>
                </wp:positionV>
                <wp:extent cx="5869940" cy="1270"/>
                <wp:effectExtent l="0" t="0" r="10160" b="11430"/>
                <wp:wrapTopAndBottom/>
                <wp:docPr id="398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*/ 0 w 9244"/>
                            <a:gd name="T1" fmla="*/ 0 h 1270"/>
                            <a:gd name="T2" fmla="*/ 2147483646 w 9244"/>
                            <a:gd name="T3" fmla="*/ 0 h 1270"/>
                            <a:gd name="T4" fmla="*/ 2147483646 w 9244"/>
                            <a:gd name="T5" fmla="*/ 0 h 1270"/>
                            <a:gd name="T6" fmla="*/ 2147483646 w 924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4" h="127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  <a:moveTo>
                                <a:pt x="828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EA17" id="AutoShape 366" o:spid="_x0000_s1026" style="position:absolute;margin-left:85pt;margin-top:202.15pt;width:462.2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" path="m,l8280,t3,l924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C08200C" wp14:editId="1EC2345E">
                <wp:simplePos x="0" y="0"/>
                <wp:positionH relativeFrom="page">
                  <wp:posOffset>1079500</wp:posOffset>
                </wp:positionH>
                <wp:positionV relativeFrom="paragraph">
                  <wp:posOffset>2744470</wp:posOffset>
                </wp:positionV>
                <wp:extent cx="5867400" cy="1270"/>
                <wp:effectExtent l="0" t="0" r="12700" b="11430"/>
                <wp:wrapTopAndBottom/>
                <wp:docPr id="397" name="Freeform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FBED3" id="Freeform 365" o:spid="_x0000_s1026" style="position:absolute;margin-left:85pt;margin-top:216.1pt;width:462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NuW+0H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B5FC2FB" wp14:editId="43C7DFF0">
                <wp:simplePos x="0" y="0"/>
                <wp:positionH relativeFrom="page">
                  <wp:posOffset>1079500</wp:posOffset>
                </wp:positionH>
                <wp:positionV relativeFrom="paragraph">
                  <wp:posOffset>2917825</wp:posOffset>
                </wp:positionV>
                <wp:extent cx="5867400" cy="1270"/>
                <wp:effectExtent l="0" t="0" r="12700" b="11430"/>
                <wp:wrapTopAndBottom/>
                <wp:docPr id="396" name="Freeform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F3F12" id="Freeform 364" o:spid="_x0000_s1026" style="position:absolute;margin-left:85pt;margin-top:229.75pt;width:462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gFmDr+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5E6E256" wp14:editId="6585E983">
                <wp:simplePos x="0" y="0"/>
                <wp:positionH relativeFrom="page">
                  <wp:posOffset>1079500</wp:posOffset>
                </wp:positionH>
                <wp:positionV relativeFrom="paragraph">
                  <wp:posOffset>3094990</wp:posOffset>
                </wp:positionV>
                <wp:extent cx="5867400" cy="1270"/>
                <wp:effectExtent l="0" t="0" r="12700" b="11430"/>
                <wp:wrapTopAndBottom/>
                <wp:docPr id="395" name="Freeform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7828F" id="Freeform 363" o:spid="_x0000_s1026" style="position:absolute;margin-left:85pt;margin-top:243.7pt;width:462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VdnqJO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D5C327C" wp14:editId="3509AE77">
                <wp:simplePos x="0" y="0"/>
                <wp:positionH relativeFrom="page">
                  <wp:posOffset>1079500</wp:posOffset>
                </wp:positionH>
                <wp:positionV relativeFrom="paragraph">
                  <wp:posOffset>3268980</wp:posOffset>
                </wp:positionV>
                <wp:extent cx="5868035" cy="1270"/>
                <wp:effectExtent l="0" t="0" r="12065" b="11430"/>
                <wp:wrapTopAndBottom/>
                <wp:docPr id="394" name="Freeform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579FE" id="Freeform 362" o:spid="_x0000_s1026" style="position:absolute;margin-left:85pt;margin-top:257.4pt;width:462.0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4F76E8E4" wp14:editId="1FD14E9E">
                <wp:simplePos x="0" y="0"/>
                <wp:positionH relativeFrom="page">
                  <wp:posOffset>1079500</wp:posOffset>
                </wp:positionH>
                <wp:positionV relativeFrom="paragraph">
                  <wp:posOffset>3445510</wp:posOffset>
                </wp:positionV>
                <wp:extent cx="5867400" cy="1270"/>
                <wp:effectExtent l="0" t="0" r="12700" b="11430"/>
                <wp:wrapTopAndBottom/>
                <wp:docPr id="393" name="Freeform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95236" id="Freeform 361" o:spid="_x0000_s1026" style="position:absolute;margin-left:85pt;margin-top:271.3pt;width:462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Jn6Z5b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BC1CA6E" wp14:editId="147FBF4C">
                <wp:simplePos x="0" y="0"/>
                <wp:positionH relativeFrom="page">
                  <wp:posOffset>1079500</wp:posOffset>
                </wp:positionH>
                <wp:positionV relativeFrom="paragraph">
                  <wp:posOffset>3619500</wp:posOffset>
                </wp:positionV>
                <wp:extent cx="5867400" cy="1270"/>
                <wp:effectExtent l="0" t="0" r="12700" b="11430"/>
                <wp:wrapTopAndBottom/>
                <wp:docPr id="392" name="Freeform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33B7" id="Freeform 360" o:spid="_x0000_s1026" style="position:absolute;margin-left:85pt;margin-top:285pt;width:462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CWstx23wAAABE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03DA7837" wp14:editId="6F4292E5">
                <wp:simplePos x="0" y="0"/>
                <wp:positionH relativeFrom="page">
                  <wp:posOffset>1079500</wp:posOffset>
                </wp:positionH>
                <wp:positionV relativeFrom="paragraph">
                  <wp:posOffset>3795395</wp:posOffset>
                </wp:positionV>
                <wp:extent cx="5868670" cy="1270"/>
                <wp:effectExtent l="0" t="0" r="11430" b="11430"/>
                <wp:wrapTopAndBottom/>
                <wp:docPr id="391" name="Freeform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B35B" id="Freeform 359" o:spid="_x0000_s1026" style="position:absolute;margin-left:85pt;margin-top:298.85pt;width:462.1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vspQ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" path="m,l9242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E3B74B" w14:textId="77777777" w:rsidR="00247DDD" w:rsidRDefault="00247DDD" w:rsidP="00247DDD">
      <w:pPr>
        <w:pStyle w:val="af9"/>
        <w:spacing w:before="4"/>
        <w:rPr>
          <w:sz w:val="17"/>
        </w:rPr>
      </w:pPr>
    </w:p>
    <w:p w14:paraId="6BFBA15E" w14:textId="77777777" w:rsidR="00247DDD" w:rsidRDefault="00247DDD" w:rsidP="00247DDD">
      <w:pPr>
        <w:pStyle w:val="af9"/>
        <w:rPr>
          <w:sz w:val="17"/>
        </w:rPr>
      </w:pPr>
    </w:p>
    <w:p w14:paraId="2F6A8D48" w14:textId="77777777" w:rsidR="00247DDD" w:rsidRDefault="00247DDD" w:rsidP="00247DDD">
      <w:pPr>
        <w:pStyle w:val="af9"/>
        <w:spacing w:before="4"/>
        <w:rPr>
          <w:sz w:val="17"/>
        </w:rPr>
      </w:pPr>
    </w:p>
    <w:p w14:paraId="25BADFFF" w14:textId="77777777" w:rsidR="00247DDD" w:rsidRDefault="00247DDD" w:rsidP="00247DDD">
      <w:pPr>
        <w:pStyle w:val="af9"/>
        <w:rPr>
          <w:sz w:val="17"/>
        </w:rPr>
      </w:pPr>
    </w:p>
    <w:p w14:paraId="0D2FEF24" w14:textId="77777777" w:rsidR="00247DDD" w:rsidRDefault="00247DDD" w:rsidP="00247DDD">
      <w:pPr>
        <w:pStyle w:val="af9"/>
        <w:spacing w:before="5"/>
        <w:rPr>
          <w:sz w:val="17"/>
        </w:rPr>
      </w:pPr>
    </w:p>
    <w:p w14:paraId="02F5DFB8" w14:textId="77777777" w:rsidR="00247DDD" w:rsidRDefault="00247DDD" w:rsidP="00247DDD">
      <w:pPr>
        <w:pStyle w:val="af9"/>
        <w:rPr>
          <w:sz w:val="17"/>
        </w:rPr>
      </w:pPr>
    </w:p>
    <w:p w14:paraId="2D944CB1" w14:textId="77777777" w:rsidR="00247DDD" w:rsidRDefault="00247DDD" w:rsidP="00247DDD">
      <w:pPr>
        <w:pStyle w:val="af9"/>
        <w:spacing w:before="4"/>
        <w:rPr>
          <w:sz w:val="17"/>
        </w:rPr>
      </w:pPr>
    </w:p>
    <w:p w14:paraId="2D4EFAA5" w14:textId="77777777" w:rsidR="00247DDD" w:rsidRDefault="00247DDD" w:rsidP="00247DDD">
      <w:pPr>
        <w:pStyle w:val="af9"/>
        <w:rPr>
          <w:sz w:val="17"/>
        </w:rPr>
      </w:pPr>
    </w:p>
    <w:p w14:paraId="49F25C57" w14:textId="77777777" w:rsidR="00247DDD" w:rsidRDefault="00247DDD" w:rsidP="00247DDD">
      <w:pPr>
        <w:pStyle w:val="af9"/>
        <w:spacing w:before="4"/>
        <w:rPr>
          <w:sz w:val="17"/>
        </w:rPr>
      </w:pPr>
    </w:p>
    <w:p w14:paraId="71CD4B9F" w14:textId="77777777" w:rsidR="00247DDD" w:rsidRDefault="00247DDD" w:rsidP="00247DDD">
      <w:pPr>
        <w:pStyle w:val="af9"/>
        <w:rPr>
          <w:sz w:val="17"/>
        </w:rPr>
      </w:pPr>
    </w:p>
    <w:p w14:paraId="6BDB00AE" w14:textId="77777777" w:rsidR="00247DDD" w:rsidRDefault="00247DDD" w:rsidP="00247DDD">
      <w:pPr>
        <w:pStyle w:val="af9"/>
        <w:spacing w:before="4"/>
        <w:rPr>
          <w:sz w:val="17"/>
        </w:rPr>
      </w:pPr>
    </w:p>
    <w:p w14:paraId="4BB5FF08" w14:textId="77777777" w:rsidR="00247DDD" w:rsidRDefault="00247DDD" w:rsidP="00247DDD">
      <w:pPr>
        <w:pStyle w:val="af9"/>
        <w:rPr>
          <w:sz w:val="17"/>
        </w:rPr>
      </w:pPr>
    </w:p>
    <w:p w14:paraId="2005BE6F" w14:textId="77777777" w:rsidR="00247DDD" w:rsidRDefault="00247DDD" w:rsidP="00247DDD">
      <w:pPr>
        <w:pStyle w:val="af9"/>
        <w:spacing w:before="4"/>
        <w:rPr>
          <w:sz w:val="17"/>
        </w:rPr>
      </w:pPr>
    </w:p>
    <w:p w14:paraId="17676AB7" w14:textId="77777777" w:rsidR="00247DDD" w:rsidRDefault="00247DDD" w:rsidP="00247DDD">
      <w:pPr>
        <w:pStyle w:val="af9"/>
        <w:rPr>
          <w:sz w:val="17"/>
        </w:rPr>
      </w:pPr>
    </w:p>
    <w:p w14:paraId="75759F68" w14:textId="77777777" w:rsidR="00247DDD" w:rsidRDefault="00247DDD" w:rsidP="00247DDD">
      <w:pPr>
        <w:pStyle w:val="af9"/>
        <w:spacing w:before="4"/>
        <w:rPr>
          <w:sz w:val="17"/>
        </w:rPr>
      </w:pPr>
    </w:p>
    <w:p w14:paraId="3C714A13" w14:textId="77777777" w:rsidR="00247DDD" w:rsidRDefault="00247DDD" w:rsidP="00247DDD">
      <w:pPr>
        <w:pStyle w:val="af9"/>
        <w:rPr>
          <w:sz w:val="17"/>
        </w:rPr>
      </w:pPr>
    </w:p>
    <w:p w14:paraId="613386F4" w14:textId="77777777" w:rsidR="00247DDD" w:rsidRDefault="00247DDD" w:rsidP="00247DDD">
      <w:pPr>
        <w:pStyle w:val="af9"/>
        <w:spacing w:before="4"/>
        <w:rPr>
          <w:sz w:val="17"/>
        </w:rPr>
      </w:pPr>
    </w:p>
    <w:p w14:paraId="10CD267F" w14:textId="77777777" w:rsidR="00247DDD" w:rsidRDefault="00247DDD" w:rsidP="00247DDD">
      <w:pPr>
        <w:pStyle w:val="af9"/>
        <w:rPr>
          <w:sz w:val="17"/>
        </w:rPr>
      </w:pPr>
    </w:p>
    <w:p w14:paraId="294A802C" w14:textId="77777777" w:rsidR="00247DDD" w:rsidRDefault="00247DDD" w:rsidP="00247DDD">
      <w:pPr>
        <w:pStyle w:val="af9"/>
        <w:spacing w:before="4"/>
        <w:rPr>
          <w:sz w:val="17"/>
        </w:rPr>
      </w:pPr>
    </w:p>
    <w:p w14:paraId="2A23EE01" w14:textId="77777777" w:rsidR="00247DDD" w:rsidRDefault="00247DDD" w:rsidP="00247DDD">
      <w:pPr>
        <w:pStyle w:val="af9"/>
        <w:rPr>
          <w:sz w:val="17"/>
        </w:rPr>
      </w:pPr>
    </w:p>
    <w:p w14:paraId="3F6E63EC" w14:textId="77777777" w:rsidR="00247DDD" w:rsidRDefault="00247DDD" w:rsidP="00247DDD">
      <w:pPr>
        <w:pStyle w:val="af9"/>
        <w:spacing w:before="4"/>
        <w:rPr>
          <w:sz w:val="17"/>
        </w:rPr>
      </w:pPr>
    </w:p>
    <w:p w14:paraId="08FC1A1F" w14:textId="77777777" w:rsidR="00247DDD" w:rsidRDefault="00247DDD" w:rsidP="00247DDD">
      <w:pPr>
        <w:rPr>
          <w:sz w:val="17"/>
        </w:rPr>
        <w:sectPr w:rsidR="00247DDD">
          <w:footerReference w:type="default" r:id="rId15"/>
          <w:pgSz w:w="11910" w:h="16840"/>
          <w:pgMar w:top="1040" w:right="480" w:bottom="280" w:left="1480" w:header="0" w:footer="0" w:gutter="0"/>
          <w:cols w:space="720"/>
        </w:sectPr>
      </w:pPr>
    </w:p>
    <w:p w14:paraId="4A82D261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before="66" w:line="240" w:lineRule="auto"/>
        <w:contextualSpacing w:val="0"/>
        <w:jc w:val="both"/>
        <w:rPr>
          <w:sz w:val="24"/>
        </w:rPr>
      </w:pPr>
      <w:r>
        <w:rPr>
          <w:sz w:val="24"/>
        </w:rPr>
        <w:lastRenderedPageBreak/>
        <w:t>Перечень</w:t>
      </w:r>
      <w:r>
        <w:rPr>
          <w:spacing w:val="-1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7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ним:</w:t>
      </w:r>
    </w:p>
    <w:p w14:paraId="17CDB925" w14:textId="77777777" w:rsidR="00247DDD" w:rsidRDefault="00247DDD" w:rsidP="000042BB">
      <w:pPr>
        <w:pStyle w:val="ad"/>
        <w:widowControl w:val="0"/>
        <w:numPr>
          <w:ilvl w:val="1"/>
          <w:numId w:val="3"/>
        </w:numPr>
        <w:tabs>
          <w:tab w:val="left" w:pos="499"/>
          <w:tab w:val="left" w:pos="9439"/>
        </w:tabs>
        <w:autoSpaceDE w:val="0"/>
        <w:autoSpaceDN w:val="0"/>
        <w:spacing w:before="3" w:line="240" w:lineRule="auto"/>
        <w:ind w:right="502" w:firstLine="0"/>
        <w:contextualSpacing w:val="0"/>
        <w:jc w:val="both"/>
        <w:rPr>
          <w:sz w:val="24"/>
        </w:rPr>
      </w:pPr>
      <w:r>
        <w:rPr>
          <w:sz w:val="24"/>
          <w:u w:val="single"/>
        </w:rPr>
        <w:t xml:space="preserve">  </w:t>
      </w:r>
      <w:r>
        <w:rPr>
          <w:spacing w:val="-27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предметной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области</w:t>
      </w:r>
      <w:r>
        <w:rPr>
          <w:sz w:val="24"/>
          <w:u w:val="single"/>
        </w:rPr>
        <w:tab/>
      </w:r>
      <w:r>
        <w:rPr>
          <w:sz w:val="24"/>
        </w:rPr>
        <w:t xml:space="preserve">                                                                                                         </w:t>
      </w:r>
      <w:r>
        <w:t>4.2</w:t>
      </w:r>
      <w:r>
        <w:rPr>
          <w:spacing w:val="96"/>
          <w:u w:val="single"/>
        </w:rPr>
        <w:t xml:space="preserve"> </w:t>
      </w:r>
      <w:r>
        <w:rPr>
          <w:sz w:val="24"/>
          <w:u w:val="single"/>
        </w:rPr>
        <w:t>Выбор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инструментов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разработки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                                                                                                </w:t>
      </w:r>
      <w:r>
        <w:rPr>
          <w:spacing w:val="42"/>
          <w:sz w:val="24"/>
        </w:rPr>
        <w:t xml:space="preserve"> </w:t>
      </w:r>
      <w:r>
        <w:rPr>
          <w:spacing w:val="-1"/>
        </w:rPr>
        <w:t>4.3</w:t>
      </w:r>
      <w:r>
        <w:rPr>
          <w:spacing w:val="99"/>
          <w:u w:val="single"/>
        </w:rPr>
        <w:t xml:space="preserve"> </w:t>
      </w:r>
      <w:r>
        <w:rPr>
          <w:sz w:val="24"/>
          <w:u w:val="single"/>
        </w:rPr>
        <w:t>Разработка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мобильного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приложения</w:t>
      </w:r>
      <w:r>
        <w:rPr>
          <w:sz w:val="24"/>
          <w:u w:val="single"/>
        </w:rPr>
        <w:tab/>
      </w:r>
    </w:p>
    <w:p w14:paraId="4A44751E" w14:textId="77777777" w:rsidR="00247DDD" w:rsidRDefault="00247DDD" w:rsidP="00247DDD">
      <w:pPr>
        <w:pStyle w:val="af9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80A4EE1" wp14:editId="6E80F8F5">
                <wp:simplePos x="0" y="0"/>
                <wp:positionH relativeFrom="page">
                  <wp:posOffset>1079500</wp:posOffset>
                </wp:positionH>
                <wp:positionV relativeFrom="paragraph">
                  <wp:posOffset>170815</wp:posOffset>
                </wp:positionV>
                <wp:extent cx="5867400" cy="1270"/>
                <wp:effectExtent l="0" t="0" r="12700" b="11430"/>
                <wp:wrapTopAndBottom/>
                <wp:docPr id="390" name="Freeform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5E14" id="Freeform 358" o:spid="_x0000_s1026" style="position:absolute;margin-left:85pt;margin-top:13.45pt;width:462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Ugq9WO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4DBCC6F" wp14:editId="5F3E9ADC">
                <wp:simplePos x="0" y="0"/>
                <wp:positionH relativeFrom="page">
                  <wp:posOffset>1079500</wp:posOffset>
                </wp:positionH>
                <wp:positionV relativeFrom="paragraph">
                  <wp:posOffset>347980</wp:posOffset>
                </wp:positionV>
                <wp:extent cx="5867400" cy="1270"/>
                <wp:effectExtent l="0" t="0" r="12700" b="11430"/>
                <wp:wrapTopAndBottom/>
                <wp:docPr id="389" name="Freeform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12E4" id="Freeform 357" o:spid="_x0000_s1026" style="position:absolute;margin-left:85pt;margin-top:27.4pt;width:462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WqQoXuAAAAAP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FC7D045" wp14:editId="2F8DEBEA">
                <wp:simplePos x="0" y="0"/>
                <wp:positionH relativeFrom="page">
                  <wp:posOffset>1079500</wp:posOffset>
                </wp:positionH>
                <wp:positionV relativeFrom="paragraph">
                  <wp:posOffset>521970</wp:posOffset>
                </wp:positionV>
                <wp:extent cx="5867400" cy="1270"/>
                <wp:effectExtent l="0" t="0" r="12700" b="11430"/>
                <wp:wrapTopAndBottom/>
                <wp:docPr id="388" name="Freeform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BFEC5" id="Freeform 356" o:spid="_x0000_s1026" style="position:absolute;margin-left:85pt;margin-top:41.1pt;width:462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BwcDXV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2A04BCB" wp14:editId="0A889825">
                <wp:simplePos x="0" y="0"/>
                <wp:positionH relativeFrom="page">
                  <wp:posOffset>1079500</wp:posOffset>
                </wp:positionH>
                <wp:positionV relativeFrom="paragraph">
                  <wp:posOffset>698500</wp:posOffset>
                </wp:positionV>
                <wp:extent cx="5868670" cy="1270"/>
                <wp:effectExtent l="0" t="0" r="11430" b="11430"/>
                <wp:wrapTopAndBottom/>
                <wp:docPr id="387" name="Freeform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>
                            <a:gd name="T0" fmla="*/ 0 w 9242"/>
                            <a:gd name="T1" fmla="*/ 0 h 1270"/>
                            <a:gd name="T2" fmla="*/ 2147483646 w 924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2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E48E8" id="Freeform 355" o:spid="_x0000_s1026" style="position:absolute;margin-left:85pt;margin-top:55pt;width:462.1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5417E69" wp14:editId="2C9B5A1D">
                <wp:simplePos x="0" y="0"/>
                <wp:positionH relativeFrom="page">
                  <wp:posOffset>1079500</wp:posOffset>
                </wp:positionH>
                <wp:positionV relativeFrom="paragraph">
                  <wp:posOffset>872490</wp:posOffset>
                </wp:positionV>
                <wp:extent cx="5867400" cy="1270"/>
                <wp:effectExtent l="0" t="0" r="12700" b="11430"/>
                <wp:wrapTopAndBottom/>
                <wp:docPr id="386" name="Freeform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0CAFD" id="Freeform 354" o:spid="_x0000_s1026" style="position:absolute;margin-left:85pt;margin-top:68.7pt;width:462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NBK65/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EDCC773" wp14:editId="56DC7A77">
                <wp:simplePos x="0" y="0"/>
                <wp:positionH relativeFrom="page">
                  <wp:posOffset>1079500</wp:posOffset>
                </wp:positionH>
                <wp:positionV relativeFrom="paragraph">
                  <wp:posOffset>1049020</wp:posOffset>
                </wp:positionV>
                <wp:extent cx="5867400" cy="1270"/>
                <wp:effectExtent l="0" t="0" r="12700" b="11430"/>
                <wp:wrapTopAndBottom/>
                <wp:docPr id="385" name="Freeform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745A" id="Freeform 353" o:spid="_x0000_s1026" style="position:absolute;margin-left:85pt;margin-top:82.6pt;width:462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3531273" wp14:editId="04F7C336">
                <wp:simplePos x="0" y="0"/>
                <wp:positionH relativeFrom="page">
                  <wp:posOffset>1079500</wp:posOffset>
                </wp:positionH>
                <wp:positionV relativeFrom="paragraph">
                  <wp:posOffset>1223010</wp:posOffset>
                </wp:positionV>
                <wp:extent cx="5869305" cy="1270"/>
                <wp:effectExtent l="0" t="0" r="10795" b="11430"/>
                <wp:wrapTopAndBottom/>
                <wp:docPr id="384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*/ 0 w 9243"/>
                            <a:gd name="T1" fmla="*/ 0 h 1270"/>
                            <a:gd name="T2" fmla="*/ 2147483646 w 9243"/>
                            <a:gd name="T3" fmla="*/ 0 h 1270"/>
                            <a:gd name="T4" fmla="*/ 2147483646 w 9243"/>
                            <a:gd name="T5" fmla="*/ 0 h 1270"/>
                            <a:gd name="T6" fmla="*/ 2147483646 w 9243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3" h="1270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  <a:moveTo>
                                <a:pt x="6002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07D2" id="AutoShape 352" o:spid="_x0000_s1026" style="position:absolute;margin-left:85pt;margin-top:96.3pt;width:462.1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" path="m,l6000,t2,l9242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</w:p>
    <w:p w14:paraId="3F4DCDF9" w14:textId="77777777" w:rsidR="00247DDD" w:rsidRDefault="00247DDD" w:rsidP="00247DDD">
      <w:pPr>
        <w:pStyle w:val="af9"/>
        <w:spacing w:before="5"/>
        <w:rPr>
          <w:sz w:val="17"/>
        </w:rPr>
      </w:pPr>
    </w:p>
    <w:p w14:paraId="26E3ADA3" w14:textId="77777777" w:rsidR="00247DDD" w:rsidRDefault="00247DDD" w:rsidP="00247DDD">
      <w:pPr>
        <w:pStyle w:val="af9"/>
        <w:rPr>
          <w:sz w:val="17"/>
        </w:rPr>
      </w:pPr>
    </w:p>
    <w:p w14:paraId="07891A70" w14:textId="77777777" w:rsidR="00247DDD" w:rsidRDefault="00247DDD" w:rsidP="00247DDD">
      <w:pPr>
        <w:pStyle w:val="af9"/>
        <w:spacing w:before="4"/>
        <w:rPr>
          <w:sz w:val="17"/>
        </w:rPr>
      </w:pPr>
    </w:p>
    <w:p w14:paraId="31C7F475" w14:textId="77777777" w:rsidR="00247DDD" w:rsidRDefault="00247DDD" w:rsidP="00247DDD">
      <w:pPr>
        <w:pStyle w:val="af9"/>
        <w:rPr>
          <w:sz w:val="17"/>
        </w:rPr>
      </w:pPr>
    </w:p>
    <w:p w14:paraId="5EFA0811" w14:textId="77777777" w:rsidR="00247DDD" w:rsidRDefault="00247DDD" w:rsidP="00247DDD">
      <w:pPr>
        <w:pStyle w:val="af9"/>
        <w:spacing w:before="4"/>
        <w:rPr>
          <w:sz w:val="17"/>
        </w:rPr>
      </w:pPr>
    </w:p>
    <w:p w14:paraId="39144CAB" w14:textId="77777777" w:rsidR="00247DDD" w:rsidRDefault="00247DDD" w:rsidP="00247DDD">
      <w:pPr>
        <w:pStyle w:val="af9"/>
        <w:rPr>
          <w:sz w:val="17"/>
        </w:rPr>
      </w:pPr>
    </w:p>
    <w:p w14:paraId="5ACE0374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8" w:lineRule="exact"/>
        <w:contextualSpacing w:val="0"/>
        <w:rPr>
          <w:sz w:val="24"/>
        </w:rPr>
      </w:pPr>
      <w:r>
        <w:rPr>
          <w:sz w:val="24"/>
        </w:rPr>
        <w:t>Перечень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материала</w:t>
      </w:r>
      <w:r>
        <w:rPr>
          <w:spacing w:val="-8"/>
          <w:sz w:val="24"/>
        </w:rPr>
        <w:t xml:space="preserve"> </w:t>
      </w:r>
      <w:r>
        <w:rPr>
          <w:sz w:val="24"/>
        </w:rPr>
        <w:t>(при</w:t>
      </w:r>
      <w:r>
        <w:rPr>
          <w:spacing w:val="-6"/>
          <w:sz w:val="24"/>
        </w:rPr>
        <w:t xml:space="preserve"> </w:t>
      </w:r>
      <w:r>
        <w:rPr>
          <w:sz w:val="24"/>
        </w:rPr>
        <w:t>наличии):</w:t>
      </w:r>
    </w:p>
    <w:p w14:paraId="2C674FFC" w14:textId="77777777" w:rsidR="00247DDD" w:rsidRDefault="00247DDD" w:rsidP="00247DDD">
      <w:pPr>
        <w:tabs>
          <w:tab w:val="left" w:pos="2270"/>
        </w:tabs>
        <w:spacing w:line="275" w:lineRule="exact"/>
        <w:ind w:left="3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A4A4" wp14:editId="56A0FFFE">
                <wp:simplePos x="0" y="0"/>
                <wp:positionH relativeFrom="page">
                  <wp:posOffset>1079500</wp:posOffset>
                </wp:positionH>
                <wp:positionV relativeFrom="paragraph">
                  <wp:posOffset>156845</wp:posOffset>
                </wp:positionV>
                <wp:extent cx="5854700" cy="6350"/>
                <wp:effectExtent l="0" t="0" r="0" b="6350"/>
                <wp:wrapNone/>
                <wp:docPr id="383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7081" id="Rectangle 351" o:spid="_x0000_s1026" style="position:absolute;margin-left:85pt;margin-top:12.35pt;width:461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sz w:val="24"/>
        </w:rPr>
        <w:t>Презентация на</w:t>
      </w:r>
      <w:r>
        <w:rPr>
          <w:sz w:val="24"/>
        </w:rPr>
        <w:tab/>
        <w:t>слайдах</w:t>
      </w:r>
    </w:p>
    <w:p w14:paraId="12743E08" w14:textId="77777777" w:rsidR="00247DDD" w:rsidRDefault="00247DDD" w:rsidP="00247DDD">
      <w:pPr>
        <w:pStyle w:val="af9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98999FF" wp14:editId="2EE5CCF7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5867400" cy="1270"/>
                <wp:effectExtent l="0" t="0" r="12700" b="11430"/>
                <wp:wrapTopAndBottom/>
                <wp:docPr id="382" name="Freeform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51E0C" id="Freeform 350" o:spid="_x0000_s1026" style="position:absolute;margin-left:85pt;margin-top:13.7pt;width:462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lkA6t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0F4E6FD" wp14:editId="0E4E47C9">
                <wp:simplePos x="0" y="0"/>
                <wp:positionH relativeFrom="page">
                  <wp:posOffset>1079500</wp:posOffset>
                </wp:positionH>
                <wp:positionV relativeFrom="paragraph">
                  <wp:posOffset>347345</wp:posOffset>
                </wp:positionV>
                <wp:extent cx="5869940" cy="1270"/>
                <wp:effectExtent l="0" t="0" r="10160" b="11430"/>
                <wp:wrapTopAndBottom/>
                <wp:docPr id="381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*/ 0 w 9244"/>
                            <a:gd name="T1" fmla="*/ 0 h 1270"/>
                            <a:gd name="T2" fmla="*/ 2147483646 w 9244"/>
                            <a:gd name="T3" fmla="*/ 0 h 1270"/>
                            <a:gd name="T4" fmla="*/ 2147483646 w 9244"/>
                            <a:gd name="T5" fmla="*/ 0 h 1270"/>
                            <a:gd name="T6" fmla="*/ 2147483646 w 9244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244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  <a:moveTo>
                                <a:pt x="876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171E" id="AutoShape 349" o:spid="_x0000_s1026" style="position:absolute;margin-left:85pt;margin-top:27.35pt;width:462.2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" path="m,l8760,t3,l9243,e" filled="f" strokeweight=".48pt">
                <v:path arrowok="t" o:connecttype="custom" o:connectlocs="0,0;2147483646,0;2147483646,0;2147483646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C24B59F" wp14:editId="5758792A">
                <wp:simplePos x="0" y="0"/>
                <wp:positionH relativeFrom="page">
                  <wp:posOffset>1079500</wp:posOffset>
                </wp:positionH>
                <wp:positionV relativeFrom="paragraph">
                  <wp:posOffset>524510</wp:posOffset>
                </wp:positionV>
                <wp:extent cx="5867400" cy="1270"/>
                <wp:effectExtent l="0" t="0" r="12700" b="11430"/>
                <wp:wrapTopAndBottom/>
                <wp:docPr id="380" name="Freeform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108AF" id="Freeform 348" o:spid="_x0000_s1026" style="position:absolute;margin-left:85pt;margin-top:41.3pt;width:462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CoNq9b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782D2961" wp14:editId="7799685E">
                <wp:simplePos x="0" y="0"/>
                <wp:positionH relativeFrom="page">
                  <wp:posOffset>1079500</wp:posOffset>
                </wp:positionH>
                <wp:positionV relativeFrom="paragraph">
                  <wp:posOffset>697865</wp:posOffset>
                </wp:positionV>
                <wp:extent cx="5867400" cy="1270"/>
                <wp:effectExtent l="0" t="0" r="12700" b="11430"/>
                <wp:wrapTopAndBottom/>
                <wp:docPr id="379" name="Freeform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B3CCC" id="Freeform 347" o:spid="_x0000_s1026" style="position:absolute;margin-left:85pt;margin-top:54.95pt;width:462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/kQs/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345E159" wp14:editId="3AE2EF45">
                <wp:simplePos x="0" y="0"/>
                <wp:positionH relativeFrom="page">
                  <wp:posOffset>1079500</wp:posOffset>
                </wp:positionH>
                <wp:positionV relativeFrom="paragraph">
                  <wp:posOffset>875030</wp:posOffset>
                </wp:positionV>
                <wp:extent cx="5867400" cy="1270"/>
                <wp:effectExtent l="0" t="0" r="12700" b="11430"/>
                <wp:wrapTopAndBottom/>
                <wp:docPr id="378" name="Freeform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1F226" id="Freeform 346" o:spid="_x0000_s1026" style="position:absolute;margin-left:85pt;margin-top:68.9pt;width:462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F01FF09" wp14:editId="7AA1D55B">
                <wp:simplePos x="0" y="0"/>
                <wp:positionH relativeFrom="page">
                  <wp:posOffset>1079500</wp:posOffset>
                </wp:positionH>
                <wp:positionV relativeFrom="paragraph">
                  <wp:posOffset>1049020</wp:posOffset>
                </wp:positionV>
                <wp:extent cx="5868035" cy="1270"/>
                <wp:effectExtent l="0" t="0" r="12065" b="11430"/>
                <wp:wrapTopAndBottom/>
                <wp:docPr id="377" name="Freeform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*/ 0 w 9241"/>
                            <a:gd name="T1" fmla="*/ 0 h 1270"/>
                            <a:gd name="T2" fmla="*/ 2147483646 w 924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1" h="1270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0D890" id="Freeform 345" o:spid="_x0000_s1026" style="position:absolute;margin-left:85pt;margin-top:82.6pt;width:462.0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" path="m,l9241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07C7753" w14:textId="77777777" w:rsidR="00247DDD" w:rsidRDefault="00247DDD" w:rsidP="00247DDD">
      <w:pPr>
        <w:pStyle w:val="af9"/>
        <w:rPr>
          <w:sz w:val="17"/>
        </w:rPr>
      </w:pPr>
    </w:p>
    <w:p w14:paraId="11FA6A65" w14:textId="77777777" w:rsidR="00247DDD" w:rsidRDefault="00247DDD" w:rsidP="00247DDD">
      <w:pPr>
        <w:pStyle w:val="af9"/>
        <w:spacing w:before="4"/>
        <w:rPr>
          <w:sz w:val="17"/>
        </w:rPr>
      </w:pPr>
    </w:p>
    <w:p w14:paraId="4ED063DB" w14:textId="77777777" w:rsidR="00247DDD" w:rsidRDefault="00247DDD" w:rsidP="00247DDD">
      <w:pPr>
        <w:pStyle w:val="af9"/>
        <w:rPr>
          <w:sz w:val="17"/>
        </w:rPr>
      </w:pPr>
    </w:p>
    <w:p w14:paraId="2B93A71F" w14:textId="77777777" w:rsidR="00247DDD" w:rsidRDefault="00247DDD" w:rsidP="00247DDD">
      <w:pPr>
        <w:pStyle w:val="af9"/>
        <w:spacing w:before="5"/>
        <w:rPr>
          <w:sz w:val="17"/>
        </w:rPr>
      </w:pPr>
    </w:p>
    <w:p w14:paraId="5A7F0C94" w14:textId="77777777" w:rsidR="00247DDD" w:rsidRDefault="00247DDD" w:rsidP="00247DDD">
      <w:pPr>
        <w:pStyle w:val="af9"/>
        <w:rPr>
          <w:sz w:val="17"/>
        </w:rPr>
      </w:pPr>
    </w:p>
    <w:p w14:paraId="57126C12" w14:textId="77777777" w:rsidR="00247DDD" w:rsidRDefault="00247DDD" w:rsidP="000042BB">
      <w:pPr>
        <w:pStyle w:val="ad"/>
        <w:widowControl w:val="0"/>
        <w:numPr>
          <w:ilvl w:val="0"/>
          <w:numId w:val="3"/>
        </w:numPr>
        <w:tabs>
          <w:tab w:val="left" w:pos="402"/>
        </w:tabs>
        <w:autoSpaceDE w:val="0"/>
        <w:autoSpaceDN w:val="0"/>
        <w:spacing w:line="249" w:lineRule="exact"/>
        <w:contextualSpacing w:val="0"/>
        <w:rPr>
          <w:sz w:val="24"/>
        </w:rPr>
      </w:pPr>
      <w:r>
        <w:rPr>
          <w:sz w:val="24"/>
        </w:rPr>
        <w:t>Консультанты по</w:t>
      </w:r>
      <w:r>
        <w:rPr>
          <w:spacing w:val="-1"/>
          <w:sz w:val="24"/>
        </w:rPr>
        <w:t xml:space="preserve"> </w:t>
      </w:r>
      <w:r>
        <w:rPr>
          <w:sz w:val="24"/>
        </w:rPr>
        <w:t>ВКР</w:t>
      </w:r>
      <w:r>
        <w:rPr>
          <w:spacing w:val="-2"/>
          <w:sz w:val="24"/>
        </w:rPr>
        <w:t xml:space="preserve"> </w:t>
      </w:r>
      <w:r>
        <w:rPr>
          <w:sz w:val="24"/>
        </w:rPr>
        <w:t>(при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наличии, с</w:t>
      </w:r>
      <w:r>
        <w:rPr>
          <w:spacing w:val="-7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ним разделов):</w:t>
      </w:r>
    </w:p>
    <w:p w14:paraId="78C8D45D" w14:textId="77777777" w:rsidR="00247DDD" w:rsidRDefault="00247DDD" w:rsidP="00247DDD">
      <w:pPr>
        <w:pStyle w:val="af9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D830323" wp14:editId="161C31F4">
                <wp:simplePos x="0" y="0"/>
                <wp:positionH relativeFrom="page">
                  <wp:posOffset>1079500</wp:posOffset>
                </wp:positionH>
                <wp:positionV relativeFrom="paragraph">
                  <wp:posOffset>170180</wp:posOffset>
                </wp:positionV>
                <wp:extent cx="5867400" cy="1270"/>
                <wp:effectExtent l="0" t="0" r="12700" b="11430"/>
                <wp:wrapTopAndBottom/>
                <wp:docPr id="376" name="Freeform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B6B23" id="Freeform 344" o:spid="_x0000_s1026" style="position:absolute;margin-left:85pt;margin-top:13.4pt;width:462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Vna8P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B87EE38" w14:textId="77777777" w:rsidR="00247DDD" w:rsidRDefault="00247DDD" w:rsidP="00247DDD">
      <w:pPr>
        <w:spacing w:line="207" w:lineRule="exact"/>
        <w:ind w:left="286" w:right="430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подпись)</w:t>
      </w:r>
    </w:p>
    <w:p w14:paraId="38CAACB1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52B5281E" wp14:editId="0AD0F5DF">
                <wp:simplePos x="0" y="0"/>
                <wp:positionH relativeFrom="page">
                  <wp:posOffset>1115695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5" name="Freefor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A935" id="Freeform 343" o:spid="_x0000_s1026" style="position:absolute;margin-left:87.85pt;margin-top:13.35pt;width:462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DQfpk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24FCDAE" w14:textId="77777777" w:rsidR="00247DDD" w:rsidRDefault="00247DDD" w:rsidP="00247DDD">
      <w:pPr>
        <w:spacing w:line="203" w:lineRule="exact"/>
        <w:ind w:left="1050" w:right="1198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 подпись)</w:t>
      </w:r>
    </w:p>
    <w:p w14:paraId="5A925BB5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0D751FDE" wp14:editId="61542F6F">
                <wp:simplePos x="0" y="0"/>
                <wp:positionH relativeFrom="page">
                  <wp:posOffset>1079500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4" name="Freeform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4570" id="Freeform 342" o:spid="_x0000_s1026" style="position:absolute;margin-left:85pt;margin-top:13.35pt;width:462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Av/x9c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BD5243E" w14:textId="77777777" w:rsidR="00247DDD" w:rsidRDefault="00247DDD" w:rsidP="00247DDD">
      <w:pPr>
        <w:spacing w:line="203" w:lineRule="exact"/>
        <w:ind w:left="286" w:right="430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подпись)</w:t>
      </w:r>
    </w:p>
    <w:p w14:paraId="7ADC312B" w14:textId="77777777" w:rsidR="00247DDD" w:rsidRDefault="00247DDD" w:rsidP="00247DDD">
      <w:pPr>
        <w:pStyle w:val="af9"/>
        <w:spacing w:before="5"/>
        <w:rPr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5ACA078" wp14:editId="7A95120D">
                <wp:simplePos x="0" y="0"/>
                <wp:positionH relativeFrom="page">
                  <wp:posOffset>1115695</wp:posOffset>
                </wp:positionH>
                <wp:positionV relativeFrom="paragraph">
                  <wp:posOffset>169545</wp:posOffset>
                </wp:positionV>
                <wp:extent cx="5867400" cy="1270"/>
                <wp:effectExtent l="0" t="0" r="12700" b="11430"/>
                <wp:wrapTopAndBottom/>
                <wp:docPr id="373" name="Freeform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2147483646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E7AFB" id="Freeform 341" o:spid="_x0000_s1026" style="position:absolute;margin-left:87.85pt;margin-top:13.35pt;width:462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" path="m,l9240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C5725DF" w14:textId="77777777" w:rsidR="00247DDD" w:rsidRDefault="00247DDD" w:rsidP="00247DDD">
      <w:pPr>
        <w:spacing w:line="207" w:lineRule="exact"/>
        <w:ind w:left="1050" w:right="1198"/>
        <w:jc w:val="center"/>
        <w:rPr>
          <w:i/>
          <w:sz w:val="20"/>
        </w:rPr>
      </w:pPr>
      <w:r>
        <w:rPr>
          <w:i/>
          <w:sz w:val="20"/>
        </w:rPr>
        <w:t>(наименование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раздела,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ФИО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консультанта, подпись)</w:t>
      </w:r>
    </w:p>
    <w:p w14:paraId="6654C18A" w14:textId="77777777" w:rsidR="00247DDD" w:rsidRDefault="00247DDD" w:rsidP="00247DDD">
      <w:pPr>
        <w:pStyle w:val="af9"/>
        <w:spacing w:before="5"/>
        <w:rPr>
          <w:i/>
          <w:sz w:val="23"/>
        </w:rPr>
      </w:pPr>
    </w:p>
    <w:p w14:paraId="5C91A9C4" w14:textId="77777777" w:rsidR="00247DDD" w:rsidRDefault="00247DDD" w:rsidP="00247DDD">
      <w:pPr>
        <w:tabs>
          <w:tab w:val="left" w:pos="3484"/>
        </w:tabs>
        <w:ind w:left="219"/>
        <w:rPr>
          <w:sz w:val="24"/>
        </w:rPr>
      </w:pP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118"/>
          <w:sz w:val="24"/>
        </w:rPr>
        <w:t xml:space="preserve"> </w:t>
      </w:r>
      <w:proofErr w:type="gramStart"/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15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февраля</w:t>
      </w:r>
      <w:r>
        <w:rPr>
          <w:spacing w:val="4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u w:val="single"/>
        </w:rPr>
        <w:t>22</w:t>
      </w:r>
      <w:r>
        <w:rPr>
          <w:sz w:val="24"/>
        </w:rPr>
        <w:t>г.</w:t>
      </w:r>
    </w:p>
    <w:p w14:paraId="5B2AADDA" w14:textId="77777777" w:rsidR="00247DDD" w:rsidRDefault="00247DDD" w:rsidP="00247DDD">
      <w:pPr>
        <w:pStyle w:val="af9"/>
        <w:spacing w:before="3"/>
        <w:rPr>
          <w:sz w:val="16"/>
        </w:rPr>
      </w:pPr>
    </w:p>
    <w:p w14:paraId="0F5C6262" w14:textId="77777777" w:rsidR="00247DDD" w:rsidRDefault="00247DDD" w:rsidP="00247DDD">
      <w:pPr>
        <w:tabs>
          <w:tab w:val="left" w:pos="3469"/>
          <w:tab w:val="left" w:pos="5559"/>
          <w:tab w:val="left" w:pos="5813"/>
          <w:tab w:val="left" w:pos="6774"/>
          <w:tab w:val="left" w:pos="9439"/>
        </w:tabs>
        <w:spacing w:before="90"/>
        <w:ind w:left="219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ВКР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Яковлев И.В.</w:t>
      </w:r>
      <w:r>
        <w:rPr>
          <w:sz w:val="24"/>
          <w:u w:val="single"/>
        </w:rPr>
        <w:tab/>
      </w:r>
    </w:p>
    <w:p w14:paraId="66370970" w14:textId="77777777" w:rsidR="00247DDD" w:rsidRDefault="00247DDD" w:rsidP="00247DDD">
      <w:pPr>
        <w:tabs>
          <w:tab w:val="left" w:pos="7473"/>
        </w:tabs>
        <w:spacing w:before="5"/>
        <w:ind w:left="4296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(ФИО)</w:t>
      </w:r>
    </w:p>
    <w:p w14:paraId="68720499" w14:textId="77777777" w:rsidR="00247DDD" w:rsidRDefault="00247DDD" w:rsidP="00247DDD">
      <w:pPr>
        <w:tabs>
          <w:tab w:val="left" w:pos="5613"/>
          <w:tab w:val="left" w:pos="6745"/>
          <w:tab w:val="left" w:pos="9439"/>
        </w:tabs>
        <w:spacing w:line="272" w:lineRule="exact"/>
        <w:ind w:left="219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исполнению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принял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</w:rPr>
        <w:t xml:space="preserve">  </w:t>
      </w:r>
      <w:r>
        <w:rPr>
          <w:spacing w:val="1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sz w:val="24"/>
          <w:u w:val="single"/>
        </w:rPr>
        <w:t>Данилкин</w:t>
      </w:r>
      <w:proofErr w:type="spellEnd"/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А.Д.</w:t>
      </w:r>
      <w:r>
        <w:rPr>
          <w:sz w:val="24"/>
          <w:u w:val="single"/>
        </w:rPr>
        <w:tab/>
      </w:r>
    </w:p>
    <w:p w14:paraId="79274589" w14:textId="77777777" w:rsidR="00247DDD" w:rsidRDefault="00247DDD" w:rsidP="00247DDD">
      <w:pPr>
        <w:tabs>
          <w:tab w:val="left" w:pos="7607"/>
        </w:tabs>
        <w:spacing w:before="5"/>
        <w:ind w:left="4474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(ФИО)</w:t>
      </w:r>
    </w:p>
    <w:p w14:paraId="72A37E72" w14:textId="77777777" w:rsidR="00247DDD" w:rsidRDefault="00247DDD" w:rsidP="00247DDD">
      <w:pPr>
        <w:rPr>
          <w:sz w:val="16"/>
        </w:rPr>
        <w:sectPr w:rsidR="00247DDD">
          <w:footerReference w:type="default" r:id="rId16"/>
          <w:pgSz w:w="11910" w:h="16840"/>
          <w:pgMar w:top="1040" w:right="480" w:bottom="280" w:left="1480" w:header="0" w:footer="0" w:gutter="0"/>
          <w:cols w:space="720"/>
        </w:sectPr>
      </w:pPr>
    </w:p>
    <w:p w14:paraId="0536C7FD" w14:textId="77777777" w:rsidR="00247DDD" w:rsidRDefault="00247DDD" w:rsidP="00247DDD">
      <w:pPr>
        <w:spacing w:before="71"/>
        <w:ind w:left="1050" w:right="1195"/>
        <w:jc w:val="center"/>
        <w:rPr>
          <w:b/>
          <w:sz w:val="24"/>
        </w:rPr>
      </w:pPr>
      <w:r>
        <w:rPr>
          <w:b/>
          <w:sz w:val="24"/>
        </w:rPr>
        <w:lastRenderedPageBreak/>
        <w:t>Календарный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план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ВКР</w:t>
      </w:r>
    </w:p>
    <w:p w14:paraId="21A2F008" w14:textId="77777777" w:rsidR="00247DDD" w:rsidRDefault="00247DDD" w:rsidP="00247DDD">
      <w:pPr>
        <w:pStyle w:val="af9"/>
        <w:rPr>
          <w:b/>
          <w:sz w:val="20"/>
        </w:rPr>
      </w:pPr>
    </w:p>
    <w:p w14:paraId="02DF2273" w14:textId="77777777" w:rsidR="00247DDD" w:rsidRDefault="00247DDD" w:rsidP="00247DDD">
      <w:pPr>
        <w:pStyle w:val="af9"/>
        <w:spacing w:before="10"/>
        <w:rPr>
          <w:b/>
          <w:sz w:val="13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5085"/>
        <w:gridCol w:w="2127"/>
        <w:gridCol w:w="1843"/>
      </w:tblGrid>
      <w:tr w:rsidR="00247DDD" w14:paraId="4FACB849" w14:textId="77777777" w:rsidTr="0091503E">
        <w:trPr>
          <w:trHeight w:val="1012"/>
        </w:trPr>
        <w:tc>
          <w:tcPr>
            <w:tcW w:w="553" w:type="dxa"/>
          </w:tcPr>
          <w:p w14:paraId="45394A74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1EA1238" w14:textId="77777777" w:rsidR="00247DDD" w:rsidRDefault="00247DDD" w:rsidP="0091503E">
            <w:pPr>
              <w:pStyle w:val="TableParagraph"/>
              <w:spacing w:line="242" w:lineRule="auto"/>
              <w:ind w:left="129" w:right="97" w:firstLine="43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5085" w:type="dxa"/>
          </w:tcPr>
          <w:p w14:paraId="4BC9C32A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1650ED6A" w14:textId="77777777" w:rsidR="00247DDD" w:rsidRPr="00247DDD" w:rsidRDefault="00247DDD" w:rsidP="0091503E">
            <w:pPr>
              <w:pStyle w:val="TableParagraph"/>
              <w:spacing w:line="242" w:lineRule="auto"/>
              <w:ind w:left="728" w:right="717" w:firstLine="274"/>
              <w:rPr>
                <w:lang w:val="ru-RU"/>
              </w:rPr>
            </w:pPr>
            <w:r w:rsidRPr="00247DDD">
              <w:rPr>
                <w:lang w:val="ru-RU"/>
              </w:rPr>
              <w:t>Наименование этапов (разделов)</w:t>
            </w:r>
            <w:r w:rsidRPr="00247DDD">
              <w:rPr>
                <w:spacing w:val="1"/>
                <w:lang w:val="ru-RU"/>
              </w:rPr>
              <w:t xml:space="preserve"> </w:t>
            </w:r>
            <w:r w:rsidRPr="00247DDD">
              <w:rPr>
                <w:lang w:val="ru-RU"/>
              </w:rPr>
              <w:t>выпускной</w:t>
            </w:r>
            <w:r w:rsidRPr="00247DDD">
              <w:rPr>
                <w:spacing w:val="-6"/>
                <w:lang w:val="ru-RU"/>
              </w:rPr>
              <w:t xml:space="preserve"> </w:t>
            </w:r>
            <w:r w:rsidRPr="00247DDD">
              <w:rPr>
                <w:lang w:val="ru-RU"/>
              </w:rPr>
              <w:t>квалификационной</w:t>
            </w:r>
            <w:r w:rsidRPr="00247DDD">
              <w:rPr>
                <w:spacing w:val="-7"/>
                <w:lang w:val="ru-RU"/>
              </w:rPr>
              <w:t xml:space="preserve"> </w:t>
            </w:r>
            <w:r w:rsidRPr="00247DDD">
              <w:rPr>
                <w:lang w:val="ru-RU"/>
              </w:rPr>
              <w:t>работы</w:t>
            </w:r>
          </w:p>
        </w:tc>
        <w:tc>
          <w:tcPr>
            <w:tcW w:w="2127" w:type="dxa"/>
          </w:tcPr>
          <w:p w14:paraId="39B0B61A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B46DEEF" w14:textId="77777777" w:rsidR="00247DDD" w:rsidRPr="00247DDD" w:rsidRDefault="00247DDD" w:rsidP="0091503E">
            <w:pPr>
              <w:pStyle w:val="TableParagraph"/>
              <w:ind w:left="239" w:hanging="10"/>
              <w:rPr>
                <w:lang w:val="ru-RU"/>
              </w:rPr>
            </w:pPr>
            <w:r w:rsidRPr="00247DDD">
              <w:rPr>
                <w:lang w:val="ru-RU"/>
              </w:rPr>
              <w:t>Срок</w:t>
            </w:r>
            <w:r w:rsidRPr="00247DDD">
              <w:rPr>
                <w:spacing w:val="-2"/>
                <w:lang w:val="ru-RU"/>
              </w:rPr>
              <w:t xml:space="preserve"> </w:t>
            </w:r>
            <w:r w:rsidRPr="00247DDD">
              <w:rPr>
                <w:lang w:val="ru-RU"/>
              </w:rPr>
              <w:t>выполнения</w:t>
            </w:r>
          </w:p>
          <w:p w14:paraId="78E34858" w14:textId="77777777" w:rsidR="00247DDD" w:rsidRPr="00247DDD" w:rsidRDefault="00247DDD" w:rsidP="0091503E">
            <w:pPr>
              <w:pStyle w:val="TableParagraph"/>
              <w:spacing w:line="250" w:lineRule="atLeast"/>
              <w:ind w:left="854" w:right="215" w:hanging="615"/>
              <w:rPr>
                <w:lang w:val="ru-RU"/>
              </w:rPr>
            </w:pPr>
            <w:r w:rsidRPr="00247DDD">
              <w:rPr>
                <w:spacing w:val="-1"/>
                <w:lang w:val="ru-RU"/>
              </w:rPr>
              <w:t xml:space="preserve">этапов </w:t>
            </w:r>
            <w:r w:rsidRPr="00247DDD">
              <w:rPr>
                <w:lang w:val="ru-RU"/>
              </w:rPr>
              <w:t>(разделов)</w:t>
            </w:r>
            <w:r w:rsidRPr="00247DDD">
              <w:rPr>
                <w:spacing w:val="-52"/>
                <w:lang w:val="ru-RU"/>
              </w:rPr>
              <w:t xml:space="preserve"> </w:t>
            </w:r>
            <w:r w:rsidRPr="00247DDD">
              <w:rPr>
                <w:lang w:val="ru-RU"/>
              </w:rPr>
              <w:t>ВКР</w:t>
            </w:r>
          </w:p>
        </w:tc>
        <w:tc>
          <w:tcPr>
            <w:tcW w:w="1843" w:type="dxa"/>
          </w:tcPr>
          <w:p w14:paraId="425B49C9" w14:textId="77777777" w:rsidR="00247DDD" w:rsidRPr="00247DDD" w:rsidRDefault="00247DDD" w:rsidP="0091503E">
            <w:pPr>
              <w:pStyle w:val="TableParagraph"/>
              <w:spacing w:before="4"/>
              <w:rPr>
                <w:b/>
                <w:sz w:val="21"/>
                <w:lang w:val="ru-RU"/>
              </w:rPr>
            </w:pPr>
          </w:p>
          <w:p w14:paraId="432A7A90" w14:textId="77777777" w:rsidR="00247DDD" w:rsidRDefault="00247DDD" w:rsidP="0091503E">
            <w:pPr>
              <w:pStyle w:val="TableParagraph"/>
              <w:ind w:left="340"/>
            </w:pPr>
            <w:proofErr w:type="spellStart"/>
            <w:r>
              <w:t>Примечание</w:t>
            </w:r>
            <w:proofErr w:type="spellEnd"/>
          </w:p>
        </w:tc>
      </w:tr>
      <w:tr w:rsidR="00247DDD" w14:paraId="4CF70BEF" w14:textId="77777777" w:rsidTr="0091503E">
        <w:trPr>
          <w:trHeight w:val="402"/>
        </w:trPr>
        <w:tc>
          <w:tcPr>
            <w:tcW w:w="553" w:type="dxa"/>
          </w:tcPr>
          <w:p w14:paraId="3026976C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1</w:t>
            </w:r>
          </w:p>
        </w:tc>
        <w:tc>
          <w:tcPr>
            <w:tcW w:w="5085" w:type="dxa"/>
          </w:tcPr>
          <w:p w14:paraId="538BC7F9" w14:textId="77777777" w:rsidR="00247DDD" w:rsidRDefault="00247DDD" w:rsidP="0091503E">
            <w:pPr>
              <w:pStyle w:val="TableParagraph"/>
              <w:spacing w:line="249" w:lineRule="exact"/>
              <w:ind w:left="421" w:right="418"/>
              <w:jc w:val="center"/>
            </w:pPr>
            <w:proofErr w:type="spellStart"/>
            <w:r>
              <w:t>Анализ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предметной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области</w:t>
            </w:r>
            <w:proofErr w:type="spellEnd"/>
          </w:p>
        </w:tc>
        <w:tc>
          <w:tcPr>
            <w:tcW w:w="2127" w:type="dxa"/>
          </w:tcPr>
          <w:p w14:paraId="34838F13" w14:textId="77777777" w:rsidR="00247DDD" w:rsidRDefault="00247DDD" w:rsidP="0091503E">
            <w:pPr>
              <w:pStyle w:val="TableParagraph"/>
              <w:spacing w:line="249" w:lineRule="exact"/>
              <w:ind w:left="733"/>
            </w:pPr>
            <w:r>
              <w:t>1.03.22</w:t>
            </w:r>
          </w:p>
        </w:tc>
        <w:tc>
          <w:tcPr>
            <w:tcW w:w="1843" w:type="dxa"/>
          </w:tcPr>
          <w:p w14:paraId="361489CB" w14:textId="77777777" w:rsidR="00247DDD" w:rsidRDefault="00247DDD" w:rsidP="0091503E">
            <w:pPr>
              <w:pStyle w:val="TableParagraph"/>
            </w:pPr>
          </w:p>
        </w:tc>
      </w:tr>
      <w:tr w:rsidR="00247DDD" w14:paraId="68FB9E30" w14:textId="77777777" w:rsidTr="0091503E">
        <w:trPr>
          <w:trHeight w:val="407"/>
        </w:trPr>
        <w:tc>
          <w:tcPr>
            <w:tcW w:w="553" w:type="dxa"/>
          </w:tcPr>
          <w:p w14:paraId="3C91ABD6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2</w:t>
            </w:r>
          </w:p>
        </w:tc>
        <w:tc>
          <w:tcPr>
            <w:tcW w:w="5085" w:type="dxa"/>
          </w:tcPr>
          <w:p w14:paraId="3B7A0CAE" w14:textId="77777777" w:rsidR="00247DDD" w:rsidRDefault="00247DDD" w:rsidP="0091503E">
            <w:pPr>
              <w:pStyle w:val="TableParagraph"/>
              <w:spacing w:line="249" w:lineRule="exact"/>
              <w:ind w:left="425" w:right="418"/>
              <w:jc w:val="center"/>
            </w:pPr>
            <w:proofErr w:type="spellStart"/>
            <w:r>
              <w:t>Обзор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существующих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приложений</w:t>
            </w:r>
            <w:proofErr w:type="spellEnd"/>
          </w:p>
        </w:tc>
        <w:tc>
          <w:tcPr>
            <w:tcW w:w="2127" w:type="dxa"/>
          </w:tcPr>
          <w:p w14:paraId="5445442E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15.03.22</w:t>
            </w:r>
          </w:p>
        </w:tc>
        <w:tc>
          <w:tcPr>
            <w:tcW w:w="1843" w:type="dxa"/>
          </w:tcPr>
          <w:p w14:paraId="005571CE" w14:textId="77777777" w:rsidR="00247DDD" w:rsidRDefault="00247DDD" w:rsidP="0091503E">
            <w:pPr>
              <w:pStyle w:val="TableParagraph"/>
            </w:pPr>
          </w:p>
        </w:tc>
      </w:tr>
      <w:tr w:rsidR="00247DDD" w14:paraId="2AEE4D46" w14:textId="77777777" w:rsidTr="0091503E">
        <w:trPr>
          <w:trHeight w:val="508"/>
        </w:trPr>
        <w:tc>
          <w:tcPr>
            <w:tcW w:w="553" w:type="dxa"/>
          </w:tcPr>
          <w:p w14:paraId="17F073AE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3</w:t>
            </w:r>
          </w:p>
        </w:tc>
        <w:tc>
          <w:tcPr>
            <w:tcW w:w="5085" w:type="dxa"/>
          </w:tcPr>
          <w:p w14:paraId="7E928CB6" w14:textId="77777777" w:rsidR="00247DDD" w:rsidRPr="00E92777" w:rsidRDefault="00247DDD" w:rsidP="0091503E">
            <w:pPr>
              <w:pStyle w:val="TableParagraph"/>
              <w:spacing w:line="249" w:lineRule="exact"/>
              <w:ind w:left="428" w:right="418"/>
              <w:jc w:val="center"/>
            </w:pPr>
            <w:proofErr w:type="spellStart"/>
            <w:r>
              <w:t>Разбор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особенности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фреймворка</w:t>
            </w:r>
            <w:proofErr w:type="spellEnd"/>
            <w:r>
              <w:rPr>
                <w:spacing w:val="1"/>
              </w:rPr>
              <w:t xml:space="preserve"> </w:t>
            </w:r>
            <w:r>
              <w:t>Flutter</w:t>
            </w:r>
          </w:p>
        </w:tc>
        <w:tc>
          <w:tcPr>
            <w:tcW w:w="2127" w:type="dxa"/>
          </w:tcPr>
          <w:p w14:paraId="572D0C4A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24.03.22</w:t>
            </w:r>
          </w:p>
        </w:tc>
        <w:tc>
          <w:tcPr>
            <w:tcW w:w="1843" w:type="dxa"/>
          </w:tcPr>
          <w:p w14:paraId="763D5B8E" w14:textId="77777777" w:rsidR="00247DDD" w:rsidRDefault="00247DDD" w:rsidP="0091503E">
            <w:pPr>
              <w:pStyle w:val="TableParagraph"/>
            </w:pPr>
          </w:p>
        </w:tc>
      </w:tr>
      <w:tr w:rsidR="00247DDD" w14:paraId="005254C5" w14:textId="77777777" w:rsidTr="0091503E">
        <w:trPr>
          <w:trHeight w:val="402"/>
        </w:trPr>
        <w:tc>
          <w:tcPr>
            <w:tcW w:w="553" w:type="dxa"/>
          </w:tcPr>
          <w:p w14:paraId="1317457B" w14:textId="77777777" w:rsidR="00247DDD" w:rsidRDefault="00247DDD" w:rsidP="0091503E">
            <w:pPr>
              <w:pStyle w:val="TableParagraph"/>
              <w:spacing w:line="244" w:lineRule="exact"/>
              <w:ind w:left="9"/>
              <w:jc w:val="center"/>
            </w:pPr>
            <w:r>
              <w:t>4</w:t>
            </w:r>
          </w:p>
        </w:tc>
        <w:tc>
          <w:tcPr>
            <w:tcW w:w="5085" w:type="dxa"/>
          </w:tcPr>
          <w:p w14:paraId="7ED14B5C" w14:textId="77777777" w:rsidR="00247DDD" w:rsidRDefault="00247DDD" w:rsidP="0091503E">
            <w:pPr>
              <w:pStyle w:val="TableParagraph"/>
              <w:spacing w:line="244" w:lineRule="exact"/>
              <w:ind w:left="428" w:right="418"/>
              <w:jc w:val="center"/>
            </w:pPr>
            <w:proofErr w:type="spellStart"/>
            <w:r>
              <w:t>Разработка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дизайна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2127" w:type="dxa"/>
          </w:tcPr>
          <w:p w14:paraId="3E44F3CB" w14:textId="77777777" w:rsidR="00247DDD" w:rsidRDefault="00247DDD" w:rsidP="0091503E">
            <w:pPr>
              <w:pStyle w:val="TableParagraph"/>
              <w:spacing w:line="244" w:lineRule="exact"/>
              <w:ind w:left="680"/>
            </w:pPr>
            <w:r>
              <w:t>27.03.22</w:t>
            </w:r>
          </w:p>
        </w:tc>
        <w:tc>
          <w:tcPr>
            <w:tcW w:w="1843" w:type="dxa"/>
          </w:tcPr>
          <w:p w14:paraId="764997D2" w14:textId="77777777" w:rsidR="00247DDD" w:rsidRDefault="00247DDD" w:rsidP="0091503E">
            <w:pPr>
              <w:pStyle w:val="TableParagraph"/>
            </w:pPr>
          </w:p>
        </w:tc>
      </w:tr>
      <w:tr w:rsidR="00247DDD" w14:paraId="602484F0" w14:textId="77777777" w:rsidTr="0091503E">
        <w:trPr>
          <w:trHeight w:val="407"/>
        </w:trPr>
        <w:tc>
          <w:tcPr>
            <w:tcW w:w="553" w:type="dxa"/>
          </w:tcPr>
          <w:p w14:paraId="718AB83E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5</w:t>
            </w:r>
          </w:p>
        </w:tc>
        <w:tc>
          <w:tcPr>
            <w:tcW w:w="5085" w:type="dxa"/>
          </w:tcPr>
          <w:p w14:paraId="71CB28F2" w14:textId="77777777" w:rsidR="00247DDD" w:rsidRDefault="00247DDD" w:rsidP="0091503E">
            <w:pPr>
              <w:pStyle w:val="TableParagraph"/>
              <w:spacing w:line="249" w:lineRule="exact"/>
              <w:ind w:left="423" w:right="418"/>
              <w:jc w:val="center"/>
            </w:pPr>
            <w:proofErr w:type="spellStart"/>
            <w:r>
              <w:t>Выбор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архитектуры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2127" w:type="dxa"/>
          </w:tcPr>
          <w:p w14:paraId="19EEAEE6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11.04.22</w:t>
            </w:r>
          </w:p>
        </w:tc>
        <w:tc>
          <w:tcPr>
            <w:tcW w:w="1843" w:type="dxa"/>
          </w:tcPr>
          <w:p w14:paraId="74B85F14" w14:textId="77777777" w:rsidR="00247DDD" w:rsidRDefault="00247DDD" w:rsidP="0091503E">
            <w:pPr>
              <w:pStyle w:val="TableParagraph"/>
            </w:pPr>
          </w:p>
        </w:tc>
      </w:tr>
      <w:tr w:rsidR="00247DDD" w14:paraId="064451CC" w14:textId="77777777" w:rsidTr="0091503E">
        <w:trPr>
          <w:trHeight w:val="503"/>
        </w:trPr>
        <w:tc>
          <w:tcPr>
            <w:tcW w:w="553" w:type="dxa"/>
          </w:tcPr>
          <w:p w14:paraId="740CE2FF" w14:textId="77777777" w:rsidR="00247DDD" w:rsidRDefault="00247DDD" w:rsidP="0091503E">
            <w:pPr>
              <w:pStyle w:val="TableParagraph"/>
              <w:spacing w:line="249" w:lineRule="exact"/>
              <w:ind w:left="9"/>
              <w:jc w:val="center"/>
            </w:pPr>
            <w:r>
              <w:t>6</w:t>
            </w:r>
          </w:p>
        </w:tc>
        <w:tc>
          <w:tcPr>
            <w:tcW w:w="5085" w:type="dxa"/>
          </w:tcPr>
          <w:p w14:paraId="2D6D3B7C" w14:textId="77777777" w:rsidR="00247DDD" w:rsidRPr="00247DDD" w:rsidRDefault="00247DDD" w:rsidP="0091503E">
            <w:pPr>
              <w:pStyle w:val="TableParagraph"/>
              <w:spacing w:line="250" w:lineRule="exact"/>
              <w:ind w:left="2371" w:right="131" w:hanging="2209"/>
              <w:rPr>
                <w:lang w:val="ru-RU"/>
              </w:rPr>
            </w:pPr>
            <w:r w:rsidRPr="00247DDD">
              <w:rPr>
                <w:lang w:val="ru-RU"/>
              </w:rPr>
              <w:t>Разработка мобильного приложения на платформе</w:t>
            </w:r>
            <w:r w:rsidRPr="00247DDD">
              <w:rPr>
                <w:spacing w:val="-53"/>
                <w:lang w:val="ru-RU"/>
              </w:rPr>
              <w:t xml:space="preserve"> </w:t>
            </w:r>
            <w:r>
              <w:t>iOS</w:t>
            </w:r>
            <w:r w:rsidRPr="00247DDD">
              <w:rPr>
                <w:lang w:val="ru-RU"/>
              </w:rPr>
              <w:t xml:space="preserve"> и </w:t>
            </w:r>
            <w:r>
              <w:t>Android</w:t>
            </w:r>
          </w:p>
        </w:tc>
        <w:tc>
          <w:tcPr>
            <w:tcW w:w="2127" w:type="dxa"/>
          </w:tcPr>
          <w:p w14:paraId="528FDEC9" w14:textId="77777777" w:rsidR="00247DDD" w:rsidRDefault="00247DDD" w:rsidP="0091503E">
            <w:pPr>
              <w:pStyle w:val="TableParagraph"/>
              <w:spacing w:line="249" w:lineRule="exact"/>
              <w:ind w:left="680"/>
            </w:pPr>
            <w:r>
              <w:t>18.04.22</w:t>
            </w:r>
          </w:p>
        </w:tc>
        <w:tc>
          <w:tcPr>
            <w:tcW w:w="1843" w:type="dxa"/>
          </w:tcPr>
          <w:p w14:paraId="74629D95" w14:textId="77777777" w:rsidR="00247DDD" w:rsidRDefault="00247DDD" w:rsidP="0091503E">
            <w:pPr>
              <w:pStyle w:val="TableParagraph"/>
            </w:pPr>
          </w:p>
        </w:tc>
      </w:tr>
      <w:tr w:rsidR="00247DDD" w14:paraId="5D136079" w14:textId="77777777" w:rsidTr="0091503E">
        <w:trPr>
          <w:trHeight w:val="408"/>
        </w:trPr>
        <w:tc>
          <w:tcPr>
            <w:tcW w:w="553" w:type="dxa"/>
          </w:tcPr>
          <w:p w14:paraId="0602AB8C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2F7BC252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39DAA0ED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35C7579" w14:textId="77777777" w:rsidR="00247DDD" w:rsidRDefault="00247DDD" w:rsidP="0091503E">
            <w:pPr>
              <w:pStyle w:val="TableParagraph"/>
            </w:pPr>
          </w:p>
        </w:tc>
      </w:tr>
      <w:tr w:rsidR="00247DDD" w14:paraId="0FB5834F" w14:textId="77777777" w:rsidTr="0091503E">
        <w:trPr>
          <w:trHeight w:val="407"/>
        </w:trPr>
        <w:tc>
          <w:tcPr>
            <w:tcW w:w="553" w:type="dxa"/>
          </w:tcPr>
          <w:p w14:paraId="4B68E0AB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17FCA61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6E839EF0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4A7543C4" w14:textId="77777777" w:rsidR="00247DDD" w:rsidRDefault="00247DDD" w:rsidP="0091503E">
            <w:pPr>
              <w:pStyle w:val="TableParagraph"/>
            </w:pPr>
          </w:p>
        </w:tc>
      </w:tr>
      <w:tr w:rsidR="00247DDD" w14:paraId="5CCBF518" w14:textId="77777777" w:rsidTr="0091503E">
        <w:trPr>
          <w:trHeight w:val="402"/>
        </w:trPr>
        <w:tc>
          <w:tcPr>
            <w:tcW w:w="553" w:type="dxa"/>
          </w:tcPr>
          <w:p w14:paraId="417B1DA7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2B2D7319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09A5615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28944FF3" w14:textId="77777777" w:rsidR="00247DDD" w:rsidRDefault="00247DDD" w:rsidP="0091503E">
            <w:pPr>
              <w:pStyle w:val="TableParagraph"/>
            </w:pPr>
          </w:p>
        </w:tc>
      </w:tr>
      <w:tr w:rsidR="00247DDD" w14:paraId="0144B54F" w14:textId="77777777" w:rsidTr="0091503E">
        <w:trPr>
          <w:trHeight w:val="407"/>
        </w:trPr>
        <w:tc>
          <w:tcPr>
            <w:tcW w:w="553" w:type="dxa"/>
          </w:tcPr>
          <w:p w14:paraId="17866F1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B5F8E62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3BE609B6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030F693B" w14:textId="77777777" w:rsidR="00247DDD" w:rsidRDefault="00247DDD" w:rsidP="0091503E">
            <w:pPr>
              <w:pStyle w:val="TableParagraph"/>
            </w:pPr>
          </w:p>
        </w:tc>
      </w:tr>
      <w:tr w:rsidR="00247DDD" w14:paraId="20CFA917" w14:textId="77777777" w:rsidTr="0091503E">
        <w:trPr>
          <w:trHeight w:val="408"/>
        </w:trPr>
        <w:tc>
          <w:tcPr>
            <w:tcW w:w="553" w:type="dxa"/>
          </w:tcPr>
          <w:p w14:paraId="43EC4602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5A468EF0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FE68093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28DF7D1E" w14:textId="77777777" w:rsidR="00247DDD" w:rsidRDefault="00247DDD" w:rsidP="0091503E">
            <w:pPr>
              <w:pStyle w:val="TableParagraph"/>
            </w:pPr>
          </w:p>
        </w:tc>
      </w:tr>
      <w:tr w:rsidR="00247DDD" w14:paraId="700600A0" w14:textId="77777777" w:rsidTr="0091503E">
        <w:trPr>
          <w:trHeight w:val="402"/>
        </w:trPr>
        <w:tc>
          <w:tcPr>
            <w:tcW w:w="553" w:type="dxa"/>
          </w:tcPr>
          <w:p w14:paraId="59968BE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7F811D3D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174B9996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4A4FBCAC" w14:textId="77777777" w:rsidR="00247DDD" w:rsidRDefault="00247DDD" w:rsidP="0091503E">
            <w:pPr>
              <w:pStyle w:val="TableParagraph"/>
            </w:pPr>
          </w:p>
        </w:tc>
      </w:tr>
      <w:tr w:rsidR="00247DDD" w14:paraId="475BD5B1" w14:textId="77777777" w:rsidTr="0091503E">
        <w:trPr>
          <w:trHeight w:val="407"/>
        </w:trPr>
        <w:tc>
          <w:tcPr>
            <w:tcW w:w="553" w:type="dxa"/>
          </w:tcPr>
          <w:p w14:paraId="3152FAC7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576B797C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120780A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65AA0A59" w14:textId="77777777" w:rsidR="00247DDD" w:rsidRDefault="00247DDD" w:rsidP="0091503E">
            <w:pPr>
              <w:pStyle w:val="TableParagraph"/>
            </w:pPr>
          </w:p>
        </w:tc>
      </w:tr>
      <w:tr w:rsidR="00247DDD" w14:paraId="2C642058" w14:textId="77777777" w:rsidTr="0091503E">
        <w:trPr>
          <w:trHeight w:val="407"/>
        </w:trPr>
        <w:tc>
          <w:tcPr>
            <w:tcW w:w="553" w:type="dxa"/>
          </w:tcPr>
          <w:p w14:paraId="2921CD94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10D87E49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5C716FFD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06E222F7" w14:textId="77777777" w:rsidR="00247DDD" w:rsidRDefault="00247DDD" w:rsidP="0091503E">
            <w:pPr>
              <w:pStyle w:val="TableParagraph"/>
            </w:pPr>
          </w:p>
        </w:tc>
      </w:tr>
      <w:tr w:rsidR="00247DDD" w14:paraId="3A5F59EA" w14:textId="77777777" w:rsidTr="0091503E">
        <w:trPr>
          <w:trHeight w:val="403"/>
        </w:trPr>
        <w:tc>
          <w:tcPr>
            <w:tcW w:w="553" w:type="dxa"/>
          </w:tcPr>
          <w:p w14:paraId="183995CE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7434BE66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2679429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4FC9EA8" w14:textId="77777777" w:rsidR="00247DDD" w:rsidRDefault="00247DDD" w:rsidP="0091503E">
            <w:pPr>
              <w:pStyle w:val="TableParagraph"/>
            </w:pPr>
          </w:p>
        </w:tc>
      </w:tr>
      <w:tr w:rsidR="00247DDD" w14:paraId="0D296447" w14:textId="77777777" w:rsidTr="0091503E">
        <w:trPr>
          <w:trHeight w:val="407"/>
        </w:trPr>
        <w:tc>
          <w:tcPr>
            <w:tcW w:w="553" w:type="dxa"/>
          </w:tcPr>
          <w:p w14:paraId="77093966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37EC04A0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747A50A7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13751167" w14:textId="77777777" w:rsidR="00247DDD" w:rsidRDefault="00247DDD" w:rsidP="0091503E">
            <w:pPr>
              <w:pStyle w:val="TableParagraph"/>
            </w:pPr>
          </w:p>
        </w:tc>
      </w:tr>
      <w:tr w:rsidR="00247DDD" w14:paraId="42942EA3" w14:textId="77777777" w:rsidTr="0091503E">
        <w:trPr>
          <w:trHeight w:val="556"/>
        </w:trPr>
        <w:tc>
          <w:tcPr>
            <w:tcW w:w="553" w:type="dxa"/>
          </w:tcPr>
          <w:p w14:paraId="07F8B2B1" w14:textId="77777777" w:rsidR="00247DDD" w:rsidRDefault="00247DDD" w:rsidP="0091503E">
            <w:pPr>
              <w:pStyle w:val="TableParagraph"/>
            </w:pPr>
          </w:p>
        </w:tc>
        <w:tc>
          <w:tcPr>
            <w:tcW w:w="5085" w:type="dxa"/>
          </w:tcPr>
          <w:p w14:paraId="6AEBDAEF" w14:textId="77777777" w:rsidR="00247DDD" w:rsidRDefault="00247DDD" w:rsidP="0091503E">
            <w:pPr>
              <w:pStyle w:val="TableParagraph"/>
            </w:pPr>
          </w:p>
        </w:tc>
        <w:tc>
          <w:tcPr>
            <w:tcW w:w="2127" w:type="dxa"/>
          </w:tcPr>
          <w:p w14:paraId="753AEA39" w14:textId="77777777" w:rsidR="00247DDD" w:rsidRDefault="00247DDD" w:rsidP="0091503E">
            <w:pPr>
              <w:pStyle w:val="TableParagraph"/>
            </w:pPr>
          </w:p>
        </w:tc>
        <w:tc>
          <w:tcPr>
            <w:tcW w:w="1843" w:type="dxa"/>
          </w:tcPr>
          <w:p w14:paraId="70388005" w14:textId="77777777" w:rsidR="00247DDD" w:rsidRDefault="00247DDD" w:rsidP="0091503E">
            <w:pPr>
              <w:pStyle w:val="TableParagraph"/>
            </w:pPr>
          </w:p>
        </w:tc>
      </w:tr>
    </w:tbl>
    <w:p w14:paraId="49CDEF91" w14:textId="77777777" w:rsidR="00247DDD" w:rsidRDefault="00247DDD" w:rsidP="00247DDD">
      <w:pPr>
        <w:pStyle w:val="af9"/>
        <w:spacing w:before="6"/>
        <w:rPr>
          <w:b/>
          <w:sz w:val="22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1511"/>
        <w:gridCol w:w="2580"/>
        <w:gridCol w:w="2974"/>
        <w:gridCol w:w="2248"/>
      </w:tblGrid>
      <w:tr w:rsidR="00247DDD" w14:paraId="11FBFA95" w14:textId="77777777" w:rsidTr="0091503E">
        <w:trPr>
          <w:trHeight w:val="247"/>
        </w:trPr>
        <w:tc>
          <w:tcPr>
            <w:tcW w:w="4091" w:type="dxa"/>
            <w:gridSpan w:val="2"/>
          </w:tcPr>
          <w:p w14:paraId="7C6C6B08" w14:textId="77777777" w:rsidR="00247DDD" w:rsidRDefault="00247DDD" w:rsidP="0091503E">
            <w:pPr>
              <w:pStyle w:val="TableParagraph"/>
              <w:tabs>
                <w:tab w:val="left" w:pos="1627"/>
                <w:tab w:val="left" w:pos="3881"/>
              </w:tabs>
              <w:spacing w:line="227" w:lineRule="exact"/>
              <w:ind w:left="50"/>
            </w:pPr>
            <w:proofErr w:type="spellStart"/>
            <w:r>
              <w:t>Обучающийся</w:t>
            </w:r>
            <w:proofErr w:type="spellEnd"/>
            <w:r>
              <w:tab/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974" w:type="dxa"/>
          </w:tcPr>
          <w:p w14:paraId="66531E8B" w14:textId="77777777" w:rsidR="00247DDD" w:rsidRDefault="00247DDD" w:rsidP="0091503E">
            <w:pPr>
              <w:pStyle w:val="TableParagraph"/>
              <w:tabs>
                <w:tab w:val="left" w:pos="2702"/>
              </w:tabs>
              <w:spacing w:line="227" w:lineRule="exact"/>
              <w:ind w:left="23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248" w:type="dxa"/>
          </w:tcPr>
          <w:p w14:paraId="1DC7B874" w14:textId="77777777" w:rsidR="00247DDD" w:rsidRDefault="00247DDD" w:rsidP="0091503E">
            <w:pPr>
              <w:pStyle w:val="TableParagraph"/>
              <w:tabs>
                <w:tab w:val="left" w:pos="2198"/>
              </w:tabs>
              <w:spacing w:line="227" w:lineRule="exact"/>
              <w:ind w:left="38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247DDD" w14:paraId="790D6986" w14:textId="77777777" w:rsidTr="0091503E">
        <w:trPr>
          <w:trHeight w:val="247"/>
        </w:trPr>
        <w:tc>
          <w:tcPr>
            <w:tcW w:w="4091" w:type="dxa"/>
            <w:gridSpan w:val="2"/>
          </w:tcPr>
          <w:p w14:paraId="0AC8E1B3" w14:textId="77777777" w:rsidR="00247DDD" w:rsidRDefault="00247DDD" w:rsidP="0091503E">
            <w:pPr>
              <w:pStyle w:val="TableParagraph"/>
              <w:spacing w:line="227" w:lineRule="exact"/>
              <w:ind w:left="2143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подпись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974" w:type="dxa"/>
          </w:tcPr>
          <w:p w14:paraId="57875303" w14:textId="77777777" w:rsidR="00247DDD" w:rsidRDefault="00247DDD" w:rsidP="0091503E">
            <w:pPr>
              <w:pStyle w:val="TableParagraph"/>
              <w:spacing w:line="227" w:lineRule="exact"/>
              <w:ind w:left="210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Фамилия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инициалы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48" w:type="dxa"/>
          </w:tcPr>
          <w:p w14:paraId="7D8882C3" w14:textId="77777777" w:rsidR="00247DDD" w:rsidRDefault="00247DDD" w:rsidP="0091503E">
            <w:pPr>
              <w:pStyle w:val="TableParagraph"/>
              <w:spacing w:line="227" w:lineRule="exact"/>
              <w:ind w:left="564"/>
              <w:rPr>
                <w:i/>
              </w:rPr>
            </w:pPr>
            <w:proofErr w:type="gramStart"/>
            <w:r>
              <w:rPr>
                <w:i/>
              </w:rPr>
              <w:t>(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дата</w:t>
            </w:r>
            <w:proofErr w:type="spellEnd"/>
            <w:proofErr w:type="gramEnd"/>
            <w:r>
              <w:rPr>
                <w:i/>
              </w:rPr>
              <w:t>)</w:t>
            </w:r>
          </w:p>
        </w:tc>
      </w:tr>
      <w:tr w:rsidR="00247DDD" w14:paraId="34D90105" w14:textId="77777777" w:rsidTr="0091503E">
        <w:trPr>
          <w:trHeight w:val="758"/>
        </w:trPr>
        <w:tc>
          <w:tcPr>
            <w:tcW w:w="1511" w:type="dxa"/>
          </w:tcPr>
          <w:p w14:paraId="12962F18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26997779" w14:textId="77777777" w:rsidR="00247DDD" w:rsidRDefault="00247DDD" w:rsidP="0091503E">
            <w:pPr>
              <w:pStyle w:val="TableParagraph"/>
              <w:ind w:left="50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2580" w:type="dxa"/>
          </w:tcPr>
          <w:p w14:paraId="688928EF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70F439B4" w14:textId="77777777" w:rsidR="00247DDD" w:rsidRDefault="00247DDD" w:rsidP="0091503E">
            <w:pPr>
              <w:pStyle w:val="TableParagraph"/>
              <w:tabs>
                <w:tab w:val="left" w:pos="2307"/>
              </w:tabs>
              <w:spacing w:line="251" w:lineRule="exact"/>
              <w:ind w:left="169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456A945" w14:textId="77777777" w:rsidR="00247DDD" w:rsidRDefault="00247DDD" w:rsidP="0091503E">
            <w:pPr>
              <w:pStyle w:val="TableParagraph"/>
              <w:spacing w:line="231" w:lineRule="exact"/>
              <w:ind w:left="714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подпись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974" w:type="dxa"/>
          </w:tcPr>
          <w:p w14:paraId="6BA8B812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42AA7BFB" w14:textId="77777777" w:rsidR="00247DDD" w:rsidRDefault="00247DDD" w:rsidP="0091503E">
            <w:pPr>
              <w:pStyle w:val="TableParagraph"/>
              <w:tabs>
                <w:tab w:val="left" w:pos="2697"/>
              </w:tabs>
              <w:spacing w:line="251" w:lineRule="exact"/>
              <w:ind w:left="228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21632653" w14:textId="77777777" w:rsidR="00247DDD" w:rsidRDefault="00247DDD" w:rsidP="0091503E">
            <w:pPr>
              <w:pStyle w:val="TableParagraph"/>
              <w:spacing w:line="231" w:lineRule="exact"/>
              <w:ind w:left="402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Фамилия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инициалы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248" w:type="dxa"/>
          </w:tcPr>
          <w:p w14:paraId="73C20555" w14:textId="77777777" w:rsidR="00247DDD" w:rsidRDefault="00247DDD" w:rsidP="0091503E">
            <w:pPr>
              <w:pStyle w:val="TableParagraph"/>
              <w:spacing w:before="2"/>
              <w:rPr>
                <w:b/>
              </w:rPr>
            </w:pPr>
          </w:p>
          <w:p w14:paraId="75537D25" w14:textId="77777777" w:rsidR="00247DDD" w:rsidRDefault="00247DDD" w:rsidP="0091503E">
            <w:pPr>
              <w:pStyle w:val="TableParagraph"/>
              <w:tabs>
                <w:tab w:val="left" w:pos="1973"/>
              </w:tabs>
              <w:spacing w:line="251" w:lineRule="exact"/>
              <w:ind w:left="272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EF4EA9B" w14:textId="77777777" w:rsidR="00247DDD" w:rsidRDefault="00247DDD" w:rsidP="0091503E">
            <w:pPr>
              <w:pStyle w:val="TableParagraph"/>
              <w:spacing w:line="231" w:lineRule="exact"/>
              <w:ind w:left="640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дата</w:t>
            </w:r>
            <w:proofErr w:type="spellEnd"/>
          </w:p>
        </w:tc>
      </w:tr>
    </w:tbl>
    <w:p w14:paraId="0408E5F3" w14:textId="77777777" w:rsidR="00247DDD" w:rsidRDefault="00247DDD" w:rsidP="00247DDD">
      <w:pPr>
        <w:spacing w:line="231" w:lineRule="exact"/>
        <w:sectPr w:rsidR="00247DDD">
          <w:footerReference w:type="default" r:id="rId17"/>
          <w:pgSz w:w="11910" w:h="16840"/>
          <w:pgMar w:top="1040" w:right="480" w:bottom="280" w:left="1480" w:header="0" w:footer="0" w:gutter="0"/>
          <w:cols w:space="720"/>
        </w:sectPr>
      </w:pPr>
    </w:p>
    <w:p w14:paraId="646A598A" w14:textId="77777777" w:rsidR="00247DDD" w:rsidRDefault="00247DDD" w:rsidP="00247DDD">
      <w:pPr>
        <w:pStyle w:val="1"/>
        <w:spacing w:before="73"/>
        <w:ind w:right="1192"/>
      </w:pPr>
      <w:r>
        <w:lastRenderedPageBreak/>
        <w:t>АННОТАЦИЯ</w:t>
      </w:r>
    </w:p>
    <w:p w14:paraId="5EFA0129" w14:textId="77777777" w:rsidR="00247DDD" w:rsidRDefault="00247DDD" w:rsidP="00247DDD">
      <w:pPr>
        <w:pStyle w:val="af9"/>
        <w:spacing w:before="68" w:line="288" w:lineRule="auto"/>
        <w:ind w:left="219" w:right="372" w:firstLine="710"/>
        <w:jc w:val="both"/>
      </w:pPr>
      <w:r>
        <w:t>Выпускная</w:t>
      </w:r>
      <w:r>
        <w:rPr>
          <w:spacing w:val="1"/>
        </w:rPr>
        <w:t xml:space="preserve"> </w:t>
      </w:r>
      <w:r>
        <w:t>квалификационная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посвящена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 w:rsidRPr="00E92777">
        <w:t>с</w:t>
      </w:r>
      <w:r>
        <w:t xml:space="preserve">ервиса для выбора профессионального обслуживания дома с помощью </w:t>
      </w:r>
      <w:proofErr w:type="spellStart"/>
      <w:r>
        <w:t>фреймворка</w:t>
      </w:r>
      <w:proofErr w:type="spellEnd"/>
      <w:r>
        <w:t xml:space="preserve"> </w:t>
      </w:r>
      <w:proofErr w:type="gramStart"/>
      <w:r>
        <w:rPr>
          <w:lang w:val="en-US"/>
        </w:rPr>
        <w:t>Flutter</w:t>
      </w:r>
      <w:r>
        <w:t xml:space="preserve"> .</w:t>
      </w:r>
      <w:proofErr w:type="gramEnd"/>
      <w:r>
        <w:t xml:space="preserve"> Рассматривается</w:t>
      </w:r>
      <w:r>
        <w:rPr>
          <w:spacing w:val="1"/>
        </w:rPr>
        <w:t xml:space="preserve"> </w:t>
      </w:r>
      <w:r>
        <w:t>разработка мобильного приложения на</w:t>
      </w:r>
      <w:r>
        <w:rPr>
          <w:spacing w:val="1"/>
        </w:rPr>
        <w:t xml:space="preserve"> </w:t>
      </w:r>
      <w:r>
        <w:t>языке D</w:t>
      </w:r>
      <w:r>
        <w:rPr>
          <w:lang w:val="en-US"/>
        </w:rPr>
        <w:t>art</w:t>
      </w:r>
      <w:r>
        <w:t>,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именно:</w:t>
      </w:r>
    </w:p>
    <w:p w14:paraId="380B6FAA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5" w:line="240" w:lineRule="auto"/>
        <w:ind w:hanging="361"/>
        <w:contextualSpacing w:val="0"/>
      </w:pPr>
      <w:r>
        <w:t>среда</w:t>
      </w:r>
      <w:r>
        <w:rPr>
          <w:spacing w:val="-2"/>
        </w:rPr>
        <w:t xml:space="preserve"> </w:t>
      </w:r>
      <w:r>
        <w:t>разработки</w:t>
      </w:r>
      <w:r>
        <w:rPr>
          <w:spacing w:val="2"/>
        </w:rPr>
        <w:t xml:space="preserve"> </w:t>
      </w:r>
      <w:r>
        <w:rPr>
          <w:lang w:val="en-US"/>
        </w:rPr>
        <w:t>Android</w:t>
      </w:r>
      <w:r w:rsidRPr="00E92777">
        <w:t xml:space="preserve"> </w:t>
      </w:r>
      <w:r>
        <w:rPr>
          <w:lang w:val="en-US"/>
        </w:rPr>
        <w:t>Studio</w:t>
      </w:r>
      <w:r w:rsidRPr="00E92777">
        <w:t xml:space="preserve">, </w:t>
      </w:r>
      <w:proofErr w:type="spellStart"/>
      <w:r>
        <w:rPr>
          <w:lang w:val="en-US"/>
        </w:rPr>
        <w:t>Xcode</w:t>
      </w:r>
      <w:proofErr w:type="spellEnd"/>
      <w:r>
        <w:t>;</w:t>
      </w:r>
    </w:p>
    <w:p w14:paraId="29C7AA92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</w:pPr>
      <w:r>
        <w:t>архитектура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5"/>
        </w:rPr>
        <w:t xml:space="preserve"> </w:t>
      </w:r>
      <w:proofErr w:type="spellStart"/>
      <w:r>
        <w:t>iOS</w:t>
      </w:r>
      <w:proofErr w:type="spellEnd"/>
      <w:r>
        <w:t xml:space="preserve"> и A</w:t>
      </w:r>
      <w:proofErr w:type="spellStart"/>
      <w:r>
        <w:rPr>
          <w:lang w:val="en-US"/>
        </w:rPr>
        <w:t>ndroid</w:t>
      </w:r>
      <w:proofErr w:type="spellEnd"/>
      <w:r>
        <w:t>;</w:t>
      </w:r>
    </w:p>
    <w:p w14:paraId="6BE76666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</w:pPr>
      <w:r>
        <w:t>жизненный</w:t>
      </w:r>
      <w:r>
        <w:rPr>
          <w:spacing w:val="-6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приложения;</w:t>
      </w:r>
    </w:p>
    <w:p w14:paraId="27503C36" w14:textId="77777777" w:rsidR="00247DDD" w:rsidRDefault="00247DDD" w:rsidP="000042BB">
      <w:pPr>
        <w:pStyle w:val="ad"/>
        <w:widowControl w:val="0"/>
        <w:numPr>
          <w:ilvl w:val="0"/>
          <w:numId w:val="2"/>
        </w:numPr>
        <w:tabs>
          <w:tab w:val="left" w:pos="1290"/>
          <w:tab w:val="left" w:pos="1291"/>
        </w:tabs>
        <w:autoSpaceDE w:val="0"/>
        <w:autoSpaceDN w:val="0"/>
        <w:spacing w:before="60" w:line="240" w:lineRule="auto"/>
        <w:ind w:hanging="361"/>
        <w:contextualSpacing w:val="0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пользовательским </w:t>
      </w:r>
      <w:proofErr w:type="gramStart"/>
      <w:r>
        <w:rPr>
          <w:lang w:val="en-US"/>
        </w:rPr>
        <w:t>UI</w:t>
      </w:r>
      <w:r w:rsidRPr="004801E0">
        <w:t xml:space="preserve"> </w:t>
      </w:r>
      <w:r>
        <w:rPr>
          <w:spacing w:val="-3"/>
        </w:rPr>
        <w:t xml:space="preserve"> </w:t>
      </w:r>
      <w:r>
        <w:t>интерфейсом</w:t>
      </w:r>
      <w:proofErr w:type="gramEnd"/>
      <w:r>
        <w:t>;</w:t>
      </w:r>
    </w:p>
    <w:p w14:paraId="4C229F7C" w14:textId="77777777" w:rsidR="00247DDD" w:rsidRPr="004801E0" w:rsidRDefault="00247DDD" w:rsidP="00247DDD">
      <w:pPr>
        <w:tabs>
          <w:tab w:val="left" w:pos="1290"/>
          <w:tab w:val="left" w:pos="1291"/>
        </w:tabs>
        <w:spacing w:before="60"/>
      </w:pPr>
    </w:p>
    <w:p w14:paraId="674D36E7" w14:textId="77777777" w:rsidR="00247DDD" w:rsidRDefault="00247DDD" w:rsidP="00247DDD">
      <w:pPr>
        <w:pStyle w:val="af9"/>
        <w:spacing w:before="57" w:line="288" w:lineRule="auto"/>
        <w:ind w:left="219" w:right="367" w:firstLine="710"/>
        <w:jc w:val="both"/>
      </w:pPr>
      <w:r>
        <w:t>В заключении представлена экспериментальная часть с результатом в</w:t>
      </w:r>
      <w:r>
        <w:rPr>
          <w:spacing w:val="1"/>
        </w:rPr>
        <w:t xml:space="preserve"> </w:t>
      </w:r>
      <w:r>
        <w:t>виде программного обеспечения на платформе</w:t>
      </w:r>
      <w:r>
        <w:rPr>
          <w:spacing w:val="1"/>
        </w:rPr>
        <w:t xml:space="preserve"> </w:t>
      </w:r>
      <w:proofErr w:type="spellStart"/>
      <w:r>
        <w:t>iOS</w:t>
      </w:r>
      <w:proofErr w:type="spellEnd"/>
      <w:r>
        <w:t xml:space="preserve"> для</w:t>
      </w:r>
      <w:r w:rsidRPr="004801E0">
        <w:t xml:space="preserve"> в</w:t>
      </w:r>
      <w:r>
        <w:t>ыбора профессионального обслуживания дома.</w:t>
      </w:r>
    </w:p>
    <w:p w14:paraId="18403A79" w14:textId="77777777" w:rsidR="00247DDD" w:rsidRDefault="00247DDD" w:rsidP="00247DDD">
      <w:pPr>
        <w:pStyle w:val="af9"/>
        <w:spacing w:before="3" w:line="288" w:lineRule="auto"/>
        <w:ind w:left="219" w:right="370" w:firstLine="710"/>
        <w:jc w:val="both"/>
      </w:pPr>
      <w:r>
        <w:rPr>
          <w:b/>
        </w:rPr>
        <w:t>Ключевые</w:t>
      </w:r>
      <w:r>
        <w:rPr>
          <w:b/>
          <w:spacing w:val="1"/>
        </w:rPr>
        <w:t xml:space="preserve"> </w:t>
      </w:r>
      <w:r>
        <w:rPr>
          <w:b/>
        </w:rPr>
        <w:t>слова:</w:t>
      </w:r>
      <w:r>
        <w:rPr>
          <w:b/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D</w:t>
      </w:r>
      <w:r>
        <w:rPr>
          <w:lang w:val="en-US"/>
        </w:rPr>
        <w:t>art</w:t>
      </w:r>
      <w:r>
        <w:t>,</w:t>
      </w:r>
      <w:r>
        <w:rPr>
          <w:spacing w:val="1"/>
        </w:rPr>
        <w:t xml:space="preserve"> </w:t>
      </w:r>
      <w:r>
        <w:t>мобильное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rPr>
          <w:spacing w:val="1"/>
          <w:lang w:val="en-US"/>
        </w:rPr>
        <w:t>Android</w:t>
      </w:r>
      <w:r w:rsidRPr="004801E0">
        <w:rPr>
          <w:spacing w:val="1"/>
        </w:rPr>
        <w:t xml:space="preserve"> и</w:t>
      </w:r>
      <w:r>
        <w:rPr>
          <w:spacing w:val="1"/>
        </w:rPr>
        <w:t xml:space="preserve"> </w:t>
      </w:r>
      <w:r>
        <w:rPr>
          <w:lang w:val="en-US"/>
        </w:rPr>
        <w:t>I</w:t>
      </w:r>
      <w:r>
        <w:t>OS</w:t>
      </w:r>
      <w:r>
        <w:rPr>
          <w:spacing w:val="1"/>
        </w:rPr>
        <w:t xml:space="preserve"> </w:t>
      </w:r>
      <w:r>
        <w:t>разработка,</w:t>
      </w:r>
      <w:r w:rsidRPr="004801E0">
        <w:t xml:space="preserve"> </w:t>
      </w:r>
      <w:r>
        <w:t>U</w:t>
      </w:r>
      <w:r>
        <w:rPr>
          <w:lang w:val="en-US"/>
        </w:rPr>
        <w:t>I</w:t>
      </w:r>
      <w:r w:rsidRPr="004801E0">
        <w:t xml:space="preserve"> </w:t>
      </w:r>
      <w:r>
        <w:t>интерфейс.</w:t>
      </w:r>
    </w:p>
    <w:p w14:paraId="731005C7" w14:textId="77777777" w:rsidR="00247DDD" w:rsidRDefault="00247DDD" w:rsidP="00247DDD">
      <w:pPr>
        <w:pStyle w:val="af9"/>
        <w:spacing w:before="7"/>
        <w:rPr>
          <w:sz w:val="33"/>
        </w:rPr>
      </w:pPr>
    </w:p>
    <w:p w14:paraId="48BA8A9E" w14:textId="77777777" w:rsidR="00247DDD" w:rsidRDefault="00247DDD" w:rsidP="00247DDD">
      <w:pPr>
        <w:pStyle w:val="af9"/>
        <w:spacing w:line="288" w:lineRule="auto"/>
        <w:ind w:left="930" w:right="5689"/>
      </w:pPr>
      <w:r>
        <w:t>Количество</w:t>
      </w:r>
      <w:r>
        <w:rPr>
          <w:spacing w:val="-1"/>
        </w:rPr>
        <w:t xml:space="preserve"> </w:t>
      </w:r>
      <w:r>
        <w:t>страниц: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 иллюстраций: -</w:t>
      </w:r>
      <w:r>
        <w:rPr>
          <w:spacing w:val="-67"/>
        </w:rPr>
        <w:t xml:space="preserve"> </w:t>
      </w:r>
      <w:r>
        <w:t>Количество таблиц: -</w:t>
      </w:r>
      <w:r>
        <w:rPr>
          <w:spacing w:val="1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приложений:</w:t>
      </w:r>
      <w:r>
        <w:rPr>
          <w:spacing w:val="-5"/>
        </w:rPr>
        <w:t xml:space="preserve"> </w:t>
      </w:r>
      <w:r>
        <w:t>-</w:t>
      </w:r>
    </w:p>
    <w:p w14:paraId="3764BBD2" w14:textId="77777777" w:rsidR="00247DDD" w:rsidRPr="00AB52DE" w:rsidRDefault="00247DDD" w:rsidP="00247DDD">
      <w:pPr>
        <w:pStyle w:val="af9"/>
        <w:ind w:left="930"/>
        <w:rPr>
          <w:lang w:val="en-US"/>
        </w:rPr>
      </w:pPr>
      <w:r>
        <w:t>Количество</w:t>
      </w:r>
      <w:r w:rsidRPr="00AB52DE">
        <w:rPr>
          <w:spacing w:val="-4"/>
          <w:lang w:val="en-US"/>
        </w:rPr>
        <w:t xml:space="preserve"> </w:t>
      </w:r>
      <w:r>
        <w:t>использованных</w:t>
      </w:r>
      <w:r w:rsidRPr="00AB52DE">
        <w:rPr>
          <w:spacing w:val="-8"/>
          <w:lang w:val="en-US"/>
        </w:rPr>
        <w:t xml:space="preserve"> </w:t>
      </w:r>
      <w:r>
        <w:t>источников</w:t>
      </w:r>
      <w:r w:rsidRPr="00AB52DE">
        <w:rPr>
          <w:lang w:val="en-US"/>
        </w:rPr>
        <w:t>:</w:t>
      </w:r>
      <w:r w:rsidRPr="00AB52DE">
        <w:rPr>
          <w:spacing w:val="-2"/>
          <w:lang w:val="en-US"/>
        </w:rPr>
        <w:t xml:space="preserve"> </w:t>
      </w:r>
      <w:r w:rsidRPr="00AB52DE">
        <w:rPr>
          <w:lang w:val="en-US"/>
        </w:rPr>
        <w:t>-</w:t>
      </w:r>
    </w:p>
    <w:p w14:paraId="2E863AC3" w14:textId="77777777" w:rsidR="00247DDD" w:rsidRPr="00AB52DE" w:rsidRDefault="00247DDD" w:rsidP="00247DDD">
      <w:pPr>
        <w:rPr>
          <w:lang w:val="en-US"/>
        </w:rPr>
        <w:sectPr w:rsidR="00247DDD" w:rsidRPr="00AB52DE">
          <w:footerReference w:type="default" r:id="rId18"/>
          <w:pgSz w:w="11910" w:h="16840"/>
          <w:pgMar w:top="1040" w:right="480" w:bottom="280" w:left="1480" w:header="0" w:footer="0" w:gutter="0"/>
          <w:cols w:space="720"/>
        </w:sectPr>
      </w:pPr>
    </w:p>
    <w:p w14:paraId="6E890BA6" w14:textId="77777777" w:rsidR="00247DDD" w:rsidRPr="00AB52DE" w:rsidRDefault="00247DDD" w:rsidP="00247DDD">
      <w:pPr>
        <w:pStyle w:val="1"/>
        <w:spacing w:before="73"/>
        <w:ind w:right="1192"/>
        <w:rPr>
          <w:lang w:val="en-US"/>
        </w:rPr>
      </w:pPr>
      <w:r w:rsidRPr="00AB52DE">
        <w:rPr>
          <w:lang w:val="en-US"/>
        </w:rPr>
        <w:t>ABSTRACT</w:t>
      </w:r>
    </w:p>
    <w:p w14:paraId="1A90E415" w14:textId="77777777" w:rsidR="00247DDD" w:rsidRPr="00AB52DE" w:rsidRDefault="00247DDD" w:rsidP="00247DDD">
      <w:pPr>
        <w:pStyle w:val="af9"/>
        <w:spacing w:before="174"/>
        <w:ind w:left="930"/>
        <w:rPr>
          <w:lang w:val="en-US"/>
        </w:rPr>
      </w:pPr>
      <w:r w:rsidRPr="00AB52DE">
        <w:rPr>
          <w:w w:val="99"/>
          <w:lang w:val="en-US"/>
        </w:rPr>
        <w:t>-</w:t>
      </w:r>
    </w:p>
    <w:p w14:paraId="438AA802" w14:textId="77777777" w:rsidR="00247DDD" w:rsidRPr="00AB52DE" w:rsidRDefault="00247DDD" w:rsidP="00247DDD">
      <w:pPr>
        <w:pStyle w:val="af9"/>
        <w:tabs>
          <w:tab w:val="left" w:pos="2500"/>
          <w:tab w:val="left" w:pos="3373"/>
          <w:tab w:val="left" w:pos="5168"/>
          <w:tab w:val="left" w:pos="6515"/>
          <w:tab w:val="left" w:pos="7551"/>
          <w:tab w:val="left" w:pos="9133"/>
        </w:tabs>
        <w:spacing w:before="67" w:line="285" w:lineRule="auto"/>
        <w:ind w:left="219" w:right="375" w:firstLine="710"/>
        <w:rPr>
          <w:lang w:val="en-US"/>
        </w:rPr>
      </w:pPr>
      <w:r w:rsidRPr="00AB52DE">
        <w:rPr>
          <w:b/>
          <w:lang w:val="en-US"/>
        </w:rPr>
        <w:t>Keywords:</w:t>
      </w:r>
      <w:r w:rsidRPr="00AB52DE">
        <w:rPr>
          <w:b/>
          <w:lang w:val="en-US"/>
        </w:rPr>
        <w:tab/>
      </w:r>
      <w:r w:rsidRPr="004801E0">
        <w:rPr>
          <w:lang w:val="en-US"/>
        </w:rPr>
        <w:t>D</w:t>
      </w:r>
      <w:r>
        <w:rPr>
          <w:lang w:val="en-US"/>
        </w:rPr>
        <w:t>art</w:t>
      </w:r>
      <w:r w:rsidRPr="00AB52DE">
        <w:rPr>
          <w:lang w:val="en-US"/>
        </w:rPr>
        <w:tab/>
        <w:t>programming</w:t>
      </w:r>
      <w:r w:rsidRPr="00AB52DE">
        <w:rPr>
          <w:lang w:val="en-US"/>
        </w:rPr>
        <w:tab/>
        <w:t>language,</w:t>
      </w:r>
      <w:r w:rsidRPr="00AB52DE">
        <w:rPr>
          <w:lang w:val="en-US"/>
        </w:rPr>
        <w:tab/>
        <w:t>mobile</w:t>
      </w:r>
      <w:r w:rsidRPr="00AB52DE">
        <w:rPr>
          <w:lang w:val="en-US"/>
        </w:rPr>
        <w:tab/>
        <w:t>application,</w:t>
      </w:r>
      <w:r w:rsidRPr="00AB52DE">
        <w:rPr>
          <w:lang w:val="en-US"/>
        </w:rPr>
        <w:tab/>
      </w:r>
      <w:r>
        <w:rPr>
          <w:lang w:val="en-US"/>
        </w:rPr>
        <w:t xml:space="preserve">Android and </w:t>
      </w:r>
      <w:proofErr w:type="gramStart"/>
      <w:r w:rsidRPr="00AB52DE">
        <w:rPr>
          <w:spacing w:val="-1"/>
          <w:lang w:val="en-US"/>
        </w:rPr>
        <w:t>iOS</w:t>
      </w:r>
      <w:r>
        <w:rPr>
          <w:spacing w:val="-1"/>
          <w:lang w:val="en-US"/>
        </w:rPr>
        <w:t xml:space="preserve"> 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development</w:t>
      </w:r>
      <w:proofErr w:type="gramEnd"/>
      <w:r w:rsidRPr="00AB52DE">
        <w:rPr>
          <w:lang w:val="en-US"/>
        </w:rPr>
        <w:t xml:space="preserve">, </w:t>
      </w:r>
      <w:r>
        <w:rPr>
          <w:lang w:val="en-US"/>
        </w:rPr>
        <w:t>UI interface</w:t>
      </w:r>
      <w:r w:rsidRPr="00AB52DE">
        <w:rPr>
          <w:lang w:val="en-US"/>
        </w:rPr>
        <w:t>.</w:t>
      </w:r>
    </w:p>
    <w:p w14:paraId="395C3F46" w14:textId="77777777" w:rsidR="00247DDD" w:rsidRPr="00AB52DE" w:rsidRDefault="00247DDD" w:rsidP="00247DDD">
      <w:pPr>
        <w:pStyle w:val="af9"/>
        <w:spacing w:before="11"/>
        <w:rPr>
          <w:sz w:val="33"/>
          <w:lang w:val="en-US"/>
        </w:rPr>
      </w:pPr>
    </w:p>
    <w:p w14:paraId="22F44583" w14:textId="77777777" w:rsidR="00247DDD" w:rsidRPr="00AB52DE" w:rsidRDefault="00247DDD" w:rsidP="00247DDD">
      <w:pPr>
        <w:pStyle w:val="af9"/>
        <w:spacing w:line="288" w:lineRule="auto"/>
        <w:ind w:left="930" w:right="6940"/>
        <w:rPr>
          <w:lang w:val="en-US"/>
        </w:rPr>
      </w:pPr>
      <w:r w:rsidRPr="00AB52DE">
        <w:rPr>
          <w:lang w:val="en-US"/>
        </w:rPr>
        <w:t>Page count: 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Picture</w:t>
      </w:r>
      <w:r w:rsidRPr="00AB52DE">
        <w:rPr>
          <w:spacing w:val="-1"/>
          <w:lang w:val="en-US"/>
        </w:rPr>
        <w:t xml:space="preserve"> </w:t>
      </w:r>
      <w:r w:rsidRPr="00AB52DE">
        <w:rPr>
          <w:lang w:val="en-US"/>
        </w:rPr>
        <w:t>count:</w:t>
      </w:r>
      <w:r w:rsidRPr="00AB52DE">
        <w:rPr>
          <w:spacing w:val="2"/>
          <w:lang w:val="en-US"/>
        </w:rPr>
        <w:t xml:space="preserve"> </w:t>
      </w:r>
      <w:r w:rsidRPr="00AB52DE">
        <w:rPr>
          <w:lang w:val="en-US"/>
        </w:rPr>
        <w:t>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Table count: -</w:t>
      </w:r>
      <w:r w:rsidRPr="00AB52DE">
        <w:rPr>
          <w:spacing w:val="1"/>
          <w:lang w:val="en-US"/>
        </w:rPr>
        <w:t xml:space="preserve"> </w:t>
      </w:r>
      <w:r w:rsidRPr="00AB52DE">
        <w:rPr>
          <w:lang w:val="en-US"/>
        </w:rPr>
        <w:t>Appendix count: -</w:t>
      </w:r>
      <w:r w:rsidRPr="00AB52DE">
        <w:rPr>
          <w:spacing w:val="-67"/>
          <w:lang w:val="en-US"/>
        </w:rPr>
        <w:t xml:space="preserve"> </w:t>
      </w:r>
      <w:r w:rsidRPr="00AB52DE">
        <w:rPr>
          <w:lang w:val="en-US"/>
        </w:rPr>
        <w:t>Reference</w:t>
      </w:r>
      <w:r w:rsidRPr="00AB52DE">
        <w:rPr>
          <w:spacing w:val="-3"/>
          <w:lang w:val="en-US"/>
        </w:rPr>
        <w:t xml:space="preserve"> </w:t>
      </w:r>
      <w:r w:rsidRPr="00AB52DE">
        <w:rPr>
          <w:lang w:val="en-US"/>
        </w:rPr>
        <w:t>count:</w:t>
      </w:r>
      <w:r w:rsidRPr="00AB52DE">
        <w:rPr>
          <w:spacing w:val="-5"/>
          <w:lang w:val="en-US"/>
        </w:rPr>
        <w:t xml:space="preserve"> </w:t>
      </w:r>
      <w:r w:rsidRPr="00AB52DE">
        <w:rPr>
          <w:lang w:val="en-US"/>
        </w:rPr>
        <w:t>-</w:t>
      </w:r>
    </w:p>
    <w:p w14:paraId="0B550A89" w14:textId="442FC3C0" w:rsidR="00725715" w:rsidRDefault="00725715" w:rsidP="00247DDD">
      <w:pPr>
        <w:ind w:firstLine="0"/>
        <w:rPr>
          <w:lang w:val="en-US"/>
        </w:rPr>
      </w:pPr>
    </w:p>
    <w:p w14:paraId="77756EA5" w14:textId="6F229E3C" w:rsidR="00247DDD" w:rsidRDefault="00247DDD" w:rsidP="00247DDD">
      <w:pPr>
        <w:ind w:firstLine="0"/>
        <w:rPr>
          <w:lang w:val="en-US"/>
        </w:rPr>
      </w:pPr>
    </w:p>
    <w:p w14:paraId="1E1D4C06" w14:textId="64FA4F21" w:rsidR="00247DDD" w:rsidRDefault="00247DDD" w:rsidP="00247DDD">
      <w:pPr>
        <w:ind w:firstLine="0"/>
        <w:rPr>
          <w:lang w:val="en-US"/>
        </w:rPr>
      </w:pPr>
    </w:p>
    <w:p w14:paraId="71BA93BB" w14:textId="1DC2589C" w:rsidR="00247DDD" w:rsidRDefault="00247DDD" w:rsidP="00247DDD">
      <w:pPr>
        <w:ind w:firstLine="0"/>
        <w:rPr>
          <w:lang w:val="en-US"/>
        </w:rPr>
      </w:pPr>
    </w:p>
    <w:p w14:paraId="43CE0CE6" w14:textId="52D19E2F" w:rsidR="00247DDD" w:rsidRDefault="00247DDD" w:rsidP="00247DDD">
      <w:pPr>
        <w:ind w:firstLine="0"/>
        <w:rPr>
          <w:lang w:val="en-US"/>
        </w:rPr>
      </w:pPr>
    </w:p>
    <w:p w14:paraId="4EAE479E" w14:textId="0EFE4A60" w:rsidR="00247DDD" w:rsidRDefault="00247DDD" w:rsidP="00247DDD">
      <w:pPr>
        <w:ind w:firstLine="0"/>
        <w:rPr>
          <w:lang w:val="en-US"/>
        </w:rPr>
      </w:pPr>
    </w:p>
    <w:p w14:paraId="4C77ED69" w14:textId="2FDBB940" w:rsidR="00247DDD" w:rsidRDefault="00247DDD" w:rsidP="00247DDD">
      <w:pPr>
        <w:ind w:firstLine="0"/>
        <w:rPr>
          <w:lang w:val="en-US"/>
        </w:rPr>
      </w:pPr>
    </w:p>
    <w:p w14:paraId="1B5E9981" w14:textId="1733A7C2" w:rsidR="00247DDD" w:rsidRDefault="00247DDD" w:rsidP="00247DDD">
      <w:pPr>
        <w:ind w:firstLine="0"/>
        <w:rPr>
          <w:lang w:val="en-US"/>
        </w:rPr>
      </w:pPr>
    </w:p>
    <w:p w14:paraId="33B7724D" w14:textId="1FA8CFFD" w:rsidR="00247DDD" w:rsidRDefault="00247DDD" w:rsidP="00247DDD">
      <w:pPr>
        <w:ind w:firstLine="0"/>
        <w:rPr>
          <w:lang w:val="en-US"/>
        </w:rPr>
      </w:pPr>
    </w:p>
    <w:p w14:paraId="2A3FD27C" w14:textId="6D7AB403" w:rsidR="00247DDD" w:rsidRDefault="00247DDD" w:rsidP="00247DDD">
      <w:pPr>
        <w:ind w:firstLine="0"/>
        <w:rPr>
          <w:lang w:val="en-US"/>
        </w:rPr>
      </w:pPr>
    </w:p>
    <w:p w14:paraId="1758D68C" w14:textId="462B6B49" w:rsidR="00247DDD" w:rsidRDefault="00247DDD" w:rsidP="00247DDD">
      <w:pPr>
        <w:ind w:firstLine="0"/>
        <w:rPr>
          <w:lang w:val="en-US"/>
        </w:rPr>
      </w:pPr>
    </w:p>
    <w:p w14:paraId="0ABFB2BA" w14:textId="77384FED" w:rsidR="00247DDD" w:rsidRDefault="00247DDD" w:rsidP="00247DDD">
      <w:pPr>
        <w:ind w:firstLine="0"/>
        <w:rPr>
          <w:lang w:val="en-US"/>
        </w:rPr>
      </w:pPr>
    </w:p>
    <w:p w14:paraId="465F2671" w14:textId="4B5293E4" w:rsidR="00247DDD" w:rsidRDefault="00247DDD" w:rsidP="00247DDD">
      <w:pPr>
        <w:ind w:firstLine="0"/>
        <w:rPr>
          <w:lang w:val="en-US"/>
        </w:rPr>
      </w:pPr>
    </w:p>
    <w:p w14:paraId="3A007FAC" w14:textId="402ECE43" w:rsidR="00247DDD" w:rsidRDefault="00247DDD" w:rsidP="00247DDD">
      <w:pPr>
        <w:ind w:firstLine="0"/>
        <w:rPr>
          <w:lang w:val="en-US"/>
        </w:rPr>
      </w:pPr>
    </w:p>
    <w:p w14:paraId="5EABC5F1" w14:textId="7ED59413" w:rsidR="00247DDD" w:rsidRDefault="00247DDD" w:rsidP="00247DDD">
      <w:pPr>
        <w:ind w:firstLine="0"/>
        <w:rPr>
          <w:lang w:val="en-US"/>
        </w:rPr>
      </w:pPr>
    </w:p>
    <w:p w14:paraId="629EA1D3" w14:textId="7AB2FE7B" w:rsidR="00247DDD" w:rsidRDefault="00247DDD" w:rsidP="00247DDD">
      <w:pPr>
        <w:ind w:firstLine="0"/>
        <w:rPr>
          <w:lang w:val="en-US"/>
        </w:rPr>
      </w:pPr>
    </w:p>
    <w:p w14:paraId="3FD9A4ED" w14:textId="1B98F5D6" w:rsidR="00247DDD" w:rsidRDefault="00247DDD" w:rsidP="00247DDD">
      <w:pPr>
        <w:ind w:firstLine="0"/>
        <w:rPr>
          <w:lang w:val="en-US"/>
        </w:rPr>
      </w:pPr>
    </w:p>
    <w:p w14:paraId="561BCF22" w14:textId="646D391C" w:rsidR="00247DDD" w:rsidRDefault="00247DDD" w:rsidP="00247DDD">
      <w:pPr>
        <w:ind w:firstLine="0"/>
      </w:pPr>
      <w:r>
        <w:rPr>
          <w:lang w:val="en-US"/>
        </w:rPr>
        <w:t xml:space="preserve">                                      </w:t>
      </w:r>
      <w:r>
        <w:t>ОГЛАВЛЕНИЕ</w:t>
      </w:r>
    </w:p>
    <w:p w14:paraId="4D34E02E" w14:textId="00892BF7" w:rsidR="00247DDD" w:rsidRDefault="00247DDD" w:rsidP="00247DDD">
      <w:pPr>
        <w:ind w:firstLine="0"/>
      </w:pPr>
    </w:p>
    <w:p w14:paraId="296861BF" w14:textId="247AAD03" w:rsidR="00247DDD" w:rsidRDefault="00247DDD" w:rsidP="00247DDD">
      <w:pPr>
        <w:ind w:firstLine="0"/>
      </w:pPr>
    </w:p>
    <w:p w14:paraId="114C1C27" w14:textId="2FE0CE03" w:rsidR="00247DDD" w:rsidRDefault="00247DDD" w:rsidP="00247DDD">
      <w:pPr>
        <w:ind w:firstLine="0"/>
      </w:pPr>
    </w:p>
    <w:p w14:paraId="5E4C1002" w14:textId="270F06CA" w:rsidR="00247DDD" w:rsidRDefault="00247DDD" w:rsidP="00247DDD">
      <w:pPr>
        <w:ind w:firstLine="0"/>
      </w:pPr>
    </w:p>
    <w:p w14:paraId="06843E51" w14:textId="1A574F1E" w:rsidR="00247DDD" w:rsidRDefault="00247DDD" w:rsidP="00247DDD">
      <w:pPr>
        <w:ind w:firstLine="0"/>
      </w:pPr>
    </w:p>
    <w:p w14:paraId="2282F363" w14:textId="14BFED5E" w:rsidR="00247DDD" w:rsidRDefault="00247DDD" w:rsidP="00247DDD">
      <w:pPr>
        <w:ind w:firstLine="0"/>
      </w:pPr>
    </w:p>
    <w:p w14:paraId="2201DECE" w14:textId="3CCD4C65" w:rsidR="00247DDD" w:rsidRDefault="00247DDD" w:rsidP="00247DDD">
      <w:pPr>
        <w:ind w:firstLine="0"/>
      </w:pPr>
    </w:p>
    <w:p w14:paraId="2AF88414" w14:textId="1AEFAE63" w:rsidR="00247DDD" w:rsidRDefault="00247DDD" w:rsidP="00247DDD">
      <w:pPr>
        <w:ind w:firstLine="0"/>
      </w:pPr>
    </w:p>
    <w:p w14:paraId="7801CB80" w14:textId="77E8EEE6" w:rsidR="00247DDD" w:rsidRDefault="00247DDD" w:rsidP="00247DDD">
      <w:pPr>
        <w:ind w:firstLine="0"/>
      </w:pPr>
    </w:p>
    <w:p w14:paraId="3E21E212" w14:textId="34EA9166" w:rsidR="00247DDD" w:rsidRDefault="00247DDD" w:rsidP="00247DDD">
      <w:pPr>
        <w:ind w:firstLine="0"/>
      </w:pPr>
    </w:p>
    <w:p w14:paraId="25D8CD20" w14:textId="0941FAA7" w:rsidR="00247DDD" w:rsidRDefault="00247DDD" w:rsidP="00247DDD">
      <w:pPr>
        <w:ind w:firstLine="0"/>
      </w:pPr>
    </w:p>
    <w:p w14:paraId="43398AB8" w14:textId="118B9B93" w:rsidR="00247DDD" w:rsidRDefault="00247DDD" w:rsidP="00247DDD">
      <w:pPr>
        <w:ind w:firstLine="0"/>
      </w:pPr>
    </w:p>
    <w:p w14:paraId="33DC0B01" w14:textId="1B9EEC79" w:rsidR="00247DDD" w:rsidRDefault="00247DDD" w:rsidP="00247DDD">
      <w:pPr>
        <w:ind w:firstLine="0"/>
      </w:pPr>
    </w:p>
    <w:p w14:paraId="3AE29FE5" w14:textId="231CE80A" w:rsidR="00247DDD" w:rsidRDefault="00247DDD" w:rsidP="00247DDD">
      <w:pPr>
        <w:ind w:firstLine="0"/>
      </w:pPr>
    </w:p>
    <w:p w14:paraId="26FE84ED" w14:textId="0D3E41E8" w:rsidR="00247DDD" w:rsidRDefault="00247DDD" w:rsidP="00247DDD">
      <w:pPr>
        <w:ind w:firstLine="0"/>
      </w:pPr>
    </w:p>
    <w:p w14:paraId="28731189" w14:textId="61748DB5" w:rsidR="00247DDD" w:rsidRDefault="00247DDD" w:rsidP="00247DDD">
      <w:pPr>
        <w:ind w:firstLine="0"/>
      </w:pPr>
    </w:p>
    <w:p w14:paraId="4F6D49E5" w14:textId="2EB8BAAC" w:rsidR="00247DDD" w:rsidRDefault="00247DDD" w:rsidP="00247DDD">
      <w:pPr>
        <w:ind w:firstLine="0"/>
      </w:pPr>
    </w:p>
    <w:p w14:paraId="7FDE2236" w14:textId="07D367A2" w:rsidR="00247DDD" w:rsidRDefault="00247DDD" w:rsidP="00247DDD">
      <w:pPr>
        <w:ind w:firstLine="0"/>
      </w:pPr>
    </w:p>
    <w:p w14:paraId="543B68A0" w14:textId="06299380" w:rsidR="00247DDD" w:rsidRDefault="00247DDD" w:rsidP="00247DDD">
      <w:pPr>
        <w:ind w:firstLine="0"/>
      </w:pPr>
    </w:p>
    <w:p w14:paraId="040C5305" w14:textId="67D99F29" w:rsidR="00247DDD" w:rsidRDefault="00247DDD" w:rsidP="00247DDD">
      <w:pPr>
        <w:ind w:firstLine="0"/>
      </w:pPr>
    </w:p>
    <w:p w14:paraId="22BBD884" w14:textId="1B6DF3A8" w:rsidR="00247DDD" w:rsidRDefault="00247DDD" w:rsidP="00247DDD">
      <w:pPr>
        <w:ind w:firstLine="0"/>
      </w:pPr>
    </w:p>
    <w:p w14:paraId="6429343E" w14:textId="1BC621EA" w:rsidR="00247DDD" w:rsidRDefault="00247DDD" w:rsidP="00247DDD">
      <w:pPr>
        <w:ind w:firstLine="0"/>
      </w:pPr>
    </w:p>
    <w:p w14:paraId="1B0FDD5C" w14:textId="4AABD39C" w:rsidR="00247DDD" w:rsidRDefault="00247DDD" w:rsidP="00247DDD">
      <w:pPr>
        <w:ind w:firstLine="0"/>
      </w:pPr>
    </w:p>
    <w:p w14:paraId="3CE1E28F" w14:textId="40BD6E74" w:rsidR="00247DDD" w:rsidRDefault="00247DDD" w:rsidP="00247DDD">
      <w:pPr>
        <w:ind w:firstLine="0"/>
      </w:pPr>
    </w:p>
    <w:p w14:paraId="3E431E33" w14:textId="2FEA5E00" w:rsidR="00247DDD" w:rsidRDefault="00247DDD" w:rsidP="00247DDD">
      <w:pPr>
        <w:ind w:firstLine="0"/>
      </w:pPr>
    </w:p>
    <w:p w14:paraId="4D24E6D0" w14:textId="1BB797FA" w:rsidR="00247DDD" w:rsidRDefault="00247DDD" w:rsidP="00247DDD">
      <w:pPr>
        <w:ind w:firstLine="0"/>
      </w:pPr>
    </w:p>
    <w:p w14:paraId="1BAD46C9" w14:textId="77777777" w:rsidR="00247DDD" w:rsidRDefault="00247DDD" w:rsidP="00247DDD">
      <w:pPr>
        <w:ind w:firstLine="0"/>
      </w:pPr>
      <w:r>
        <w:t>ВВЕДЕНИЕ</w:t>
      </w:r>
    </w:p>
    <w:p w14:paraId="61816043" w14:textId="77777777" w:rsidR="00247DDD" w:rsidRDefault="00247DDD" w:rsidP="00247DDD">
      <w:pPr>
        <w:ind w:firstLine="0"/>
      </w:pPr>
      <w:r>
        <w:t xml:space="preserve">Мобильные телефоны перестали быть чем-то поразительным и замечательно справляются со своей функцией – являются средством коммуникации между людьми. Смартфоны стали настолько функциональны, что трудно сказать, чего они не умеют. По сути, они стали маленькой копией компьютера, который постоянно можно иметь при себе. В наше время все больше и больше смартфонов и других видов устройств выпускаются на базе ОС </w:t>
      </w:r>
      <w:proofErr w:type="spellStart"/>
      <w:r>
        <w:t>Android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популярные </w:t>
      </w:r>
      <w:proofErr w:type="spellStart"/>
      <w:r>
        <w:t>iPhone</w:t>
      </w:r>
      <w:proofErr w:type="spellEnd"/>
      <w:r>
        <w:t xml:space="preserve"> на </w:t>
      </w:r>
      <w:proofErr w:type="spellStart"/>
      <w:r>
        <w:t>iOS</w:t>
      </w:r>
      <w:proofErr w:type="spellEnd"/>
      <w:r>
        <w:t>.</w:t>
      </w:r>
    </w:p>
    <w:p w14:paraId="3B56E2FA" w14:textId="77777777" w:rsidR="00247DDD" w:rsidRDefault="00247DDD" w:rsidP="00247DDD">
      <w:pPr>
        <w:ind w:firstLine="0"/>
      </w:pPr>
      <w:r>
        <w:t>Причины распространения этих операционных систем разнообразны:</w:t>
      </w:r>
    </w:p>
    <w:p w14:paraId="0F4E553C" w14:textId="77777777" w:rsidR="00247DDD" w:rsidRDefault="00247DDD" w:rsidP="00247DDD">
      <w:pPr>
        <w:ind w:firstLine="0"/>
      </w:pPr>
      <w:r>
        <w:t>1.</w:t>
      </w:r>
      <w:r>
        <w:tab/>
      </w:r>
      <w:proofErr w:type="spellStart"/>
      <w:r>
        <w:t>Android</w:t>
      </w:r>
      <w:proofErr w:type="spellEnd"/>
      <w:r>
        <w:t xml:space="preserve"> поддерживает большое количество устройств разных производителей.</w:t>
      </w:r>
    </w:p>
    <w:p w14:paraId="4B288C0E" w14:textId="77777777" w:rsidR="00247DDD" w:rsidRDefault="00247DDD" w:rsidP="00247DDD">
      <w:pPr>
        <w:ind w:firstLine="0"/>
      </w:pPr>
      <w:r>
        <w:t>2.</w:t>
      </w:r>
      <w:r>
        <w:tab/>
        <w:t xml:space="preserve">ОС характеризуются высокой доступностью средств разработки. Средства разработки для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бесплатны.</w:t>
      </w:r>
    </w:p>
    <w:p w14:paraId="6D91C3D5" w14:textId="77777777" w:rsidR="00247DDD" w:rsidRDefault="00247DDD" w:rsidP="00247DDD">
      <w:pPr>
        <w:ind w:firstLine="0"/>
      </w:pPr>
      <w:r>
        <w:t>3.</w:t>
      </w:r>
      <w:r>
        <w:tab/>
        <w:t xml:space="preserve">Так же преимуществом является наличие бесплатных библиотек для работы со сторонними ресурсами, в то время как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такие библиотеки не распространены.</w:t>
      </w:r>
    </w:p>
    <w:p w14:paraId="0C12BEEA" w14:textId="77777777" w:rsidR="00247DDD" w:rsidRDefault="00247DDD" w:rsidP="00247DDD">
      <w:pPr>
        <w:ind w:firstLine="0"/>
      </w:pPr>
      <w:r>
        <w:t>Уход за домом отнимает много времени – это большая проблема. Каждый из нас сталкивался с этим в повседневной жизни. Приложение для обслуживания дома поможет это исправить, так как оно позволяет решить ряд проблем.</w:t>
      </w:r>
    </w:p>
    <w:p w14:paraId="4632C64A" w14:textId="77777777" w:rsidR="00247DDD" w:rsidRDefault="00247DDD" w:rsidP="00247DDD">
      <w:pPr>
        <w:ind w:firstLine="0"/>
      </w:pPr>
      <w:r>
        <w:lastRenderedPageBreak/>
        <w:t xml:space="preserve">Раньше, находя разнорабочего по вопросам связанных с обслуживанием дома нужно было искать кого-то кто специализируется на конкретной работе, нужно позвонить кому-то что отнимает наше время. </w:t>
      </w:r>
    </w:p>
    <w:p w14:paraId="24EDCFF7" w14:textId="77777777" w:rsidR="00247DDD" w:rsidRDefault="00247DDD" w:rsidP="00247DDD">
      <w:pPr>
        <w:ind w:firstLine="0"/>
      </w:pPr>
      <w:r>
        <w:t xml:space="preserve">Сегодня, благодаря развитию технологий с помощью мобильного приложения можно получить доступ к множеству услуг. Спрос на приложения для обслуживания дома быстро растет, так как нас беспокоит повседневный образ жизни, где каждый второй человек обращается за помощью, чтобы управлять своей хозяйственной деятельностью. </w:t>
      </w:r>
    </w:p>
    <w:p w14:paraId="6D4E0033" w14:textId="524FEA5B" w:rsidR="00247DDD" w:rsidRDefault="00247DDD" w:rsidP="00247DDD">
      <w:pPr>
        <w:ind w:firstLine="0"/>
      </w:pPr>
      <w:r>
        <w:t xml:space="preserve">В рамках данной работы будет описана разработка мобильного приложения для обслуживания дома ОС </w:t>
      </w:r>
      <w:proofErr w:type="spellStart"/>
      <w:r>
        <w:t>Android</w:t>
      </w:r>
      <w:proofErr w:type="spellEnd"/>
      <w:r>
        <w:t xml:space="preserve"> и IOS.</w:t>
      </w:r>
    </w:p>
    <w:p w14:paraId="66FFB121" w14:textId="47F3C6DD" w:rsidR="00247DDD" w:rsidRDefault="00247DDD" w:rsidP="00247DDD">
      <w:pPr>
        <w:ind w:firstLine="0"/>
      </w:pPr>
    </w:p>
    <w:p w14:paraId="6E20E167" w14:textId="7E741371" w:rsidR="00B0696D" w:rsidRDefault="00B0696D" w:rsidP="00247DDD">
      <w:pPr>
        <w:ind w:firstLine="0"/>
      </w:pPr>
    </w:p>
    <w:p w14:paraId="461ACCF6" w14:textId="0D35DD66" w:rsidR="00B0696D" w:rsidRDefault="00B0696D" w:rsidP="00247DDD">
      <w:pPr>
        <w:ind w:firstLine="0"/>
      </w:pPr>
    </w:p>
    <w:p w14:paraId="667B5856" w14:textId="24F8C39F" w:rsidR="00B0696D" w:rsidRDefault="00B0696D" w:rsidP="00247DDD">
      <w:pPr>
        <w:ind w:firstLine="0"/>
      </w:pPr>
    </w:p>
    <w:p w14:paraId="76755F35" w14:textId="0FD27A27" w:rsidR="00B0696D" w:rsidRDefault="00B0696D" w:rsidP="00247DDD">
      <w:pPr>
        <w:ind w:firstLine="0"/>
      </w:pPr>
    </w:p>
    <w:p w14:paraId="18A4F46D" w14:textId="0B41AD4D" w:rsidR="00B0696D" w:rsidRDefault="00B0696D" w:rsidP="00247DDD">
      <w:pPr>
        <w:ind w:firstLine="0"/>
      </w:pPr>
    </w:p>
    <w:p w14:paraId="71A2232F" w14:textId="742CB576" w:rsidR="00B0696D" w:rsidRDefault="00B0696D" w:rsidP="00247DDD">
      <w:pPr>
        <w:ind w:firstLine="0"/>
      </w:pPr>
    </w:p>
    <w:p w14:paraId="723A6594" w14:textId="4557C664" w:rsidR="00B0696D" w:rsidRDefault="00B0696D" w:rsidP="00247DDD">
      <w:pPr>
        <w:ind w:firstLine="0"/>
      </w:pPr>
    </w:p>
    <w:p w14:paraId="5362CC42" w14:textId="1042E954" w:rsidR="00B0696D" w:rsidRDefault="00B0696D" w:rsidP="00247DDD">
      <w:pPr>
        <w:ind w:firstLine="0"/>
      </w:pPr>
    </w:p>
    <w:p w14:paraId="71FDFDD3" w14:textId="37FF7E57" w:rsidR="00B0696D" w:rsidRDefault="00B0696D" w:rsidP="00247DDD">
      <w:pPr>
        <w:ind w:firstLine="0"/>
      </w:pPr>
    </w:p>
    <w:p w14:paraId="5F9E9EA7" w14:textId="63395EB5" w:rsidR="00B0696D" w:rsidRDefault="00B0696D" w:rsidP="00247DDD">
      <w:pPr>
        <w:ind w:firstLine="0"/>
      </w:pPr>
    </w:p>
    <w:p w14:paraId="2AF33121" w14:textId="4EB07DA1" w:rsidR="00B0696D" w:rsidRDefault="00B0696D" w:rsidP="00247DDD">
      <w:pPr>
        <w:ind w:firstLine="0"/>
      </w:pPr>
    </w:p>
    <w:p w14:paraId="63D05DA2" w14:textId="4BA4E904" w:rsidR="00B0696D" w:rsidRDefault="00B0696D" w:rsidP="00247DDD">
      <w:pPr>
        <w:ind w:firstLine="0"/>
      </w:pPr>
    </w:p>
    <w:p w14:paraId="108C1E24" w14:textId="6A6CFCD4" w:rsidR="00B0696D" w:rsidRDefault="00B0696D" w:rsidP="00247DDD">
      <w:pPr>
        <w:ind w:firstLine="0"/>
      </w:pPr>
    </w:p>
    <w:p w14:paraId="722C423B" w14:textId="26F5BCE2" w:rsidR="00B0696D" w:rsidRDefault="00B0696D" w:rsidP="00247DDD">
      <w:pPr>
        <w:ind w:firstLine="0"/>
      </w:pPr>
    </w:p>
    <w:p w14:paraId="3C5BEFDC" w14:textId="2E0DA8E2" w:rsidR="00B0696D" w:rsidRDefault="00B0696D" w:rsidP="00247DDD">
      <w:pPr>
        <w:ind w:firstLine="0"/>
      </w:pPr>
    </w:p>
    <w:p w14:paraId="5D14B766" w14:textId="7ECCA0F6" w:rsidR="00B0696D" w:rsidRDefault="00B0696D" w:rsidP="00247DDD">
      <w:pPr>
        <w:ind w:firstLine="0"/>
      </w:pPr>
    </w:p>
    <w:p w14:paraId="0B480690" w14:textId="65308C44" w:rsidR="00B0696D" w:rsidRDefault="00B0696D" w:rsidP="00247DDD">
      <w:pPr>
        <w:ind w:firstLine="0"/>
      </w:pPr>
    </w:p>
    <w:p w14:paraId="1281F143" w14:textId="1E1141AD" w:rsidR="00B0696D" w:rsidRDefault="00B0696D" w:rsidP="00247DDD">
      <w:pPr>
        <w:ind w:firstLine="0"/>
      </w:pPr>
    </w:p>
    <w:p w14:paraId="17115561" w14:textId="0F052150" w:rsidR="00B0696D" w:rsidRDefault="00B0696D" w:rsidP="00247DDD">
      <w:pPr>
        <w:ind w:firstLine="0"/>
      </w:pPr>
    </w:p>
    <w:p w14:paraId="52DBC0F2" w14:textId="5385D74F" w:rsidR="00B0696D" w:rsidRDefault="00B0696D" w:rsidP="00247DDD">
      <w:pPr>
        <w:ind w:firstLine="0"/>
      </w:pPr>
    </w:p>
    <w:p w14:paraId="50A1D1E8" w14:textId="6AFE93CF" w:rsidR="00B0696D" w:rsidRDefault="00B0696D" w:rsidP="00247DDD">
      <w:pPr>
        <w:ind w:firstLine="0"/>
      </w:pPr>
    </w:p>
    <w:p w14:paraId="437966EF" w14:textId="236EA6AF" w:rsidR="00B0696D" w:rsidRDefault="00B0696D" w:rsidP="00247DDD">
      <w:pPr>
        <w:ind w:firstLine="0"/>
      </w:pPr>
    </w:p>
    <w:p w14:paraId="66FD4277" w14:textId="1CEBC698" w:rsidR="00B0696D" w:rsidRDefault="00B0696D" w:rsidP="00247DDD">
      <w:pPr>
        <w:ind w:firstLine="0"/>
      </w:pPr>
    </w:p>
    <w:p w14:paraId="6391BD95" w14:textId="6922F516" w:rsidR="00B0696D" w:rsidRDefault="00B0696D" w:rsidP="00247DDD">
      <w:pPr>
        <w:ind w:firstLine="0"/>
      </w:pPr>
    </w:p>
    <w:p w14:paraId="7BE69E60" w14:textId="77777777" w:rsidR="00B0696D" w:rsidRDefault="00B0696D" w:rsidP="00B0696D">
      <w:pPr>
        <w:pStyle w:val="1"/>
        <w:ind w:right="842"/>
      </w:pPr>
      <w:r>
        <w:t>ГЛАВА</w:t>
      </w:r>
      <w:r>
        <w:rPr>
          <w:spacing w:val="44"/>
        </w:rPr>
        <w:t xml:space="preserve"> </w:t>
      </w:r>
      <w:proofErr w:type="gramStart"/>
      <w:r>
        <w:t>1.АНАЛИЗ</w:t>
      </w:r>
      <w:proofErr w:type="gramEnd"/>
      <w:r>
        <w:rPr>
          <w:spacing w:val="45"/>
        </w:rPr>
        <w:t xml:space="preserve"> </w:t>
      </w:r>
      <w:r>
        <w:t>ПРЕДМЕТНОЙ</w:t>
      </w:r>
      <w:r>
        <w:rPr>
          <w:spacing w:val="47"/>
        </w:rPr>
        <w:t xml:space="preserve"> </w:t>
      </w:r>
      <w:r>
        <w:t>ОБЛАСТИ</w:t>
      </w:r>
    </w:p>
    <w:p w14:paraId="28AAFB3A" w14:textId="41C536D6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 w:rsidRPr="0029439F">
        <w:rPr>
          <w:rFonts w:ascii="CerebriSans" w:hAnsi="CerebriSans"/>
          <w:color w:val="696969"/>
          <w:sz w:val="23"/>
          <w:szCs w:val="23"/>
        </w:rPr>
        <w:t>Д</w:t>
      </w:r>
      <w:r>
        <w:rPr>
          <w:rFonts w:ascii="CerebriSans" w:hAnsi="CerebriSans"/>
          <w:color w:val="696969"/>
          <w:sz w:val="23"/>
          <w:szCs w:val="23"/>
        </w:rPr>
        <w:t xml:space="preserve">омашние услуги охватывают широкий спектр промышленных рынков, таких как </w:t>
      </w:r>
      <w:r w:rsidR="0082124D">
        <w:rPr>
          <w:rFonts w:ascii="CerebriSans" w:hAnsi="CerebriSans"/>
          <w:color w:val="696969"/>
          <w:sz w:val="23"/>
          <w:szCs w:val="23"/>
        </w:rPr>
        <w:t xml:space="preserve">ремонт </w:t>
      </w:r>
      <w:r>
        <w:rPr>
          <w:rFonts w:ascii="CerebriSans" w:hAnsi="CerebriSans"/>
          <w:color w:val="696969"/>
          <w:sz w:val="23"/>
          <w:szCs w:val="23"/>
        </w:rPr>
        <w:t>и обслуживание, модернизация, уборка дома и другие. Если количество услуг, предлагаемых сектором услуг на дому, растет, масштабы также растут.</w:t>
      </w:r>
      <w:r>
        <w:rPr>
          <w:rStyle w:val="apple-converted-space"/>
          <w:rFonts w:ascii="CerebriSans" w:hAnsi="CerebriSans"/>
          <w:color w:val="696969"/>
          <w:sz w:val="23"/>
          <w:szCs w:val="23"/>
        </w:rPr>
        <w:t> </w:t>
      </w:r>
      <w:r>
        <w:rPr>
          <w:rFonts w:ascii="CerebriSans" w:hAnsi="CerebriSans"/>
          <w:color w:val="696969"/>
          <w:sz w:val="23"/>
          <w:szCs w:val="23"/>
        </w:rPr>
        <w:t>Домашние услуги включают в себя различные нематериальные активы, которые предприятия предоставляют для домов. С ростом технологического прогресса растут как онлайн, так и мобильные платформы бронирования. Домашние услуги в основном являются более удобным и оптимизированным способом покупки и организации квалифицированных услуг. Сегодня наше поколение является крупнейшим потребителем интернет-услуг, и это расширило сферу бизнеса по оказанию домашних услуг.</w:t>
      </w:r>
      <w:r>
        <w:rPr>
          <w:rStyle w:val="apple-converted-space"/>
          <w:rFonts w:ascii="CerebriSans" w:hAnsi="CerebriSans"/>
          <w:color w:val="696969"/>
          <w:sz w:val="23"/>
          <w:szCs w:val="23"/>
        </w:rPr>
        <w:t> </w:t>
      </w:r>
      <w:r>
        <w:rPr>
          <w:rFonts w:ascii="CerebriSans" w:hAnsi="CerebriSans"/>
          <w:color w:val="696969"/>
          <w:sz w:val="23"/>
          <w:szCs w:val="23"/>
        </w:rPr>
        <w:t>Занятый образ жизни клиентов заставляет их выбирать поставщиков прямо по требованию, и это расширило пропускную способность роста отрасли в ближайшие годы.</w:t>
      </w:r>
    </w:p>
    <w:p w14:paraId="4274A5D4" w14:textId="57E09E99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>
        <w:rPr>
          <w:rFonts w:ascii="CerebriSans" w:hAnsi="CerebriSans"/>
          <w:color w:val="696969"/>
          <w:sz w:val="23"/>
          <w:szCs w:val="23"/>
        </w:rPr>
        <w:t>В то время как быстрый рост предоставит игрокам рынка огромные возможности для роста, эффективность поставщиков будет угрожать росту участников рынка. Чтобы оптимизировать возможности, рыночные поставщики будут больше сосредоточиваться на потенциале роста в быстрорастущих сегментах, сохраняя при этом свое место в медленнорастущих сегментах.</w:t>
      </w:r>
    </w:p>
    <w:p w14:paraId="100A93FB" w14:textId="38242255" w:rsidR="0029439F" w:rsidRDefault="0029439F" w:rsidP="0029439F">
      <w:pPr>
        <w:pStyle w:val="af4"/>
        <w:spacing w:before="0" w:beforeAutospacing="0" w:after="360" w:afterAutospacing="0"/>
        <w:rPr>
          <w:rFonts w:ascii="CerebriSans" w:hAnsi="CerebriSans"/>
          <w:color w:val="696969"/>
          <w:sz w:val="23"/>
          <w:szCs w:val="23"/>
        </w:rPr>
      </w:pPr>
      <w:r>
        <w:rPr>
          <w:rFonts w:ascii="CerebriSans" w:hAnsi="CerebriSans"/>
          <w:color w:val="696969"/>
          <w:sz w:val="23"/>
          <w:szCs w:val="23"/>
        </w:rPr>
        <w:t>Рост этой отрасли также вызван ростом и удобством использования мобильного сервиса, что позволяет потребителям заказывать информацию и бронировать услуги одним касанием. Домашние услуги по запросу пересекают разрыв между реальной инфраструктурой и непосредственными интернет-платформами для предоставления производственных услуг.</w:t>
      </w:r>
    </w:p>
    <w:p w14:paraId="5C59553C" w14:textId="54DE7F47" w:rsidR="00584C62" w:rsidRPr="00584C62" w:rsidRDefault="00584C62" w:rsidP="00584C62">
      <w:pPr>
        <w:pStyle w:val="af9"/>
        <w:spacing w:line="288" w:lineRule="auto"/>
        <w:ind w:left="219" w:right="369" w:firstLine="710"/>
        <w:jc w:val="both"/>
        <w:rPr>
          <w:color w:val="000000" w:themeColor="text1"/>
        </w:rPr>
      </w:pPr>
      <w:r w:rsidRPr="00584C62">
        <w:rPr>
          <w:color w:val="000000" w:themeColor="text1"/>
        </w:rPr>
        <w:t>Приложение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для</w:t>
      </w:r>
      <w:r w:rsidRPr="00584C62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 xml:space="preserve">домашних услуг </w:t>
      </w:r>
      <w:r w:rsidRPr="00584C62">
        <w:rPr>
          <w:color w:val="000000" w:themeColor="text1"/>
        </w:rPr>
        <w:t>ориентировано</w:t>
      </w:r>
      <w:r w:rsidRPr="00584C62"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на помощь в выборе профессиональных мастеров</w:t>
      </w:r>
      <w:r w:rsidRPr="00584C62">
        <w:rPr>
          <w:color w:val="000000" w:themeColor="text1"/>
        </w:rPr>
        <w:t>. Приложение предоставляет следующие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возможности:</w:t>
      </w:r>
    </w:p>
    <w:p w14:paraId="6A27BF01" w14:textId="0B2989BB" w:rsidR="00584C62" w:rsidRPr="00324E19" w:rsidRDefault="00324E19" w:rsidP="000042BB">
      <w:pPr>
        <w:pStyle w:val="ad"/>
        <w:numPr>
          <w:ilvl w:val="0"/>
          <w:numId w:val="4"/>
        </w:numPr>
        <w:spacing w:line="240" w:lineRule="auto"/>
        <w:rPr>
          <w:rFonts w:eastAsia="Times New Roman"/>
          <w:color w:val="auto"/>
          <w:sz w:val="24"/>
          <w:szCs w:val="24"/>
        </w:rPr>
      </w:pPr>
      <w:r w:rsidRPr="00324E1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Услуги по с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о</w:t>
      </w:r>
      <w:r w:rsidRPr="00324E1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держанию дома легко доступны</w:t>
      </w:r>
      <w:r w:rsidR="00584C62" w:rsidRPr="00324E19">
        <w:rPr>
          <w:color w:val="000000" w:themeColor="text1"/>
        </w:rPr>
        <w:t>;</w:t>
      </w:r>
    </w:p>
    <w:p w14:paraId="11D76BE6" w14:textId="082EA2CB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Предоставление услуг в удобное время</w:t>
      </w:r>
      <w:r w:rsidR="00584C62" w:rsidRPr="00584C62">
        <w:rPr>
          <w:color w:val="000000" w:themeColor="text1"/>
        </w:rPr>
        <w:t>;</w:t>
      </w:r>
    </w:p>
    <w:p w14:paraId="10530490" w14:textId="021F8C96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Простой-онлайн заказ</w:t>
      </w:r>
      <w:r w:rsidR="00584C62" w:rsidRPr="00584C62">
        <w:rPr>
          <w:color w:val="000000" w:themeColor="text1"/>
        </w:rPr>
        <w:t>;</w:t>
      </w:r>
    </w:p>
    <w:p w14:paraId="5BE2D004" w14:textId="1325987E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0" w:line="240" w:lineRule="auto"/>
        <w:ind w:left="1213"/>
        <w:contextualSpacing w:val="0"/>
        <w:rPr>
          <w:color w:val="000000" w:themeColor="text1"/>
        </w:rPr>
      </w:pPr>
      <w:r w:rsidRPr="00324E19">
        <w:rPr>
          <w:color w:val="FF0000"/>
        </w:rPr>
        <w:t xml:space="preserve">Простая </w:t>
      </w:r>
      <w:proofErr w:type="gramStart"/>
      <w:r w:rsidRPr="00324E19">
        <w:rPr>
          <w:color w:val="FF0000"/>
        </w:rPr>
        <w:t>авторизация</w:t>
      </w:r>
      <w:r>
        <w:rPr>
          <w:color w:val="FF0000"/>
        </w:rPr>
        <w:t>?</w:t>
      </w:r>
      <w:r w:rsidR="00584C62" w:rsidRPr="00584C62">
        <w:rPr>
          <w:color w:val="000000" w:themeColor="text1"/>
        </w:rPr>
        <w:t>;</w:t>
      </w:r>
      <w:proofErr w:type="gramEnd"/>
    </w:p>
    <w:p w14:paraId="27532323" w14:textId="4D00D721" w:rsidR="00584C62" w:rsidRPr="00584C62" w:rsidRDefault="00324E19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5" w:line="240" w:lineRule="auto"/>
        <w:ind w:left="1213"/>
        <w:contextualSpacing w:val="0"/>
        <w:rPr>
          <w:color w:val="000000" w:themeColor="text1"/>
        </w:rPr>
      </w:pPr>
      <w:r>
        <w:rPr>
          <w:color w:val="000000" w:themeColor="text1"/>
        </w:rPr>
        <w:t>В</w:t>
      </w:r>
      <w:r w:rsidR="00584C62" w:rsidRPr="00584C62">
        <w:rPr>
          <w:color w:val="000000" w:themeColor="text1"/>
        </w:rPr>
        <w:t>ывод</w:t>
      </w:r>
      <w:r w:rsidR="00584C62" w:rsidRPr="00584C62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лучших специалистов</w:t>
      </w:r>
      <w:r w:rsidR="00584C62" w:rsidRPr="00584C62">
        <w:rPr>
          <w:color w:val="000000" w:themeColor="text1"/>
        </w:rPr>
        <w:t>.</w:t>
      </w:r>
    </w:p>
    <w:p w14:paraId="5D45DDC2" w14:textId="4F9F01D9" w:rsidR="00584C62" w:rsidRDefault="00584C62" w:rsidP="00AD1CF8">
      <w:pPr>
        <w:pStyle w:val="af9"/>
        <w:spacing w:line="288" w:lineRule="auto"/>
        <w:ind w:left="219" w:right="379" w:firstLine="710"/>
        <w:jc w:val="both"/>
        <w:rPr>
          <w:color w:val="000000" w:themeColor="text1"/>
        </w:rPr>
      </w:pPr>
      <w:r w:rsidRPr="00584C62">
        <w:rPr>
          <w:color w:val="000000" w:themeColor="text1"/>
        </w:rPr>
        <w:t>Для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подтверждения</w:t>
      </w:r>
      <w:r w:rsidRPr="00584C62">
        <w:rPr>
          <w:color w:val="000000" w:themeColor="text1"/>
          <w:spacing w:val="1"/>
        </w:rPr>
        <w:t xml:space="preserve"> </w:t>
      </w:r>
      <w:proofErr w:type="spellStart"/>
      <w:r w:rsidRPr="00584C62">
        <w:rPr>
          <w:color w:val="000000" w:themeColor="text1"/>
        </w:rPr>
        <w:t>конкурентности</w:t>
      </w:r>
      <w:proofErr w:type="spellEnd"/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необходимости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мобильного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 xml:space="preserve">приложения для </w:t>
      </w:r>
      <w:r w:rsidR="00AD1CF8">
        <w:rPr>
          <w:color w:val="000000" w:themeColor="text1"/>
        </w:rPr>
        <w:t xml:space="preserve">профессионального обслуживания дома </w:t>
      </w:r>
      <w:r w:rsidRPr="00584C62">
        <w:rPr>
          <w:color w:val="000000" w:themeColor="text1"/>
        </w:rPr>
        <w:t>необходимо провести сравнения с похожими</w:t>
      </w:r>
      <w:r w:rsidRPr="00584C62">
        <w:rPr>
          <w:color w:val="000000" w:themeColor="text1"/>
          <w:spacing w:val="1"/>
        </w:rPr>
        <w:t xml:space="preserve"> </w:t>
      </w:r>
      <w:r w:rsidRPr="00584C62">
        <w:rPr>
          <w:color w:val="000000" w:themeColor="text1"/>
        </w:rPr>
        <w:t>сервисами.</w:t>
      </w:r>
    </w:p>
    <w:p w14:paraId="2216AF4F" w14:textId="77777777" w:rsidR="00AD1CF8" w:rsidRPr="00AD1CF8" w:rsidRDefault="00AD1CF8" w:rsidP="00AD1CF8">
      <w:pPr>
        <w:pStyle w:val="af9"/>
        <w:spacing w:line="288" w:lineRule="auto"/>
        <w:ind w:left="219" w:right="379" w:firstLine="710"/>
        <w:jc w:val="both"/>
        <w:rPr>
          <w:color w:val="000000" w:themeColor="text1"/>
        </w:rPr>
      </w:pPr>
    </w:p>
    <w:p w14:paraId="7D2145C6" w14:textId="29084057" w:rsidR="00B0696D" w:rsidRDefault="005B01CB" w:rsidP="00247DDD">
      <w:pPr>
        <w:ind w:firstLine="0"/>
        <w:rPr>
          <w:color w:val="FF0000"/>
        </w:rPr>
      </w:pPr>
      <w:hyperlink r:id="rId19" w:history="1">
        <w:r w:rsidR="00AD1CF8" w:rsidRPr="00BC2081">
          <w:rPr>
            <w:rStyle w:val="af"/>
          </w:rPr>
          <w:t>https://oyelabs.com/on-demand-services-startups/</w:t>
        </w:r>
      </w:hyperlink>
    </w:p>
    <w:p w14:paraId="302DA2F6" w14:textId="3C99216C" w:rsidR="00AD1CF8" w:rsidRDefault="00AD1CF8" w:rsidP="00247DDD">
      <w:pPr>
        <w:ind w:firstLine="0"/>
        <w:rPr>
          <w:color w:val="FF0000"/>
        </w:rPr>
      </w:pPr>
    </w:p>
    <w:p w14:paraId="53DC6F12" w14:textId="4A9DDA35" w:rsidR="00AD1CF8" w:rsidRDefault="00AD1CF8" w:rsidP="00247DDD">
      <w:pPr>
        <w:ind w:firstLine="0"/>
        <w:rPr>
          <w:color w:val="FF0000"/>
        </w:rPr>
      </w:pPr>
    </w:p>
    <w:p w14:paraId="280D5E7E" w14:textId="77777777" w:rsidR="00AD1CF8" w:rsidRDefault="00AD1CF8" w:rsidP="000042BB">
      <w:pPr>
        <w:pStyle w:val="2"/>
        <w:numPr>
          <w:ilvl w:val="1"/>
          <w:numId w:val="5"/>
        </w:numPr>
        <w:tabs>
          <w:tab w:val="left" w:pos="1017"/>
        </w:tabs>
        <w:spacing w:before="73" w:line="319" w:lineRule="exact"/>
        <w:ind w:left="1017" w:hanging="572"/>
        <w:jc w:val="both"/>
      </w:pPr>
      <w:r>
        <w:t>Обзор</w:t>
      </w:r>
      <w:r>
        <w:rPr>
          <w:spacing w:val="-6"/>
        </w:rPr>
        <w:t xml:space="preserve"> </w:t>
      </w:r>
      <w:r>
        <w:t>существующих</w:t>
      </w:r>
      <w:r>
        <w:rPr>
          <w:spacing w:val="-7"/>
        </w:rPr>
        <w:t xml:space="preserve"> </w:t>
      </w:r>
      <w:r w:rsidRPr="00B64FEF">
        <w:t>с</w:t>
      </w:r>
      <w:r>
        <w:t>ервисов для выбора профессионального обслуживания дома</w:t>
      </w:r>
    </w:p>
    <w:p w14:paraId="23EEDC38" w14:textId="77777777" w:rsidR="00AD1CF8" w:rsidRDefault="00AD1CF8" w:rsidP="00AD1CF8">
      <w:pPr>
        <w:pStyle w:val="af9"/>
        <w:spacing w:line="288" w:lineRule="auto"/>
        <w:ind w:left="219" w:right="371" w:firstLine="710"/>
        <w:jc w:val="both"/>
      </w:pPr>
      <w:r>
        <w:t>Для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помогают</w:t>
      </w:r>
      <w:r w:rsidRPr="00B64FEF">
        <w:t xml:space="preserve"> </w:t>
      </w:r>
      <w:r>
        <w:rPr>
          <w:lang w:val="en-US"/>
        </w:rPr>
        <w:t>c</w:t>
      </w:r>
      <w:r w:rsidRPr="00B64FEF">
        <w:t xml:space="preserve"> о</w:t>
      </w:r>
      <w:r>
        <w:t>бслуживанием дома. Сравнение будет производиться</w:t>
      </w:r>
      <w:r>
        <w:rPr>
          <w:spacing w:val="-67"/>
        </w:rPr>
        <w:t xml:space="preserve"> </w:t>
      </w:r>
      <w:r>
        <w:t>по следующим</w:t>
      </w:r>
      <w:r>
        <w:rPr>
          <w:spacing w:val="2"/>
        </w:rPr>
        <w:t xml:space="preserve"> </w:t>
      </w:r>
      <w:r>
        <w:t>критериям:</w:t>
      </w:r>
    </w:p>
    <w:p w14:paraId="1D831F05" w14:textId="77777777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2" w:line="240" w:lineRule="auto"/>
        <w:ind w:hanging="361"/>
        <w:contextualSpacing w:val="0"/>
        <w:jc w:val="both"/>
      </w:pPr>
      <w:r>
        <w:t>возможности;</w:t>
      </w:r>
    </w:p>
    <w:p w14:paraId="4A49D204" w14:textId="77777777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65" w:line="240" w:lineRule="auto"/>
        <w:ind w:hanging="361"/>
        <w:contextualSpacing w:val="0"/>
        <w:jc w:val="both"/>
      </w:pPr>
      <w:r>
        <w:t>доступность;</w:t>
      </w:r>
    </w:p>
    <w:p w14:paraId="0D0ABD12" w14:textId="73DBC31F" w:rsidR="00AD1CF8" w:rsidRDefault="00AD1CF8" w:rsidP="000042BB">
      <w:pPr>
        <w:pStyle w:val="ad"/>
        <w:widowControl w:val="0"/>
        <w:numPr>
          <w:ilvl w:val="0"/>
          <w:numId w:val="4"/>
        </w:numPr>
        <w:tabs>
          <w:tab w:val="left" w:pos="1291"/>
        </w:tabs>
        <w:autoSpaceDE w:val="0"/>
        <w:autoSpaceDN w:val="0"/>
        <w:spacing w:before="61" w:line="240" w:lineRule="auto"/>
        <w:ind w:hanging="361"/>
        <w:contextualSpacing w:val="0"/>
        <w:jc w:val="both"/>
      </w:pPr>
      <w:r>
        <w:t>простота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удобство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использовании.</w:t>
      </w:r>
    </w:p>
    <w:p w14:paraId="50D981C9" w14:textId="4354C9DF" w:rsidR="007E0A61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both"/>
      </w:pPr>
    </w:p>
    <w:p w14:paraId="26D13F4A" w14:textId="276BD3C9" w:rsidR="007E0A61" w:rsidRPr="007E0A61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center"/>
        <w:rPr>
          <w:b/>
          <w:bCs/>
        </w:rPr>
      </w:pPr>
      <w:r w:rsidRPr="007E0A61">
        <w:rPr>
          <w:b/>
          <w:bCs/>
        </w:rPr>
        <w:t>1.</w:t>
      </w:r>
      <w:r w:rsidRPr="00AF04E6">
        <w:rPr>
          <w:b/>
          <w:bCs/>
        </w:rPr>
        <w:t xml:space="preserve">2.1 </w:t>
      </w:r>
      <w:r w:rsidRPr="007E0A61">
        <w:rPr>
          <w:b/>
          <w:bCs/>
        </w:rPr>
        <w:t>Приложение</w:t>
      </w:r>
      <w:r w:rsidRPr="007E0A61">
        <w:rPr>
          <w:b/>
          <w:bCs/>
          <w:spacing w:val="38"/>
        </w:rPr>
        <w:t xml:space="preserve"> </w:t>
      </w:r>
      <w:r w:rsidRPr="00AF04E6">
        <w:rPr>
          <w:b/>
          <w:bCs/>
        </w:rPr>
        <w:t>Б</w:t>
      </w:r>
      <w:r>
        <w:rPr>
          <w:b/>
          <w:bCs/>
        </w:rPr>
        <w:t>ратья Чистовы</w:t>
      </w:r>
    </w:p>
    <w:p w14:paraId="24C906D6" w14:textId="4B31DF15" w:rsidR="00AD1CF8" w:rsidRPr="00AF04E6" w:rsidRDefault="00AD1CF8" w:rsidP="00247DDD">
      <w:pPr>
        <w:ind w:firstLine="0"/>
        <w:rPr>
          <w:color w:val="FF0000"/>
        </w:rPr>
      </w:pPr>
    </w:p>
    <w:p w14:paraId="073D6880" w14:textId="6EA87E96" w:rsidR="007E0A61" w:rsidRPr="007E0A61" w:rsidRDefault="007E0A61" w:rsidP="007E0A61">
      <w:pPr>
        <w:ind w:firstLine="0"/>
        <w:rPr>
          <w:color w:val="000000" w:themeColor="text1"/>
        </w:rPr>
      </w:pPr>
      <w:r w:rsidRPr="007E0A61">
        <w:rPr>
          <w:color w:val="000000" w:themeColor="text1"/>
        </w:rPr>
        <w:t xml:space="preserve">«Братья Чистовы» — это современный </w:t>
      </w:r>
      <w:proofErr w:type="spellStart"/>
      <w:r w:rsidRPr="007E0A61">
        <w:rPr>
          <w:color w:val="000000" w:themeColor="text1"/>
        </w:rPr>
        <w:t>клининговый</w:t>
      </w:r>
      <w:proofErr w:type="spellEnd"/>
      <w:r w:rsidRPr="007E0A61">
        <w:rPr>
          <w:color w:val="000000" w:themeColor="text1"/>
        </w:rPr>
        <w:t xml:space="preserve"> сервис. Его создали люди, которые стремятся к идеальной чистоте и порядку, и любят помогать другим людям.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  <w:t xml:space="preserve">Основная </w:t>
      </w:r>
      <w:proofErr w:type="spellStart"/>
      <w:r w:rsidRPr="007E0A61">
        <w:rPr>
          <w:color w:val="000000" w:themeColor="text1"/>
        </w:rPr>
        <w:t>адача</w:t>
      </w:r>
      <w:proofErr w:type="spellEnd"/>
      <w:r w:rsidRPr="007E0A61">
        <w:rPr>
          <w:color w:val="000000" w:themeColor="text1"/>
        </w:rPr>
        <w:t xml:space="preserve"> — сделать уборку таким же простым и легким делом, как доставка продуктов и вызов такси. Заказывайте уборку на сайте или через мобильное приложение, отметьте фотографиями важные места в доме и доверьте свой дом профессиональным </w:t>
      </w:r>
      <w:proofErr w:type="spellStart"/>
      <w:r w:rsidRPr="007E0A61">
        <w:rPr>
          <w:color w:val="000000" w:themeColor="text1"/>
        </w:rPr>
        <w:t>клинерам</w:t>
      </w:r>
      <w:proofErr w:type="spellEnd"/>
      <w:r w:rsidRPr="007E0A61">
        <w:rPr>
          <w:color w:val="000000" w:themeColor="text1"/>
        </w:rPr>
        <w:t>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  <w:t xml:space="preserve">Мы тщательно отбираем и обучаем каждого </w:t>
      </w:r>
      <w:proofErr w:type="spellStart"/>
      <w:r w:rsidRPr="007E0A61">
        <w:rPr>
          <w:color w:val="000000" w:themeColor="text1"/>
        </w:rPr>
        <w:t>клинера</w:t>
      </w:r>
      <w:proofErr w:type="spellEnd"/>
      <w:r w:rsidRPr="007E0A61">
        <w:rPr>
          <w:color w:val="000000" w:themeColor="text1"/>
        </w:rPr>
        <w:t>, а также мотивируем исполнителей убираться по-настоящему чисто. В «Братьях Чистовых» используют специальные, экологически-чистые моющие средства и профессиональное оборудование. </w:t>
      </w:r>
      <w:r w:rsidRPr="007E0A61">
        <w:rPr>
          <w:color w:val="000000" w:themeColor="text1"/>
        </w:rPr>
        <w:br/>
      </w:r>
      <w:r w:rsidRPr="007E0A61">
        <w:rPr>
          <w:color w:val="000000" w:themeColor="text1"/>
        </w:rPr>
        <w:br/>
      </w:r>
      <w:proofErr w:type="spellStart"/>
      <w:r w:rsidRPr="007E0A61">
        <w:rPr>
          <w:color w:val="000000" w:themeColor="text1"/>
        </w:rPr>
        <w:t>Ны</w:t>
      </w:r>
      <w:proofErr w:type="spellEnd"/>
      <w:r w:rsidRPr="007E0A61">
        <w:rPr>
          <w:color w:val="000000" w:themeColor="text1"/>
        </w:rPr>
        <w:t xml:space="preserve"> рынке чистоты мы работаем с 2014 года, и представлены в 35 городах: Москве, Санкт-Петербурге, Воронеже, Калининграде, Калуге, Краснодаре, Липецке, Омске, Пушкино, Чите, Ярославле и еще в 24 регионах. Мы растем </w:t>
      </w:r>
      <w:r w:rsidRPr="007E0A61">
        <w:rPr>
          <w:color w:val="000000" w:themeColor="text1"/>
        </w:rPr>
        <w:lastRenderedPageBreak/>
        <w:t>благодаря вниманию к клиентам и любви к своему труду. «Братьев Чистовых» рекомендуют друзьям и «забирают с собой» при переезде. Гордимся тем, что дружим с клиентами и оправдываем их доверие.</w:t>
      </w:r>
    </w:p>
    <w:p w14:paraId="510D4604" w14:textId="0543D54F" w:rsidR="007E0A61" w:rsidRDefault="007E0A61" w:rsidP="007E0A61">
      <w:pPr>
        <w:ind w:firstLine="0"/>
        <w:rPr>
          <w:color w:val="FF0000"/>
        </w:rPr>
      </w:pPr>
    </w:p>
    <w:p w14:paraId="165AE09D" w14:textId="08A21376" w:rsidR="007E0A61" w:rsidRPr="007E0A61" w:rsidRDefault="007E0A61" w:rsidP="007E0A61">
      <w:pPr>
        <w:ind w:firstLine="0"/>
        <w:jc w:val="center"/>
        <w:rPr>
          <w:b/>
          <w:bCs/>
          <w:color w:val="FF0000"/>
        </w:rPr>
      </w:pPr>
      <w:r>
        <w:rPr>
          <w:b/>
          <w:bCs/>
        </w:rPr>
        <w:t>1</w:t>
      </w:r>
      <w:r w:rsidRPr="007E0A61">
        <w:rPr>
          <w:b/>
          <w:bCs/>
        </w:rPr>
        <w:t>.2.2 Приложение</w:t>
      </w:r>
      <w:r w:rsidRPr="007E0A61">
        <w:rPr>
          <w:b/>
          <w:bCs/>
          <w:spacing w:val="38"/>
        </w:rPr>
        <w:t xml:space="preserve"> </w:t>
      </w:r>
      <w:r w:rsidRPr="007E0A61">
        <w:rPr>
          <w:b/>
          <w:bCs/>
        </w:rPr>
        <w:t>Q</w:t>
      </w:r>
      <w:r w:rsidRPr="007E0A61">
        <w:rPr>
          <w:b/>
          <w:bCs/>
          <w:lang w:val="en-US"/>
        </w:rPr>
        <w:t>lean</w:t>
      </w:r>
    </w:p>
    <w:p w14:paraId="3CF8516C" w14:textId="77777777" w:rsidR="007E0A61" w:rsidRPr="006D7933" w:rsidRDefault="007E0A61" w:rsidP="007E0A61">
      <w:pPr>
        <w:pStyle w:val="af9"/>
        <w:spacing w:before="57" w:line="288" w:lineRule="auto"/>
        <w:ind w:right="373"/>
        <w:jc w:val="both"/>
      </w:pPr>
      <w:r w:rsidRPr="006D7933">
        <w:t xml:space="preserve">На сайте сервиса </w:t>
      </w:r>
      <w:proofErr w:type="spellStart"/>
      <w:r w:rsidRPr="006D7933">
        <w:t>Qlean</w:t>
      </w:r>
      <w:proofErr w:type="spellEnd"/>
      <w:r w:rsidRPr="006D7933">
        <w:t xml:space="preserve"> вы можете заказать генеральную уборку квартиры в Москве. Она называется так, потому что помогает убрать пыль и загрязнения в самых труднодоступных местах дома.</w:t>
      </w:r>
    </w:p>
    <w:p w14:paraId="1D58611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Качественная генеральная уборка позволяет сохранить первоначальный вид квартиры надолго. С </w:t>
      </w:r>
      <w:proofErr w:type="spellStart"/>
      <w:r w:rsidRPr="006D7933">
        <w:t>Qlean</w:t>
      </w:r>
      <w:proofErr w:type="spellEnd"/>
      <w:r w:rsidRPr="006D7933">
        <w:t xml:space="preserve"> это легко и недорого.</w:t>
      </w:r>
    </w:p>
    <w:p w14:paraId="6291ACC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Вы можете вызвать профессиональную команду </w:t>
      </w:r>
      <w:proofErr w:type="spellStart"/>
      <w:r w:rsidRPr="006D7933">
        <w:t>клинеров</w:t>
      </w:r>
      <w:proofErr w:type="spellEnd"/>
      <w:r w:rsidRPr="006D7933">
        <w:t xml:space="preserve"> по телефону и рассказать подробнее о вашей квартире и о том, какие услуги вам понадобятся. Для клиентов, которые заказывали генеральную уборку, действует скидка до 20% на регулярные уборки.</w:t>
      </w:r>
    </w:p>
    <w:p w14:paraId="099E7769" w14:textId="77777777" w:rsidR="007E0A61" w:rsidRPr="006D7933" w:rsidRDefault="007E0A61" w:rsidP="007E0A61">
      <w:pPr>
        <w:pStyle w:val="af9"/>
        <w:spacing w:before="57" w:line="288" w:lineRule="auto"/>
        <w:ind w:left="219" w:right="373" w:firstLine="710"/>
        <w:jc w:val="both"/>
      </w:pPr>
      <w:r w:rsidRPr="006D7933">
        <w:t xml:space="preserve">Регулярная уборка состоит из основ </w:t>
      </w:r>
      <w:proofErr w:type="spellStart"/>
      <w:r w:rsidRPr="006D7933">
        <w:t>клининга</w:t>
      </w:r>
      <w:proofErr w:type="spellEnd"/>
      <w:r w:rsidRPr="006D7933">
        <w:t>: наведения порядка в вещах и влажной уборки поверхностей, а также дополнительных опций, которые сделают уборку индивидуальной</w:t>
      </w:r>
    </w:p>
    <w:p w14:paraId="0B0FAFE6" w14:textId="26BA56EF" w:rsidR="007E0A61" w:rsidRDefault="007E0A61" w:rsidP="007E0A61">
      <w:pPr>
        <w:ind w:firstLine="0"/>
        <w:rPr>
          <w:color w:val="FF0000"/>
        </w:rPr>
      </w:pPr>
    </w:p>
    <w:p w14:paraId="21FFF291" w14:textId="67FBAAE8" w:rsidR="007E0A61" w:rsidRPr="00AF04E6" w:rsidRDefault="007E0A61" w:rsidP="007E0A61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jc w:val="center"/>
        <w:rPr>
          <w:b/>
          <w:bCs/>
        </w:rPr>
      </w:pPr>
      <w:r w:rsidRPr="007E0A61">
        <w:rPr>
          <w:b/>
          <w:bCs/>
        </w:rPr>
        <w:t>1.</w:t>
      </w:r>
      <w:r w:rsidRPr="00AF04E6">
        <w:rPr>
          <w:b/>
          <w:bCs/>
        </w:rPr>
        <w:t xml:space="preserve">2.1 </w:t>
      </w:r>
      <w:r w:rsidRPr="007E0A61">
        <w:rPr>
          <w:b/>
          <w:bCs/>
        </w:rPr>
        <w:t>Приложение</w:t>
      </w:r>
      <w:r w:rsidRPr="007E0A61">
        <w:rPr>
          <w:b/>
          <w:bCs/>
          <w:spacing w:val="38"/>
        </w:rPr>
        <w:t xml:space="preserve"> </w:t>
      </w:r>
      <w:proofErr w:type="spellStart"/>
      <w:r w:rsidR="009779E9" w:rsidRPr="009779E9">
        <w:rPr>
          <w:b/>
          <w:bCs/>
          <w:lang w:val="en-US"/>
        </w:rPr>
        <w:t>Qweep</w:t>
      </w:r>
      <w:proofErr w:type="spellEnd"/>
      <w:r w:rsidR="009779E9" w:rsidRPr="00AF04E6">
        <w:rPr>
          <w:b/>
          <w:bCs/>
        </w:rPr>
        <w:t>.</w:t>
      </w:r>
      <w:proofErr w:type="spellStart"/>
      <w:r w:rsidR="009779E9" w:rsidRPr="009779E9">
        <w:rPr>
          <w:b/>
          <w:bCs/>
          <w:lang w:val="en-US"/>
        </w:rPr>
        <w:t>ru</w:t>
      </w:r>
      <w:proofErr w:type="spellEnd"/>
    </w:p>
    <w:p w14:paraId="57814D5E" w14:textId="77777777" w:rsidR="009779E9" w:rsidRPr="007E0A61" w:rsidRDefault="009779E9" w:rsidP="009779E9">
      <w:pPr>
        <w:pStyle w:val="ad"/>
        <w:widowControl w:val="0"/>
        <w:tabs>
          <w:tab w:val="left" w:pos="1291"/>
        </w:tabs>
        <w:autoSpaceDE w:val="0"/>
        <w:autoSpaceDN w:val="0"/>
        <w:spacing w:before="61" w:line="240" w:lineRule="auto"/>
        <w:ind w:left="1290" w:firstLine="0"/>
        <w:contextualSpacing w:val="0"/>
        <w:rPr>
          <w:b/>
          <w:bCs/>
        </w:rPr>
      </w:pPr>
    </w:p>
    <w:p w14:paraId="3EDA49FD" w14:textId="77777777" w:rsidR="009779E9" w:rsidRDefault="009779E9" w:rsidP="009779E9">
      <w:pPr>
        <w:pStyle w:val="af4"/>
        <w:spacing w:before="0" w:beforeAutospacing="0" w:after="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Мы предоставляем нашим клиентам услуги по уборке квартир (от поддерживающей уборки по подписке до уборки после ремонта). Об истории возникновения самой компании я писал раньше в материалах «</w:t>
      </w:r>
      <w:hyperlink r:id="rId20" w:tgtFrame="_blank" w:history="1"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Как мы запустили </w:t>
        </w:r>
        <w:proofErr w:type="spellStart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>клининговый</w:t>
        </w:r>
        <w:proofErr w:type="spellEnd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 бизнес перед началом пандемии, и что из этого вышло</w:t>
        </w:r>
      </w:hyperlink>
      <w:r>
        <w:rPr>
          <w:rFonts w:ascii="inherit" w:hAnsi="inherit"/>
          <w:color w:val="000000"/>
          <w:sz w:val="26"/>
          <w:szCs w:val="26"/>
        </w:rPr>
        <w:t>» и «</w:t>
      </w:r>
      <w:hyperlink r:id="rId21" w:tgtFrame="_blank" w:history="1"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Грязные танцы, или Как </w:t>
        </w:r>
        <w:proofErr w:type="spellStart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>клининговый</w:t>
        </w:r>
        <w:proofErr w:type="spellEnd"/>
        <w:r>
          <w:rPr>
            <w:rStyle w:val="af"/>
            <w:rFonts w:ascii="inherit" w:hAnsi="inherit"/>
            <w:color w:val="3766A9"/>
            <w:sz w:val="26"/>
            <w:szCs w:val="26"/>
            <w:bdr w:val="none" w:sz="0" w:space="0" w:color="auto" w:frame="1"/>
          </w:rPr>
          <w:t xml:space="preserve"> сервис искал маркетологов</w:t>
        </w:r>
      </w:hyperlink>
      <w:r>
        <w:rPr>
          <w:rFonts w:ascii="inherit" w:hAnsi="inherit"/>
          <w:color w:val="000000"/>
          <w:sz w:val="26"/>
          <w:szCs w:val="26"/>
        </w:rPr>
        <w:t xml:space="preserve">», поэтому в деталях повторяться не буду, а коротко напишу нашу главную цель: мы хотим изменить рынок </w:t>
      </w:r>
      <w:proofErr w:type="spellStart"/>
      <w:r>
        <w:rPr>
          <w:rFonts w:ascii="inherit" w:hAnsi="inherit"/>
          <w:color w:val="000000"/>
          <w:sz w:val="26"/>
          <w:szCs w:val="26"/>
        </w:rPr>
        <w:t>клининговых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услуг в России за счет </w:t>
      </w:r>
      <w:proofErr w:type="spellStart"/>
      <w:r>
        <w:rPr>
          <w:rFonts w:ascii="inherit" w:hAnsi="inherit"/>
          <w:color w:val="000000"/>
          <w:sz w:val="26"/>
          <w:szCs w:val="26"/>
        </w:rPr>
        <w:t>digital</w:t>
      </w:r>
      <w:proofErr w:type="spellEnd"/>
      <w:r>
        <w:rPr>
          <w:rFonts w:ascii="inherit" w:hAnsi="inherit"/>
          <w:color w:val="000000"/>
          <w:sz w:val="26"/>
          <w:szCs w:val="26"/>
        </w:rPr>
        <w:t>-подхода и высокого уровня сервиса. Начали делать это, как принято, с самого «маленького» рынка — московского.</w:t>
      </w:r>
      <w:r>
        <w:rPr>
          <w:rStyle w:val="apple-converted-space"/>
          <w:rFonts w:ascii="inherit" w:hAnsi="inherit"/>
          <w:color w:val="000000"/>
          <w:sz w:val="26"/>
          <w:szCs w:val="26"/>
        </w:rPr>
        <w:t> </w:t>
      </w:r>
    </w:p>
    <w:p w14:paraId="57553F88" w14:textId="77777777" w:rsidR="009779E9" w:rsidRDefault="009779E9" w:rsidP="009779E9">
      <w:pPr>
        <w:pStyle w:val="2"/>
        <w:spacing w:before="360" w:after="120" w:line="420" w:lineRule="atLeast"/>
        <w:textAlignment w:val="baseline"/>
        <w:rPr>
          <w:rFonts w:ascii="inherit" w:hAnsi="inherit"/>
          <w:b w:val="0"/>
          <w:sz w:val="30"/>
          <w:szCs w:val="30"/>
        </w:rPr>
      </w:pPr>
      <w:r>
        <w:rPr>
          <w:rFonts w:ascii="inherit" w:hAnsi="inherit"/>
          <w:b w:val="0"/>
          <w:bCs/>
          <w:sz w:val="30"/>
          <w:szCs w:val="30"/>
        </w:rPr>
        <w:t>О платформе: сайт и приложения</w:t>
      </w:r>
      <w:r>
        <w:rPr>
          <w:rStyle w:val="apple-converted-space"/>
          <w:rFonts w:ascii="inherit" w:hAnsi="inherit"/>
          <w:b w:val="0"/>
          <w:bCs/>
          <w:sz w:val="30"/>
          <w:szCs w:val="30"/>
        </w:rPr>
        <w:t> </w:t>
      </w:r>
    </w:p>
    <w:p w14:paraId="7C732F53" w14:textId="77777777" w:rsidR="009779E9" w:rsidRDefault="009779E9" w:rsidP="009779E9">
      <w:pPr>
        <w:pStyle w:val="af4"/>
        <w:spacing w:before="180" w:beforeAutospacing="0" w:after="18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 xml:space="preserve">Задача, которую мы поставили в основу функционала платформы, проста — экономить время клиента для получения необходимой ему услуги. Такой себе </w:t>
      </w:r>
      <w:proofErr w:type="spellStart"/>
      <w:r>
        <w:rPr>
          <w:rFonts w:ascii="inherit" w:hAnsi="inherit"/>
          <w:color w:val="000000"/>
          <w:sz w:val="26"/>
          <w:szCs w:val="26"/>
        </w:rPr>
        <w:t>Uber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для уборки — сделал несколько кликов — </w:t>
      </w:r>
      <w:proofErr w:type="spellStart"/>
      <w:r>
        <w:rPr>
          <w:rFonts w:ascii="inherit" w:hAnsi="inherit"/>
          <w:color w:val="000000"/>
          <w:sz w:val="26"/>
          <w:szCs w:val="26"/>
        </w:rPr>
        <w:t>клинеры</w:t>
      </w:r>
      <w:proofErr w:type="spellEnd"/>
      <w:r>
        <w:rPr>
          <w:rFonts w:ascii="inherit" w:hAnsi="inherit"/>
          <w:color w:val="000000"/>
          <w:sz w:val="26"/>
          <w:szCs w:val="26"/>
        </w:rPr>
        <w:t xml:space="preserve"> уже едут на удобное для тебя время. Как это выглядит?</w:t>
      </w:r>
    </w:p>
    <w:p w14:paraId="69EB8B12" w14:textId="77777777" w:rsidR="009779E9" w:rsidRDefault="009779E9" w:rsidP="009779E9">
      <w:pPr>
        <w:pStyle w:val="2"/>
        <w:spacing w:before="360" w:after="120" w:line="420" w:lineRule="atLeast"/>
        <w:textAlignment w:val="baseline"/>
        <w:rPr>
          <w:rFonts w:ascii="inherit" w:hAnsi="inherit"/>
          <w:b w:val="0"/>
          <w:sz w:val="30"/>
          <w:szCs w:val="30"/>
        </w:rPr>
      </w:pPr>
      <w:r>
        <w:rPr>
          <w:rFonts w:ascii="inherit" w:hAnsi="inherit"/>
          <w:b w:val="0"/>
          <w:bCs/>
          <w:sz w:val="30"/>
          <w:szCs w:val="30"/>
        </w:rPr>
        <w:t>Как сделать заказ</w:t>
      </w:r>
      <w:r>
        <w:rPr>
          <w:rStyle w:val="apple-converted-space"/>
          <w:rFonts w:ascii="inherit" w:hAnsi="inherit"/>
          <w:b w:val="0"/>
          <w:bCs/>
          <w:sz w:val="30"/>
          <w:szCs w:val="30"/>
        </w:rPr>
        <w:t> </w:t>
      </w:r>
    </w:p>
    <w:p w14:paraId="0C431E90" w14:textId="77777777" w:rsidR="009779E9" w:rsidRDefault="009779E9" w:rsidP="009779E9">
      <w:pPr>
        <w:pStyle w:val="af4"/>
        <w:spacing w:before="180" w:beforeAutospacing="0" w:after="180" w:afterAutospacing="0"/>
        <w:textAlignment w:val="baseline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lastRenderedPageBreak/>
        <w:t>Сделать заказ очень легко, никаких блужданий по интерфейсу нет. По сути, все сводится к трём простым шагам на первом этапе:</w:t>
      </w:r>
    </w:p>
    <w:p w14:paraId="1AD709F1" w14:textId="77777777" w:rsidR="00B20413" w:rsidRDefault="00B20413" w:rsidP="000042BB">
      <w:pPr>
        <w:pStyle w:val="2"/>
        <w:numPr>
          <w:ilvl w:val="1"/>
          <w:numId w:val="5"/>
        </w:numPr>
        <w:tabs>
          <w:tab w:val="num" w:pos="360"/>
          <w:tab w:val="left" w:pos="4047"/>
        </w:tabs>
        <w:spacing w:before="119" w:line="319" w:lineRule="exact"/>
        <w:ind w:left="4046" w:hanging="360"/>
        <w:jc w:val="both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главе</w:t>
      </w:r>
    </w:p>
    <w:p w14:paraId="46A52922" w14:textId="77777777" w:rsidR="00B20413" w:rsidRPr="00E85704" w:rsidRDefault="00B20413" w:rsidP="00B20413">
      <w:pPr>
        <w:pStyle w:val="af9"/>
        <w:spacing w:line="288" w:lineRule="auto"/>
        <w:ind w:left="219" w:right="367" w:firstLine="710"/>
        <w:jc w:val="both"/>
        <w:rPr>
          <w:color w:val="FF0000"/>
        </w:rPr>
      </w:pPr>
      <w:r w:rsidRPr="00E85704">
        <w:rPr>
          <w:color w:val="FF0000"/>
        </w:rPr>
        <w:t>Проанализировав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сравнив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можно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сделать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вывод,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что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делают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упор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на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однонаправленный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функционал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–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работа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графиками,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ценными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бумагами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или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сервис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учета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личных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финансов.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Отсюда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следует,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что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разработка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многофункционального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приложения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1"/>
        </w:rPr>
        <w:t xml:space="preserve"> </w:t>
      </w:r>
      <w:r w:rsidRPr="00E85704">
        <w:rPr>
          <w:color w:val="FF0000"/>
          <w:spacing w:val="-1"/>
        </w:rPr>
        <w:t>учета</w:t>
      </w:r>
      <w:r w:rsidRPr="00E85704">
        <w:rPr>
          <w:color w:val="FF0000"/>
          <w:spacing w:val="-11"/>
        </w:rPr>
        <w:t xml:space="preserve"> </w:t>
      </w:r>
      <w:r w:rsidRPr="00E85704">
        <w:rPr>
          <w:color w:val="FF0000"/>
          <w:spacing w:val="-1"/>
        </w:rPr>
        <w:t>финансовых</w:t>
      </w:r>
      <w:r w:rsidRPr="00E85704">
        <w:rPr>
          <w:color w:val="FF0000"/>
          <w:spacing w:val="-16"/>
        </w:rPr>
        <w:t xml:space="preserve"> </w:t>
      </w:r>
      <w:r w:rsidRPr="00E85704">
        <w:rPr>
          <w:color w:val="FF0000"/>
          <w:spacing w:val="-1"/>
        </w:rPr>
        <w:t>активов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позволит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приложению</w:t>
      </w:r>
      <w:r w:rsidRPr="00E85704">
        <w:rPr>
          <w:color w:val="FF0000"/>
          <w:spacing w:val="-14"/>
        </w:rPr>
        <w:t xml:space="preserve"> </w:t>
      </w:r>
      <w:r w:rsidRPr="00E85704">
        <w:rPr>
          <w:color w:val="FF0000"/>
        </w:rPr>
        <w:t>быть</w:t>
      </w:r>
      <w:r w:rsidRPr="00E85704">
        <w:rPr>
          <w:color w:val="FF0000"/>
          <w:spacing w:val="-13"/>
        </w:rPr>
        <w:t xml:space="preserve"> </w:t>
      </w:r>
      <w:r w:rsidRPr="00E85704">
        <w:rPr>
          <w:color w:val="FF0000"/>
        </w:rPr>
        <w:t>конкурентоспособным</w:t>
      </w:r>
      <w:r w:rsidRPr="00E85704">
        <w:rPr>
          <w:color w:val="FF0000"/>
          <w:spacing w:val="-68"/>
        </w:rPr>
        <w:t xml:space="preserve"> </w:t>
      </w:r>
      <w:r w:rsidRPr="00E85704">
        <w:rPr>
          <w:color w:val="FF0000"/>
          <w:w w:val="95"/>
        </w:rPr>
        <w:t>на</w:t>
      </w:r>
      <w:r w:rsidRPr="00E85704">
        <w:rPr>
          <w:color w:val="FF0000"/>
          <w:spacing w:val="53"/>
          <w:w w:val="95"/>
        </w:rPr>
        <w:t xml:space="preserve"> </w:t>
      </w:r>
      <w:r w:rsidRPr="00E85704">
        <w:rPr>
          <w:color w:val="FF0000"/>
          <w:w w:val="95"/>
        </w:rPr>
        <w:t>рынке</w:t>
      </w:r>
      <w:r w:rsidRPr="00E85704">
        <w:rPr>
          <w:color w:val="FF0000"/>
          <w:spacing w:val="54"/>
          <w:w w:val="95"/>
        </w:rPr>
        <w:t xml:space="preserve"> </w:t>
      </w:r>
      <w:r w:rsidRPr="00E85704">
        <w:rPr>
          <w:color w:val="FF0000"/>
          <w:w w:val="95"/>
        </w:rPr>
        <w:t>мобильных</w:t>
      </w:r>
      <w:r w:rsidRPr="00E85704">
        <w:rPr>
          <w:color w:val="FF0000"/>
          <w:spacing w:val="41"/>
          <w:w w:val="95"/>
        </w:rPr>
        <w:t xml:space="preserve"> </w:t>
      </w:r>
      <w:r w:rsidRPr="00E85704">
        <w:rPr>
          <w:color w:val="FF0000"/>
          <w:w w:val="95"/>
        </w:rPr>
        <w:t>приложений.  Отличительными</w:t>
      </w:r>
      <w:r w:rsidRPr="00E85704">
        <w:rPr>
          <w:color w:val="FF0000"/>
          <w:spacing w:val="52"/>
          <w:w w:val="95"/>
        </w:rPr>
        <w:t xml:space="preserve"> </w:t>
      </w:r>
      <w:r w:rsidRPr="00E85704">
        <w:rPr>
          <w:color w:val="FF0000"/>
          <w:w w:val="95"/>
        </w:rPr>
        <w:t>особенностями</w:t>
      </w:r>
      <w:r w:rsidRPr="00E85704">
        <w:rPr>
          <w:color w:val="FF0000"/>
          <w:spacing w:val="52"/>
          <w:w w:val="95"/>
        </w:rPr>
        <w:t xml:space="preserve"> </w:t>
      </w:r>
      <w:r w:rsidRPr="00E85704">
        <w:rPr>
          <w:color w:val="FF0000"/>
          <w:w w:val="95"/>
        </w:rPr>
        <w:t>являются:</w:t>
      </w:r>
    </w:p>
    <w:p w14:paraId="4927DB3D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2" w:line="283" w:lineRule="auto"/>
        <w:ind w:right="744" w:hanging="360"/>
        <w:contextualSpacing w:val="0"/>
        <w:rPr>
          <w:color w:val="FF0000"/>
        </w:rPr>
      </w:pPr>
      <w:r w:rsidRPr="00E85704">
        <w:rPr>
          <w:color w:val="FF0000"/>
        </w:rPr>
        <w:t>образовательный</w:t>
      </w:r>
      <w:r w:rsidRPr="00E85704">
        <w:rPr>
          <w:color w:val="FF0000"/>
          <w:spacing w:val="-7"/>
        </w:rPr>
        <w:t xml:space="preserve"> </w:t>
      </w:r>
      <w:r w:rsidRPr="00E85704">
        <w:rPr>
          <w:color w:val="FF0000"/>
        </w:rPr>
        <w:t>блок</w:t>
      </w:r>
      <w:r w:rsidRPr="00E85704">
        <w:rPr>
          <w:color w:val="FF0000"/>
          <w:spacing w:val="-8"/>
        </w:rPr>
        <w:t xml:space="preserve"> </w:t>
      </w:r>
      <w:r w:rsidRPr="00E85704">
        <w:rPr>
          <w:color w:val="FF0000"/>
        </w:rPr>
        <w:t>для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повышения</w:t>
      </w:r>
      <w:r w:rsidRPr="00E85704">
        <w:rPr>
          <w:color w:val="FF0000"/>
          <w:spacing w:val="-6"/>
        </w:rPr>
        <w:t xml:space="preserve"> </w:t>
      </w:r>
      <w:r w:rsidRPr="00E85704">
        <w:rPr>
          <w:color w:val="FF0000"/>
        </w:rPr>
        <w:t>финансовой</w:t>
      </w:r>
      <w:r w:rsidRPr="00E85704">
        <w:rPr>
          <w:color w:val="FF0000"/>
          <w:spacing w:val="-7"/>
        </w:rPr>
        <w:t xml:space="preserve"> </w:t>
      </w:r>
      <w:r w:rsidRPr="00E85704">
        <w:rPr>
          <w:color w:val="FF0000"/>
        </w:rPr>
        <w:t>грамотности</w:t>
      </w:r>
      <w:r w:rsidRPr="00E85704">
        <w:rPr>
          <w:color w:val="FF0000"/>
          <w:spacing w:val="-6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-67"/>
        </w:rPr>
        <w:t xml:space="preserve"> </w:t>
      </w:r>
      <w:r w:rsidRPr="00E85704">
        <w:rPr>
          <w:color w:val="FF0000"/>
        </w:rPr>
        <w:t>квалификации инвестора;</w:t>
      </w:r>
    </w:p>
    <w:p w14:paraId="19127D7E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8" w:line="283" w:lineRule="auto"/>
        <w:ind w:right="1948" w:hanging="360"/>
        <w:contextualSpacing w:val="0"/>
        <w:rPr>
          <w:color w:val="FF0000"/>
        </w:rPr>
      </w:pPr>
      <w:r w:rsidRPr="00E85704">
        <w:rPr>
          <w:color w:val="FF0000"/>
        </w:rPr>
        <w:t>учет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акций,</w:t>
      </w:r>
      <w:r w:rsidRPr="00E85704">
        <w:rPr>
          <w:color w:val="FF0000"/>
          <w:spacing w:val="-2"/>
        </w:rPr>
        <w:t xml:space="preserve"> </w:t>
      </w:r>
      <w:proofErr w:type="spellStart"/>
      <w:r w:rsidRPr="00E85704">
        <w:rPr>
          <w:color w:val="FF0000"/>
        </w:rPr>
        <w:t>криптовалюты</w:t>
      </w:r>
      <w:proofErr w:type="spellEnd"/>
      <w:r w:rsidRPr="00E85704">
        <w:rPr>
          <w:color w:val="FF0000"/>
        </w:rPr>
        <w:t>,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доходов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и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расходов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в</w:t>
      </w:r>
      <w:r w:rsidRPr="00E85704">
        <w:rPr>
          <w:color w:val="FF0000"/>
          <w:spacing w:val="-5"/>
        </w:rPr>
        <w:t xml:space="preserve"> </w:t>
      </w:r>
      <w:r w:rsidRPr="00E85704">
        <w:rPr>
          <w:color w:val="FF0000"/>
        </w:rPr>
        <w:t>одном</w:t>
      </w:r>
      <w:r w:rsidRPr="00E85704">
        <w:rPr>
          <w:color w:val="FF0000"/>
          <w:spacing w:val="-67"/>
        </w:rPr>
        <w:t xml:space="preserve"> </w:t>
      </w:r>
      <w:r w:rsidRPr="00E85704">
        <w:rPr>
          <w:color w:val="FF0000"/>
        </w:rPr>
        <w:t>приложении;</w:t>
      </w:r>
    </w:p>
    <w:p w14:paraId="75650570" w14:textId="77777777" w:rsidR="00B20413" w:rsidRPr="00E85704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90"/>
          <w:tab w:val="left" w:pos="1291"/>
        </w:tabs>
        <w:autoSpaceDE w:val="0"/>
        <w:autoSpaceDN w:val="0"/>
        <w:spacing w:before="12" w:line="240" w:lineRule="auto"/>
        <w:ind w:hanging="361"/>
        <w:contextualSpacing w:val="0"/>
        <w:rPr>
          <w:color w:val="FF0000"/>
        </w:rPr>
      </w:pPr>
      <w:r w:rsidRPr="00E85704">
        <w:rPr>
          <w:color w:val="FF0000"/>
        </w:rPr>
        <w:t>статистика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по</w:t>
      </w:r>
      <w:r w:rsidRPr="00E85704">
        <w:rPr>
          <w:color w:val="FF0000"/>
          <w:spacing w:val="-4"/>
        </w:rPr>
        <w:t xml:space="preserve"> </w:t>
      </w:r>
      <w:r w:rsidRPr="00E85704">
        <w:rPr>
          <w:color w:val="FF0000"/>
        </w:rPr>
        <w:t>всем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видам</w:t>
      </w:r>
      <w:r w:rsidRPr="00E85704">
        <w:rPr>
          <w:color w:val="FF0000"/>
          <w:spacing w:val="-2"/>
        </w:rPr>
        <w:t xml:space="preserve"> </w:t>
      </w:r>
      <w:r w:rsidRPr="00E85704">
        <w:rPr>
          <w:color w:val="FF0000"/>
        </w:rPr>
        <w:t>финансовых</w:t>
      </w:r>
      <w:r w:rsidRPr="00E85704">
        <w:rPr>
          <w:color w:val="FF0000"/>
          <w:spacing w:val="-8"/>
        </w:rPr>
        <w:t xml:space="preserve"> </w:t>
      </w:r>
      <w:r w:rsidRPr="00E85704">
        <w:rPr>
          <w:color w:val="FF0000"/>
        </w:rPr>
        <w:t>активов.</w:t>
      </w:r>
    </w:p>
    <w:p w14:paraId="73096DBA" w14:textId="72BB5571" w:rsidR="007E0A61" w:rsidRDefault="007E0A61" w:rsidP="007E0A61">
      <w:pPr>
        <w:ind w:firstLine="0"/>
        <w:rPr>
          <w:color w:val="FF0000"/>
        </w:rPr>
      </w:pPr>
    </w:p>
    <w:p w14:paraId="17C9D700" w14:textId="3549D3B9" w:rsidR="00B20413" w:rsidRDefault="00B20413" w:rsidP="007E0A61">
      <w:pPr>
        <w:ind w:firstLine="0"/>
        <w:rPr>
          <w:color w:val="FF0000"/>
        </w:rPr>
      </w:pPr>
    </w:p>
    <w:p w14:paraId="6C4C26F0" w14:textId="407EB102" w:rsidR="00B20413" w:rsidRDefault="00B20413" w:rsidP="007E0A61">
      <w:pPr>
        <w:ind w:firstLine="0"/>
        <w:rPr>
          <w:color w:val="FF0000"/>
        </w:rPr>
      </w:pPr>
    </w:p>
    <w:p w14:paraId="57598240" w14:textId="1FE6BA01" w:rsidR="00B20413" w:rsidRDefault="00B20413" w:rsidP="007E0A61">
      <w:pPr>
        <w:ind w:firstLine="0"/>
        <w:rPr>
          <w:color w:val="FF0000"/>
        </w:rPr>
      </w:pPr>
    </w:p>
    <w:p w14:paraId="717A694A" w14:textId="00262D2E" w:rsidR="00B20413" w:rsidRDefault="00B20413" w:rsidP="007E0A61">
      <w:pPr>
        <w:ind w:firstLine="0"/>
        <w:rPr>
          <w:color w:val="FF0000"/>
        </w:rPr>
      </w:pPr>
    </w:p>
    <w:p w14:paraId="539FE366" w14:textId="37E3A7E8" w:rsidR="00B20413" w:rsidRDefault="00B20413" w:rsidP="007E0A61">
      <w:pPr>
        <w:ind w:firstLine="0"/>
        <w:rPr>
          <w:color w:val="FF0000"/>
        </w:rPr>
      </w:pPr>
    </w:p>
    <w:p w14:paraId="33AD4E11" w14:textId="1A98B367" w:rsidR="00B20413" w:rsidRDefault="00B20413" w:rsidP="007E0A61">
      <w:pPr>
        <w:ind w:firstLine="0"/>
        <w:rPr>
          <w:color w:val="FF0000"/>
        </w:rPr>
      </w:pPr>
    </w:p>
    <w:p w14:paraId="6F2725FF" w14:textId="4BE98E96" w:rsidR="00B20413" w:rsidRDefault="00B20413" w:rsidP="007E0A61">
      <w:pPr>
        <w:ind w:firstLine="0"/>
        <w:rPr>
          <w:color w:val="FF0000"/>
        </w:rPr>
      </w:pPr>
    </w:p>
    <w:p w14:paraId="5A100082" w14:textId="32F06A45" w:rsidR="00B20413" w:rsidRDefault="00B20413" w:rsidP="007E0A61">
      <w:pPr>
        <w:ind w:firstLine="0"/>
        <w:rPr>
          <w:color w:val="FF0000"/>
        </w:rPr>
      </w:pPr>
    </w:p>
    <w:p w14:paraId="4C29BA3F" w14:textId="77DAF347" w:rsidR="00B20413" w:rsidRDefault="00B20413" w:rsidP="007E0A61">
      <w:pPr>
        <w:ind w:firstLine="0"/>
        <w:rPr>
          <w:color w:val="FF0000"/>
        </w:rPr>
      </w:pPr>
    </w:p>
    <w:p w14:paraId="25B3D651" w14:textId="7F31AE13" w:rsidR="00B20413" w:rsidRDefault="00B20413" w:rsidP="007E0A61">
      <w:pPr>
        <w:ind w:firstLine="0"/>
        <w:rPr>
          <w:color w:val="FF0000"/>
        </w:rPr>
      </w:pPr>
    </w:p>
    <w:p w14:paraId="2FF00823" w14:textId="2674FCA9" w:rsidR="00B20413" w:rsidRDefault="00B20413" w:rsidP="007E0A61">
      <w:pPr>
        <w:ind w:firstLine="0"/>
        <w:rPr>
          <w:color w:val="FF0000"/>
        </w:rPr>
      </w:pPr>
    </w:p>
    <w:p w14:paraId="710D9FFB" w14:textId="32BF500D" w:rsidR="00B20413" w:rsidRDefault="00B20413" w:rsidP="007E0A61">
      <w:pPr>
        <w:ind w:firstLine="0"/>
        <w:rPr>
          <w:color w:val="FF0000"/>
        </w:rPr>
      </w:pPr>
    </w:p>
    <w:p w14:paraId="6926C26B" w14:textId="0EFD833A" w:rsidR="00B20413" w:rsidRDefault="00B20413" w:rsidP="007E0A61">
      <w:pPr>
        <w:ind w:firstLine="0"/>
        <w:rPr>
          <w:color w:val="FF0000"/>
        </w:rPr>
      </w:pPr>
    </w:p>
    <w:p w14:paraId="6DB8DCEA" w14:textId="77777777" w:rsidR="00B20413" w:rsidRDefault="00B20413" w:rsidP="00B20413">
      <w:pPr>
        <w:pStyle w:val="1"/>
        <w:ind w:left="1108"/>
      </w:pPr>
    </w:p>
    <w:p w14:paraId="6287F39A" w14:textId="77777777" w:rsidR="00B20413" w:rsidRDefault="00B20413" w:rsidP="00B20413">
      <w:pPr>
        <w:pStyle w:val="1"/>
        <w:ind w:left="1108"/>
      </w:pPr>
    </w:p>
    <w:p w14:paraId="4B5F5193" w14:textId="67FFFC89" w:rsidR="00B20413" w:rsidRDefault="00B20413" w:rsidP="00B20413">
      <w:pPr>
        <w:pStyle w:val="1"/>
        <w:ind w:left="1108"/>
      </w:pPr>
      <w:r>
        <w:lastRenderedPageBreak/>
        <w:t>ГЛАВА</w:t>
      </w:r>
      <w:r>
        <w:rPr>
          <w:spacing w:val="47"/>
        </w:rPr>
        <w:t xml:space="preserve"> </w:t>
      </w:r>
      <w:proofErr w:type="gramStart"/>
      <w:r>
        <w:t>2.ВЫБОР</w:t>
      </w:r>
      <w:proofErr w:type="gramEnd"/>
      <w:r>
        <w:rPr>
          <w:spacing w:val="51"/>
        </w:rPr>
        <w:t xml:space="preserve"> </w:t>
      </w:r>
      <w:r>
        <w:t>ИНСТРУМЕНТОВ</w:t>
      </w:r>
      <w:r>
        <w:rPr>
          <w:spacing w:val="50"/>
        </w:rPr>
        <w:t xml:space="preserve"> </w:t>
      </w:r>
      <w:r>
        <w:t>РАЗРАБОТКИ</w:t>
      </w:r>
    </w:p>
    <w:p w14:paraId="22C94361" w14:textId="77777777" w:rsidR="00B20413" w:rsidRPr="008C5B3B" w:rsidRDefault="00B20413" w:rsidP="000042BB">
      <w:pPr>
        <w:pStyle w:val="2"/>
        <w:numPr>
          <w:ilvl w:val="1"/>
          <w:numId w:val="7"/>
        </w:numPr>
        <w:tabs>
          <w:tab w:val="left" w:pos="2953"/>
        </w:tabs>
        <w:spacing w:before="121" w:line="319" w:lineRule="exact"/>
        <w:ind w:left="2160" w:hanging="429"/>
        <w:jc w:val="both"/>
        <w:rPr>
          <w:color w:val="FF0000"/>
        </w:rPr>
      </w:pPr>
      <w:bookmarkStart w:id="0" w:name="2.1_Обзор_операционной_системы_iOS"/>
      <w:bookmarkStart w:id="1" w:name="_bookmark9"/>
      <w:bookmarkEnd w:id="0"/>
      <w:bookmarkEnd w:id="1"/>
      <w:r w:rsidRPr="008C5B3B">
        <w:rPr>
          <w:color w:val="FF0000"/>
        </w:rPr>
        <w:t>Обзор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системы</w:t>
      </w:r>
      <w:r w:rsidRPr="008C5B3B">
        <w:rPr>
          <w:color w:val="FF0000"/>
          <w:spacing w:val="-2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</w:p>
    <w:p w14:paraId="1E2AA4F3" w14:textId="77777777" w:rsidR="00B20413" w:rsidRPr="008C5B3B" w:rsidRDefault="00B20413" w:rsidP="00B20413">
      <w:pPr>
        <w:pStyle w:val="af9"/>
        <w:spacing w:line="288" w:lineRule="auto"/>
        <w:ind w:left="219" w:right="375" w:firstLine="710"/>
        <w:jc w:val="both"/>
        <w:rPr>
          <w:color w:val="FF0000"/>
        </w:rPr>
      </w:pPr>
      <w:proofErr w:type="spellStart"/>
      <w:r w:rsidRPr="008C5B3B">
        <w:rPr>
          <w:color w:val="FF0000"/>
          <w:w w:val="95"/>
        </w:rPr>
        <w:t>iOS</w:t>
      </w:r>
      <w:proofErr w:type="spellEnd"/>
      <w:r w:rsidRPr="008C5B3B">
        <w:rPr>
          <w:color w:val="FF0000"/>
          <w:w w:val="95"/>
        </w:rPr>
        <w:t xml:space="preserve"> – мобильная операционная система, разрабатываемая и выпускаемая</w:t>
      </w:r>
      <w:r w:rsidRPr="008C5B3B">
        <w:rPr>
          <w:color w:val="FF0000"/>
          <w:spacing w:val="1"/>
          <w:w w:val="95"/>
        </w:rPr>
        <w:t xml:space="preserve"> </w:t>
      </w:r>
      <w:r w:rsidRPr="008C5B3B">
        <w:rPr>
          <w:color w:val="FF0000"/>
          <w:spacing w:val="-1"/>
        </w:rPr>
        <w:t>американской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корпорацией</w:t>
      </w:r>
      <w:r w:rsidRPr="008C5B3B">
        <w:rPr>
          <w:color w:val="FF0000"/>
          <w:spacing w:val="-9"/>
        </w:rPr>
        <w:t xml:space="preserve"> </w:t>
      </w:r>
      <w:proofErr w:type="spellStart"/>
      <w:r w:rsidRPr="008C5B3B">
        <w:rPr>
          <w:color w:val="FF0000"/>
        </w:rPr>
        <w:t>Apple</w:t>
      </w:r>
      <w:proofErr w:type="spellEnd"/>
      <w:r w:rsidRPr="008C5B3B">
        <w:rPr>
          <w:color w:val="FF0000"/>
        </w:rPr>
        <w:t>.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отличии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от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других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операционных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систем,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 xml:space="preserve">таких как </w:t>
      </w:r>
      <w:proofErr w:type="spellStart"/>
      <w:r w:rsidRPr="008C5B3B">
        <w:rPr>
          <w:color w:val="FF0000"/>
        </w:rPr>
        <w:t>Windows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Phone</w:t>
      </w:r>
      <w:proofErr w:type="spellEnd"/>
      <w:r w:rsidRPr="008C5B3B">
        <w:rPr>
          <w:color w:val="FF0000"/>
        </w:rPr>
        <w:t xml:space="preserve"> и </w:t>
      </w:r>
      <w:proofErr w:type="spellStart"/>
      <w:r w:rsidRPr="008C5B3B">
        <w:rPr>
          <w:color w:val="FF0000"/>
        </w:rPr>
        <w:t>Android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выпускается только для устройств,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производимых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фирмой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Apple</w:t>
      </w:r>
      <w:proofErr w:type="spellEnd"/>
      <w:r w:rsidRPr="008C5B3B">
        <w:rPr>
          <w:color w:val="FF0000"/>
        </w:rPr>
        <w:t>.</w:t>
      </w:r>
    </w:p>
    <w:p w14:paraId="6506C768" w14:textId="77777777" w:rsidR="00B20413" w:rsidRPr="008C5B3B" w:rsidRDefault="00B20413" w:rsidP="00B20413">
      <w:pPr>
        <w:pStyle w:val="af9"/>
        <w:spacing w:line="288" w:lineRule="auto"/>
        <w:ind w:left="219" w:right="366" w:firstLine="710"/>
        <w:jc w:val="both"/>
        <w:rPr>
          <w:color w:val="FF0000"/>
        </w:rPr>
      </w:pPr>
      <w:r w:rsidRPr="008C5B3B">
        <w:rPr>
          <w:color w:val="FF0000"/>
        </w:rPr>
        <w:t xml:space="preserve">Как и в любой операционной системе в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существуют интерфейсы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(уровни, слои, API), то есть предоставление интерфейса для работы с более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низким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уровнем.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собой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многоуровневую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архитектуру,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состоящую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4-х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уровней: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Cocoa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Touch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Media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OS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(рисунок</w:t>
      </w:r>
      <w:r w:rsidRPr="008C5B3B">
        <w:rPr>
          <w:color w:val="FF0000"/>
          <w:spacing w:val="1"/>
        </w:rPr>
        <w:t xml:space="preserve"> </w:t>
      </w:r>
      <w:hyperlink w:anchor="_bookmark10" w:history="1">
        <w:r w:rsidRPr="008C5B3B">
          <w:rPr>
            <w:color w:val="FF0000"/>
          </w:rPr>
          <w:t>2.1</w:t>
        </w:r>
      </w:hyperlink>
      <w:r w:rsidRPr="008C5B3B">
        <w:rPr>
          <w:color w:val="FF0000"/>
        </w:rPr>
        <w:t>).</w:t>
      </w:r>
    </w:p>
    <w:p w14:paraId="501CC569" w14:textId="77777777" w:rsidR="00B20413" w:rsidRPr="008C5B3B" w:rsidRDefault="00B20413" w:rsidP="00B20413">
      <w:pPr>
        <w:pStyle w:val="af9"/>
        <w:spacing w:before="5"/>
        <w:rPr>
          <w:color w:val="FF0000"/>
          <w:sz w:val="25"/>
        </w:rPr>
      </w:pPr>
      <w:r w:rsidRPr="008C5B3B">
        <w:rPr>
          <w:noProof/>
          <w:color w:val="FF0000"/>
        </w:rPr>
        <w:drawing>
          <wp:anchor distT="0" distB="0" distL="0" distR="0" simplePos="0" relativeHeight="251706368" behindDoc="0" locked="0" layoutInCell="1" allowOverlap="1" wp14:anchorId="3F86E226" wp14:editId="349E965C">
            <wp:simplePos x="0" y="0"/>
            <wp:positionH relativeFrom="page">
              <wp:posOffset>3142017</wp:posOffset>
            </wp:positionH>
            <wp:positionV relativeFrom="paragraph">
              <wp:posOffset>210622</wp:posOffset>
            </wp:positionV>
            <wp:extent cx="1837922" cy="26426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92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E24CF" w14:textId="77777777" w:rsidR="00B20413" w:rsidRPr="008C5B3B" w:rsidRDefault="00B20413" w:rsidP="00B20413">
      <w:pPr>
        <w:pStyle w:val="af9"/>
        <w:spacing w:before="8"/>
        <w:rPr>
          <w:color w:val="FF0000"/>
          <w:sz w:val="27"/>
        </w:rPr>
      </w:pPr>
    </w:p>
    <w:p w14:paraId="516706F8" w14:textId="77777777" w:rsidR="00B20413" w:rsidRPr="008C5B3B" w:rsidRDefault="00B20413" w:rsidP="00B20413">
      <w:pPr>
        <w:pStyle w:val="af9"/>
        <w:ind w:left="1050" w:right="1197"/>
        <w:jc w:val="center"/>
        <w:rPr>
          <w:color w:val="FF0000"/>
        </w:rPr>
      </w:pPr>
      <w:bookmarkStart w:id="2" w:name="_bookmark10"/>
      <w:bookmarkEnd w:id="2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2.1.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Уровни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архитектуры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системы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</w:p>
    <w:p w14:paraId="788335FA" w14:textId="77777777" w:rsidR="00B20413" w:rsidRPr="008C5B3B" w:rsidRDefault="00B20413" w:rsidP="00B20413">
      <w:pPr>
        <w:pStyle w:val="af9"/>
        <w:spacing w:before="7"/>
        <w:rPr>
          <w:color w:val="FF0000"/>
          <w:sz w:val="24"/>
        </w:rPr>
      </w:pPr>
    </w:p>
    <w:p w14:paraId="5CBAA883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417"/>
        </w:tabs>
        <w:spacing w:before="0"/>
        <w:ind w:left="2880" w:hanging="180"/>
        <w:jc w:val="both"/>
        <w:rPr>
          <w:color w:val="FF0000"/>
        </w:rPr>
      </w:pPr>
      <w:bookmarkStart w:id="3" w:name="2.1.1_Cocoa_Touch"/>
      <w:bookmarkStart w:id="4" w:name="_bookmark11"/>
      <w:bookmarkEnd w:id="3"/>
      <w:bookmarkEnd w:id="4"/>
      <w:proofErr w:type="spellStart"/>
      <w:r w:rsidRPr="008C5B3B">
        <w:rPr>
          <w:color w:val="FF0000"/>
        </w:rPr>
        <w:t>Cocoa</w:t>
      </w:r>
      <w:proofErr w:type="spellEnd"/>
      <w:r w:rsidRPr="008C5B3B">
        <w:rPr>
          <w:color w:val="FF0000"/>
          <w:spacing w:val="36"/>
        </w:rPr>
        <w:t xml:space="preserve"> </w:t>
      </w:r>
      <w:proofErr w:type="spellStart"/>
      <w:r w:rsidRPr="008C5B3B">
        <w:rPr>
          <w:color w:val="FF0000"/>
        </w:rPr>
        <w:t>Touch</w:t>
      </w:r>
      <w:proofErr w:type="spellEnd"/>
    </w:p>
    <w:p w14:paraId="7FDF8A9E" w14:textId="77777777" w:rsidR="00B20413" w:rsidRPr="008C5B3B" w:rsidRDefault="00B20413" w:rsidP="00B20413">
      <w:pPr>
        <w:pStyle w:val="af9"/>
        <w:spacing w:before="62" w:line="288" w:lineRule="auto"/>
        <w:ind w:left="219" w:right="369" w:firstLine="710"/>
        <w:jc w:val="both"/>
        <w:rPr>
          <w:color w:val="FF0000"/>
        </w:rPr>
      </w:pPr>
      <w:r w:rsidRPr="008C5B3B">
        <w:rPr>
          <w:color w:val="FF0000"/>
          <w:w w:val="95"/>
        </w:rPr>
        <w:t xml:space="preserve">Слой </w:t>
      </w:r>
      <w:proofErr w:type="spellStart"/>
      <w:r w:rsidRPr="008C5B3B">
        <w:rPr>
          <w:color w:val="FF0000"/>
          <w:w w:val="95"/>
        </w:rPr>
        <w:t>Cocoa</w:t>
      </w:r>
      <w:proofErr w:type="spellEnd"/>
      <w:r w:rsidRPr="008C5B3B">
        <w:rPr>
          <w:color w:val="FF0000"/>
          <w:w w:val="95"/>
        </w:rPr>
        <w:t xml:space="preserve"> </w:t>
      </w:r>
      <w:proofErr w:type="spellStart"/>
      <w:r w:rsidRPr="008C5B3B">
        <w:rPr>
          <w:color w:val="FF0000"/>
          <w:w w:val="95"/>
        </w:rPr>
        <w:t>Touch</w:t>
      </w:r>
      <w:proofErr w:type="spellEnd"/>
      <w:r w:rsidRPr="008C5B3B">
        <w:rPr>
          <w:color w:val="FF0000"/>
          <w:w w:val="95"/>
        </w:rPr>
        <w:t xml:space="preserve"> представляет с собой верхний слой в </w:t>
      </w:r>
      <w:proofErr w:type="spellStart"/>
      <w:r w:rsidRPr="008C5B3B">
        <w:rPr>
          <w:color w:val="FF0000"/>
          <w:w w:val="95"/>
        </w:rPr>
        <w:t>iOS</w:t>
      </w:r>
      <w:proofErr w:type="spellEnd"/>
      <w:r w:rsidRPr="008C5B3B">
        <w:rPr>
          <w:color w:val="FF0000"/>
          <w:w w:val="95"/>
        </w:rPr>
        <w:t xml:space="preserve"> архитектуре.</w:t>
      </w:r>
      <w:r w:rsidRPr="008C5B3B">
        <w:rPr>
          <w:color w:val="FF0000"/>
          <w:spacing w:val="1"/>
          <w:w w:val="95"/>
        </w:rPr>
        <w:t xml:space="preserve"> </w:t>
      </w:r>
      <w:r w:rsidRPr="008C5B3B">
        <w:rPr>
          <w:color w:val="FF0000"/>
        </w:rPr>
        <w:t>Он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содержит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себе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ключевой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фреймворк</w:t>
      </w:r>
      <w:proofErr w:type="spellEnd"/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UIKit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позволяет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программировать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интерфейс.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Именно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слое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находятся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кнопки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</w:t>
      </w:r>
      <w:proofErr w:type="spellStart"/>
      <w:r w:rsidRPr="008C5B3B">
        <w:rPr>
          <w:color w:val="FF0000"/>
        </w:rPr>
        <w:t>UIButton</w:t>
      </w:r>
      <w:proofErr w:type="spellEnd"/>
      <w:r w:rsidRPr="008C5B3B">
        <w:rPr>
          <w:color w:val="FF0000"/>
        </w:rPr>
        <w:t>),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текстовые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(</w:t>
      </w:r>
      <w:proofErr w:type="spellStart"/>
      <w:r w:rsidRPr="008C5B3B">
        <w:rPr>
          <w:color w:val="FF0000"/>
        </w:rPr>
        <w:t>UITextField</w:t>
      </w:r>
      <w:proofErr w:type="spellEnd"/>
      <w:r w:rsidRPr="008C5B3B">
        <w:rPr>
          <w:color w:val="FF0000"/>
        </w:rPr>
        <w:t>)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другие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элементы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интерфейса.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Чаще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разработчикам</w:t>
      </w:r>
      <w:r w:rsidRPr="008C5B3B">
        <w:rPr>
          <w:color w:val="FF0000"/>
          <w:spacing w:val="-67"/>
        </w:rPr>
        <w:t xml:space="preserve"> </w:t>
      </w:r>
      <w:r w:rsidRPr="008C5B3B">
        <w:rPr>
          <w:color w:val="FF0000"/>
        </w:rPr>
        <w:t>приходится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взаимодействовать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с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этим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слоем.</w:t>
      </w:r>
    </w:p>
    <w:p w14:paraId="3DD5D838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840"/>
        </w:tabs>
        <w:spacing w:before="126"/>
        <w:ind w:left="4839" w:hanging="664"/>
        <w:jc w:val="both"/>
        <w:rPr>
          <w:color w:val="FF0000"/>
        </w:rPr>
      </w:pPr>
      <w:bookmarkStart w:id="5" w:name="2.1.2_Media"/>
      <w:bookmarkStart w:id="6" w:name="_bookmark12"/>
      <w:bookmarkEnd w:id="5"/>
      <w:bookmarkEnd w:id="6"/>
      <w:proofErr w:type="spellStart"/>
      <w:r w:rsidRPr="008C5B3B">
        <w:rPr>
          <w:color w:val="FF0000"/>
        </w:rPr>
        <w:t>Media</w:t>
      </w:r>
      <w:proofErr w:type="spellEnd"/>
    </w:p>
    <w:p w14:paraId="2C868FF5" w14:textId="419B0E74" w:rsidR="00B20413" w:rsidRPr="008C5B3B" w:rsidRDefault="00B20413" w:rsidP="0077209E">
      <w:pPr>
        <w:pStyle w:val="af9"/>
        <w:spacing w:before="58" w:line="288" w:lineRule="auto"/>
        <w:ind w:left="219" w:right="370" w:firstLine="710"/>
        <w:jc w:val="both"/>
        <w:rPr>
          <w:color w:val="FF0000"/>
        </w:rPr>
        <w:sectPr w:rsidR="00B20413" w:rsidRPr="008C5B3B" w:rsidSect="00B20413">
          <w:type w:val="continuous"/>
          <w:pgSz w:w="11910" w:h="16840"/>
          <w:pgMar w:top="1260" w:right="480" w:bottom="1340" w:left="1480" w:header="0" w:footer="1086" w:gutter="0"/>
          <w:cols w:space="720"/>
        </w:sectPr>
      </w:pPr>
      <w:r w:rsidRPr="008C5B3B">
        <w:rPr>
          <w:color w:val="FF0000"/>
        </w:rPr>
        <w:lastRenderedPageBreak/>
        <w:t>Этот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уровень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мультимедийные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сервисы,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  <w:spacing w:val="-1"/>
        </w:rPr>
        <w:t>используется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-10"/>
        </w:rPr>
        <w:t xml:space="preserve"> </w:t>
      </w:r>
      <w:proofErr w:type="spellStart"/>
      <w:r w:rsidRPr="008C5B3B">
        <w:rPr>
          <w:color w:val="FF0000"/>
        </w:rPr>
        <w:t>iPhone</w:t>
      </w:r>
      <w:proofErr w:type="spellEnd"/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других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</w:rPr>
        <w:t>устройства</w:t>
      </w:r>
      <w:r w:rsidRPr="008C5B3B">
        <w:rPr>
          <w:color w:val="FF0000"/>
          <w:spacing w:val="-10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>.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Слой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медиа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состоит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-17"/>
        </w:rPr>
        <w:t xml:space="preserve"> </w:t>
      </w:r>
      <w:r w:rsidRPr="008C5B3B">
        <w:rPr>
          <w:color w:val="FF0000"/>
        </w:rPr>
        <w:t>аудио,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видео</w:t>
      </w:r>
      <w:r w:rsidRPr="008C5B3B">
        <w:rPr>
          <w:color w:val="FF0000"/>
          <w:spacing w:val="4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42"/>
        </w:rPr>
        <w:t xml:space="preserve"> </w:t>
      </w:r>
      <w:r w:rsidRPr="008C5B3B">
        <w:rPr>
          <w:color w:val="FF0000"/>
        </w:rPr>
        <w:t>графики.</w:t>
      </w:r>
      <w:r w:rsidRPr="008C5B3B">
        <w:rPr>
          <w:color w:val="FF0000"/>
          <w:spacing w:val="40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43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43"/>
        </w:rPr>
        <w:t xml:space="preserve"> </w:t>
      </w:r>
      <w:r w:rsidRPr="008C5B3B">
        <w:rPr>
          <w:color w:val="FF0000"/>
        </w:rPr>
        <w:t>уровне</w:t>
      </w:r>
      <w:r w:rsidRPr="008C5B3B">
        <w:rPr>
          <w:color w:val="FF0000"/>
          <w:spacing w:val="42"/>
        </w:rPr>
        <w:t xml:space="preserve"> </w:t>
      </w:r>
      <w:r w:rsidRPr="008C5B3B">
        <w:rPr>
          <w:color w:val="FF0000"/>
        </w:rPr>
        <w:t>используется</w:t>
      </w:r>
      <w:r w:rsidRPr="008C5B3B">
        <w:rPr>
          <w:color w:val="FF0000"/>
          <w:spacing w:val="44"/>
        </w:rPr>
        <w:t xml:space="preserve"> </w:t>
      </w:r>
      <w:r w:rsidRPr="008C5B3B">
        <w:rPr>
          <w:color w:val="FF0000"/>
        </w:rPr>
        <w:t>такие</w:t>
      </w:r>
      <w:r w:rsidRPr="008C5B3B">
        <w:rPr>
          <w:color w:val="FF0000"/>
          <w:spacing w:val="43"/>
        </w:rPr>
        <w:t xml:space="preserve"> </w:t>
      </w:r>
      <w:proofErr w:type="spellStart"/>
      <w:r w:rsidRPr="008C5B3B">
        <w:rPr>
          <w:color w:val="FF0000"/>
        </w:rPr>
        <w:t>фреймворк</w:t>
      </w:r>
      <w:proofErr w:type="spellEnd"/>
      <w:r w:rsidRPr="008C5B3B">
        <w:rPr>
          <w:color w:val="FF0000"/>
          <w:spacing w:val="41"/>
        </w:rPr>
        <w:t xml:space="preserve"> </w:t>
      </w:r>
      <w:r w:rsidRPr="008C5B3B">
        <w:rPr>
          <w:color w:val="FF0000"/>
        </w:rPr>
        <w:t>как:</w:t>
      </w:r>
      <w:r w:rsidRPr="008C5B3B">
        <w:rPr>
          <w:color w:val="FF0000"/>
          <w:spacing w:val="48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</w:p>
    <w:p w14:paraId="414D74B5" w14:textId="77777777" w:rsidR="00B20413" w:rsidRPr="008C5B3B" w:rsidRDefault="00B20413" w:rsidP="0077209E">
      <w:pPr>
        <w:pStyle w:val="af9"/>
        <w:spacing w:before="68" w:line="285" w:lineRule="auto"/>
        <w:ind w:right="371"/>
        <w:jc w:val="both"/>
        <w:rPr>
          <w:color w:val="FF0000"/>
        </w:rPr>
      </w:pPr>
      <w:proofErr w:type="spellStart"/>
      <w:r w:rsidRPr="008C5B3B">
        <w:rPr>
          <w:color w:val="FF0000"/>
        </w:rPr>
        <w:lastRenderedPageBreak/>
        <w:t>Audio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Open</w:t>
      </w:r>
      <w:proofErr w:type="spellEnd"/>
      <w:r w:rsidRPr="008C5B3B">
        <w:rPr>
          <w:color w:val="FF0000"/>
        </w:rPr>
        <w:t xml:space="preserve"> AL,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Graphics</w:t>
      </w:r>
      <w:proofErr w:type="spellEnd"/>
      <w:r w:rsidRPr="008C5B3B">
        <w:rPr>
          <w:color w:val="FF0000"/>
        </w:rPr>
        <w:t xml:space="preserve">,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Animation</w:t>
      </w:r>
      <w:proofErr w:type="spellEnd"/>
      <w:r w:rsidRPr="008C5B3B">
        <w:rPr>
          <w:color w:val="FF0000"/>
        </w:rPr>
        <w:t xml:space="preserve"> и многие другие, 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отвечают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за</w:t>
      </w:r>
      <w:r w:rsidRPr="008C5B3B">
        <w:rPr>
          <w:color w:val="FF0000"/>
          <w:spacing w:val="-2"/>
        </w:rPr>
        <w:t xml:space="preserve"> </w:t>
      </w:r>
      <w:proofErr w:type="spellStart"/>
      <w:r w:rsidRPr="008C5B3B">
        <w:rPr>
          <w:color w:val="FF0000"/>
        </w:rPr>
        <w:t>отрисовку</w:t>
      </w:r>
      <w:proofErr w:type="spellEnd"/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изображения,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рендеринг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данных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буферизации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видео.</w:t>
      </w:r>
    </w:p>
    <w:p w14:paraId="53832143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384"/>
        </w:tabs>
        <w:ind w:left="4383" w:hanging="664"/>
        <w:jc w:val="both"/>
        <w:rPr>
          <w:color w:val="FF0000"/>
        </w:rPr>
      </w:pPr>
      <w:bookmarkStart w:id="7" w:name="2.1.3_Core_Services"/>
      <w:bookmarkStart w:id="8" w:name="_bookmark13"/>
      <w:bookmarkEnd w:id="7"/>
      <w:bookmarkEnd w:id="8"/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42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</w:p>
    <w:p w14:paraId="689FFB8D" w14:textId="77777777" w:rsidR="00B20413" w:rsidRPr="008C5B3B" w:rsidRDefault="00B20413" w:rsidP="00B20413">
      <w:pPr>
        <w:pStyle w:val="af9"/>
        <w:spacing w:before="57" w:line="288" w:lineRule="auto"/>
        <w:ind w:left="219" w:right="367" w:firstLine="710"/>
        <w:jc w:val="both"/>
        <w:rPr>
          <w:color w:val="FF0000"/>
        </w:rPr>
      </w:pPr>
      <w:r w:rsidRPr="008C5B3B">
        <w:rPr>
          <w:color w:val="FF0000"/>
        </w:rPr>
        <w:t xml:space="preserve">Уровень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</w:t>
      </w:r>
      <w:proofErr w:type="spellStart"/>
      <w:r w:rsidRPr="008C5B3B">
        <w:rPr>
          <w:color w:val="FF0000"/>
        </w:rPr>
        <w:t>Services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предоставляет объектно-ориентированное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API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  <w:spacing w:val="-1"/>
        </w:rPr>
        <w:t>над</w:t>
      </w:r>
      <w:r w:rsidRPr="008C5B3B">
        <w:rPr>
          <w:color w:val="FF0000"/>
          <w:spacing w:val="-8"/>
        </w:rPr>
        <w:t xml:space="preserve"> </w:t>
      </w:r>
      <w:proofErr w:type="spellStart"/>
      <w:r w:rsidRPr="008C5B3B">
        <w:rPr>
          <w:color w:val="FF0000"/>
          <w:spacing w:val="-1"/>
        </w:rPr>
        <w:t>Core</w:t>
      </w:r>
      <w:proofErr w:type="spellEnd"/>
      <w:r w:rsidRPr="008C5B3B">
        <w:rPr>
          <w:color w:val="FF0000"/>
          <w:spacing w:val="-10"/>
        </w:rPr>
        <w:t xml:space="preserve"> </w:t>
      </w:r>
      <w:r w:rsidRPr="008C5B3B">
        <w:rPr>
          <w:color w:val="FF0000"/>
          <w:spacing w:val="-1"/>
        </w:rPr>
        <w:t>OS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  <w:spacing w:val="-1"/>
        </w:rPr>
        <w:t>для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  <w:spacing w:val="-1"/>
        </w:rPr>
        <w:t>работы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  <w:spacing w:val="-1"/>
        </w:rPr>
        <w:t>со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  <w:spacing w:val="-1"/>
        </w:rPr>
        <w:t>строками,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  <w:spacing w:val="-1"/>
        </w:rPr>
        <w:t>коллекциями,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сетевым</w:t>
      </w:r>
      <w:r w:rsidRPr="008C5B3B">
        <w:rPr>
          <w:color w:val="FF0000"/>
          <w:spacing w:val="-10"/>
        </w:rPr>
        <w:t xml:space="preserve"> </w:t>
      </w:r>
      <w:r w:rsidRPr="008C5B3B">
        <w:rPr>
          <w:color w:val="FF0000"/>
        </w:rPr>
        <w:t>взаимодействием,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 xml:space="preserve">базами данных и </w:t>
      </w:r>
      <w:proofErr w:type="spellStart"/>
      <w:r w:rsidRPr="008C5B3B">
        <w:rPr>
          <w:color w:val="FF0000"/>
        </w:rPr>
        <w:t>многопоточностью</w:t>
      </w:r>
      <w:proofErr w:type="spellEnd"/>
      <w:r w:rsidRPr="008C5B3B">
        <w:rPr>
          <w:color w:val="FF0000"/>
        </w:rPr>
        <w:t>. Также данный уровень предоставляет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возможность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пользоваться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аппаратными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особенностями,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такие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как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GPS,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компас, акселерометр и гироскоп. Включает в себя такие </w:t>
      </w:r>
      <w:proofErr w:type="spellStart"/>
      <w:r w:rsidRPr="008C5B3B">
        <w:rPr>
          <w:color w:val="FF0000"/>
        </w:rPr>
        <w:t>фреймворки</w:t>
      </w:r>
      <w:proofErr w:type="spellEnd"/>
      <w:r w:rsidRPr="008C5B3B">
        <w:rPr>
          <w:color w:val="FF0000"/>
        </w:rPr>
        <w:t>, как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Foundation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Address</w:t>
      </w:r>
      <w:proofErr w:type="spellEnd"/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Book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3"/>
        </w:rPr>
        <w:t xml:space="preserve">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2"/>
        </w:rPr>
        <w:t xml:space="preserve"> </w:t>
      </w:r>
      <w:proofErr w:type="spellStart"/>
      <w:r w:rsidRPr="008C5B3B">
        <w:rPr>
          <w:color w:val="FF0000"/>
        </w:rPr>
        <w:t>Data</w:t>
      </w:r>
      <w:proofErr w:type="spellEnd"/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и другие.</w:t>
      </w:r>
    </w:p>
    <w:p w14:paraId="5C8245DC" w14:textId="77777777" w:rsidR="00B20413" w:rsidRPr="008C5B3B" w:rsidRDefault="00B20413" w:rsidP="000042BB">
      <w:pPr>
        <w:pStyle w:val="2"/>
        <w:numPr>
          <w:ilvl w:val="2"/>
          <w:numId w:val="7"/>
        </w:numPr>
        <w:tabs>
          <w:tab w:val="left" w:pos="4700"/>
        </w:tabs>
        <w:spacing w:before="126"/>
        <w:ind w:left="4700" w:hanging="180"/>
        <w:jc w:val="both"/>
        <w:rPr>
          <w:color w:val="FF0000"/>
        </w:rPr>
      </w:pPr>
      <w:bookmarkStart w:id="9" w:name="2.1.4_Core_OS"/>
      <w:bookmarkStart w:id="10" w:name="_bookmark14"/>
      <w:bookmarkEnd w:id="9"/>
      <w:bookmarkEnd w:id="10"/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  <w:spacing w:val="19"/>
        </w:rPr>
        <w:t xml:space="preserve"> </w:t>
      </w:r>
      <w:r w:rsidRPr="008C5B3B">
        <w:rPr>
          <w:color w:val="FF0000"/>
        </w:rPr>
        <w:t>OS</w:t>
      </w:r>
    </w:p>
    <w:p w14:paraId="0CBEE982" w14:textId="77777777" w:rsidR="00B20413" w:rsidRPr="008C5B3B" w:rsidRDefault="00B20413" w:rsidP="00B20413">
      <w:pPr>
        <w:pStyle w:val="af9"/>
        <w:spacing w:before="62" w:line="288" w:lineRule="auto"/>
        <w:ind w:left="219" w:right="372" w:firstLine="710"/>
        <w:jc w:val="both"/>
        <w:rPr>
          <w:color w:val="FF0000"/>
        </w:rPr>
      </w:pPr>
      <w:r w:rsidRPr="008C5B3B">
        <w:rPr>
          <w:color w:val="FF0000"/>
        </w:rPr>
        <w:t xml:space="preserve">Слой </w:t>
      </w:r>
      <w:proofErr w:type="spellStart"/>
      <w:r w:rsidRPr="008C5B3B">
        <w:rPr>
          <w:color w:val="FF0000"/>
        </w:rPr>
        <w:t>Core</w:t>
      </w:r>
      <w:proofErr w:type="spellEnd"/>
      <w:r w:rsidRPr="008C5B3B">
        <w:rPr>
          <w:color w:val="FF0000"/>
        </w:rPr>
        <w:t xml:space="preserve"> OS является самым низкоуровневым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</w:rPr>
        <w:t xml:space="preserve"> стека и находится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поверх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аппаратного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обеспечения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устройства.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данном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уровне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осуществляется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работа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базовыми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операциями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операционной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системы,</w:t>
      </w:r>
      <w:r w:rsidRPr="008C5B3B">
        <w:rPr>
          <w:color w:val="FF0000"/>
          <w:spacing w:val="5"/>
        </w:rPr>
        <w:t xml:space="preserve"> </w:t>
      </w:r>
      <w:r w:rsidRPr="008C5B3B">
        <w:rPr>
          <w:color w:val="FF0000"/>
        </w:rPr>
        <w:t>управление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памятью и потоками.</w:t>
      </w:r>
    </w:p>
    <w:p w14:paraId="1310D8E0" w14:textId="77777777" w:rsidR="00B20413" w:rsidRPr="008C5B3B" w:rsidRDefault="00B20413" w:rsidP="00B20413">
      <w:pPr>
        <w:pStyle w:val="af9"/>
        <w:spacing w:before="1" w:line="285" w:lineRule="auto"/>
        <w:ind w:left="219" w:right="364" w:firstLine="710"/>
        <w:jc w:val="both"/>
        <w:rPr>
          <w:color w:val="FF0000"/>
        </w:rPr>
      </w:pPr>
      <w:r w:rsidRPr="008C5B3B">
        <w:rPr>
          <w:color w:val="FF0000"/>
        </w:rPr>
        <w:t>Операционная система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управляет состоянием приложения,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но у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самого</w:t>
      </w:r>
      <w:r w:rsidRPr="008C5B3B">
        <w:rPr>
          <w:color w:val="FF0000"/>
          <w:spacing w:val="-1"/>
        </w:rPr>
        <w:t xml:space="preserve"> </w:t>
      </w:r>
      <w:r w:rsidRPr="008C5B3B">
        <w:rPr>
          <w:color w:val="FF0000"/>
        </w:rPr>
        <w:t>приложения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есть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свой жизненный цикл</w:t>
      </w:r>
      <w:r w:rsidRPr="008C5B3B">
        <w:rPr>
          <w:color w:val="FF0000"/>
          <w:spacing w:val="7"/>
        </w:rPr>
        <w:t xml:space="preserve"> </w:t>
      </w:r>
      <w:r w:rsidRPr="008C5B3B">
        <w:rPr>
          <w:color w:val="FF0000"/>
        </w:rPr>
        <w:t>(рисунок</w:t>
      </w:r>
      <w:r w:rsidRPr="008C5B3B">
        <w:rPr>
          <w:color w:val="FF0000"/>
          <w:spacing w:val="1"/>
        </w:rPr>
        <w:t xml:space="preserve"> </w:t>
      </w:r>
      <w:hyperlink w:anchor="_bookmark15" w:history="1">
        <w:r w:rsidRPr="008C5B3B">
          <w:rPr>
            <w:color w:val="FF0000"/>
          </w:rPr>
          <w:t>2.2</w:t>
        </w:r>
      </w:hyperlink>
      <w:r w:rsidRPr="008C5B3B">
        <w:rPr>
          <w:color w:val="FF0000"/>
        </w:rPr>
        <w:t>).</w:t>
      </w:r>
    </w:p>
    <w:p w14:paraId="085CC925" w14:textId="77777777" w:rsidR="00B20413" w:rsidRPr="008C5B3B" w:rsidRDefault="00B20413" w:rsidP="00B20413">
      <w:pPr>
        <w:pStyle w:val="af9"/>
        <w:rPr>
          <w:color w:val="FF0000"/>
          <w:sz w:val="20"/>
        </w:rPr>
      </w:pPr>
    </w:p>
    <w:p w14:paraId="6A9D33A8" w14:textId="77777777" w:rsidR="00B20413" w:rsidRPr="008C5B3B" w:rsidRDefault="00B20413" w:rsidP="00B20413">
      <w:pPr>
        <w:pStyle w:val="af9"/>
        <w:spacing w:before="8"/>
        <w:rPr>
          <w:color w:val="FF0000"/>
          <w:sz w:val="10"/>
        </w:rPr>
      </w:pPr>
      <w:r w:rsidRPr="008C5B3B">
        <w:rPr>
          <w:noProof/>
          <w:color w:val="FF0000"/>
        </w:rPr>
        <w:drawing>
          <wp:anchor distT="0" distB="0" distL="0" distR="0" simplePos="0" relativeHeight="251707392" behindDoc="0" locked="0" layoutInCell="1" allowOverlap="1" wp14:anchorId="42FB16FF" wp14:editId="35AE0ABB">
            <wp:simplePos x="0" y="0"/>
            <wp:positionH relativeFrom="page">
              <wp:posOffset>2645919</wp:posOffset>
            </wp:positionH>
            <wp:positionV relativeFrom="paragraph">
              <wp:posOffset>103380</wp:posOffset>
            </wp:positionV>
            <wp:extent cx="2897575" cy="37924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75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39C1C" w14:textId="77777777" w:rsidR="00B20413" w:rsidRPr="008C5B3B" w:rsidRDefault="00B20413" w:rsidP="00B20413">
      <w:pPr>
        <w:pStyle w:val="af9"/>
        <w:spacing w:before="2"/>
        <w:rPr>
          <w:color w:val="FF0000"/>
          <w:sz w:val="36"/>
        </w:rPr>
      </w:pPr>
    </w:p>
    <w:p w14:paraId="70189D1C" w14:textId="77777777" w:rsidR="00B20413" w:rsidRPr="008C5B3B" w:rsidRDefault="00B20413" w:rsidP="00B20413">
      <w:pPr>
        <w:pStyle w:val="af9"/>
        <w:ind w:left="1050" w:right="1201"/>
        <w:jc w:val="center"/>
        <w:rPr>
          <w:color w:val="FF0000"/>
        </w:rPr>
      </w:pPr>
      <w:bookmarkStart w:id="11" w:name="_bookmark15"/>
      <w:bookmarkEnd w:id="11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2.2.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Жизненный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 xml:space="preserve">цикл </w:t>
      </w:r>
      <w:proofErr w:type="spellStart"/>
      <w:r w:rsidRPr="008C5B3B">
        <w:rPr>
          <w:color w:val="FF0000"/>
        </w:rPr>
        <w:t>iOS</w:t>
      </w:r>
      <w:proofErr w:type="spellEnd"/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приложения</w:t>
      </w:r>
    </w:p>
    <w:p w14:paraId="7B502B30" w14:textId="77777777" w:rsidR="00B20413" w:rsidRPr="008C5B3B" w:rsidRDefault="00B20413" w:rsidP="00B20413">
      <w:pPr>
        <w:jc w:val="center"/>
        <w:rPr>
          <w:color w:val="FF0000"/>
        </w:rPr>
        <w:sectPr w:rsidR="00B20413" w:rsidRPr="008C5B3B">
          <w:pgSz w:w="11910" w:h="16840"/>
          <w:pgMar w:top="1260" w:right="480" w:bottom="1340" w:left="1480" w:header="0" w:footer="1086" w:gutter="0"/>
          <w:cols w:space="720"/>
        </w:sectPr>
      </w:pPr>
    </w:p>
    <w:p w14:paraId="4D95BF8E" w14:textId="77777777" w:rsidR="00B20413" w:rsidRPr="008C5B3B" w:rsidRDefault="00B20413" w:rsidP="00B20413">
      <w:pPr>
        <w:pStyle w:val="af9"/>
        <w:spacing w:before="68"/>
        <w:ind w:left="930"/>
        <w:jc w:val="both"/>
        <w:rPr>
          <w:color w:val="FF0000"/>
        </w:rPr>
      </w:pPr>
      <w:r w:rsidRPr="008C5B3B">
        <w:rPr>
          <w:color w:val="FF0000"/>
        </w:rPr>
        <w:lastRenderedPageBreak/>
        <w:t>Рассмотрим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жизненный</w:t>
      </w:r>
      <w:r w:rsidRPr="008C5B3B">
        <w:rPr>
          <w:color w:val="FF0000"/>
          <w:spacing w:val="-6"/>
        </w:rPr>
        <w:t xml:space="preserve"> </w:t>
      </w:r>
      <w:r w:rsidRPr="008C5B3B">
        <w:rPr>
          <w:color w:val="FF0000"/>
        </w:rPr>
        <w:t>цикл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поэтапно:</w:t>
      </w:r>
    </w:p>
    <w:p w14:paraId="04E292D1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before="62" w:line="240" w:lineRule="auto"/>
        <w:contextualSpacing w:val="0"/>
        <w:jc w:val="both"/>
        <w:rPr>
          <w:color w:val="FF0000"/>
        </w:rPr>
      </w:pPr>
      <w:r w:rsidRPr="008C5B3B">
        <w:rPr>
          <w:color w:val="FF0000"/>
        </w:rPr>
        <w:t>На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начальном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этапе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4"/>
        </w:rPr>
        <w:t xml:space="preserve"> </w:t>
      </w:r>
      <w:r w:rsidRPr="008C5B3B">
        <w:rPr>
          <w:color w:val="FF0000"/>
        </w:rPr>
        <w:t>имеет</w:t>
      </w:r>
      <w:r w:rsidRPr="008C5B3B">
        <w:rPr>
          <w:color w:val="FF0000"/>
          <w:spacing w:val="-7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4"/>
        </w:rPr>
        <w:t xml:space="preserve"> </w:t>
      </w:r>
      <w:r w:rsidRPr="008C5B3B">
        <w:rPr>
          <w:b/>
          <w:color w:val="FF0000"/>
        </w:rPr>
        <w:t>не</w:t>
      </w:r>
      <w:r w:rsidRPr="008C5B3B">
        <w:rPr>
          <w:b/>
          <w:color w:val="FF0000"/>
          <w:spacing w:val="-5"/>
        </w:rPr>
        <w:t xml:space="preserve"> </w:t>
      </w:r>
      <w:r w:rsidRPr="008C5B3B">
        <w:rPr>
          <w:b/>
          <w:color w:val="FF0000"/>
        </w:rPr>
        <w:t>запущено</w:t>
      </w:r>
      <w:r w:rsidRPr="008C5B3B">
        <w:rPr>
          <w:color w:val="FF0000"/>
        </w:rPr>
        <w:t>.</w:t>
      </w:r>
    </w:p>
    <w:p w14:paraId="03270271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before="67" w:line="288" w:lineRule="auto"/>
        <w:ind w:left="219" w:right="378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После запуска приложения оно переходит в передний план и имеет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состояние </w:t>
      </w:r>
      <w:r w:rsidRPr="008C5B3B">
        <w:rPr>
          <w:b/>
          <w:color w:val="FF0000"/>
        </w:rPr>
        <w:t xml:space="preserve">неактивно – </w:t>
      </w:r>
      <w:r w:rsidRPr="008C5B3B">
        <w:rPr>
          <w:color w:val="FF0000"/>
        </w:rPr>
        <w:t>на данном этапе выполняется код программы, но 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обрабатывается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пользовательский интерфейс.</w:t>
      </w:r>
    </w:p>
    <w:p w14:paraId="0A956A77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90" w:lineRule="auto"/>
        <w:ind w:left="219" w:right="367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 xml:space="preserve">Далее переход в состояние </w:t>
      </w:r>
      <w:r w:rsidRPr="008C5B3B">
        <w:rPr>
          <w:b/>
          <w:color w:val="FF0000"/>
        </w:rPr>
        <w:t>активно</w:t>
      </w:r>
      <w:r w:rsidRPr="008C5B3B">
        <w:rPr>
          <w:color w:val="FF0000"/>
        </w:rPr>
        <w:t>, в котором выполняется код 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обрабатываются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все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события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пользовательского интерфейса.</w:t>
      </w:r>
    </w:p>
    <w:p w14:paraId="212220AA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88" w:lineRule="auto"/>
        <w:ind w:left="219" w:right="368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Если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пользователь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запустит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другое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текущее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перейдет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неактивно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затем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уйдет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в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b/>
          <w:color w:val="FF0000"/>
        </w:rPr>
        <w:t>фоновый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b/>
          <w:color w:val="FF0000"/>
        </w:rPr>
        <w:t>режим.</w:t>
      </w:r>
      <w:r w:rsidRPr="008C5B3B">
        <w:rPr>
          <w:b/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ограниченное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время,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обрабатывается события пользовательского интерфейса. В этом 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можно выполнять действия, которые покажут актуальную информации при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возврате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пользователя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"/>
        </w:rPr>
        <w:t xml:space="preserve"> </w:t>
      </w:r>
      <w:r w:rsidRPr="008C5B3B">
        <w:rPr>
          <w:color w:val="FF0000"/>
        </w:rPr>
        <w:t>приложение.</w:t>
      </w:r>
    </w:p>
    <w:p w14:paraId="354BE487" w14:textId="77777777" w:rsidR="00B20413" w:rsidRPr="008C5B3B" w:rsidRDefault="00B20413" w:rsidP="000042BB">
      <w:pPr>
        <w:pStyle w:val="ad"/>
        <w:widowControl w:val="0"/>
        <w:numPr>
          <w:ilvl w:val="0"/>
          <w:numId w:val="6"/>
        </w:numPr>
        <w:tabs>
          <w:tab w:val="left" w:pos="1214"/>
        </w:tabs>
        <w:autoSpaceDE w:val="0"/>
        <w:autoSpaceDN w:val="0"/>
        <w:spacing w:line="288" w:lineRule="auto"/>
        <w:ind w:left="219" w:right="370" w:firstLine="710"/>
        <w:contextualSpacing w:val="0"/>
        <w:jc w:val="both"/>
        <w:rPr>
          <w:color w:val="FF0000"/>
        </w:rPr>
      </w:pPr>
      <w:r w:rsidRPr="008C5B3B">
        <w:rPr>
          <w:color w:val="FF0000"/>
        </w:rPr>
        <w:t>После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короткого</w:t>
      </w:r>
      <w:r w:rsidRPr="008C5B3B">
        <w:rPr>
          <w:color w:val="FF0000"/>
          <w:spacing w:val="-16"/>
        </w:rPr>
        <w:t xml:space="preserve"> </w:t>
      </w:r>
      <w:r w:rsidRPr="008C5B3B">
        <w:rPr>
          <w:color w:val="FF0000"/>
        </w:rPr>
        <w:t>промежутка</w:t>
      </w:r>
      <w:r w:rsidRPr="008C5B3B">
        <w:rPr>
          <w:color w:val="FF0000"/>
          <w:spacing w:val="-15"/>
        </w:rPr>
        <w:t xml:space="preserve"> </w:t>
      </w:r>
      <w:r w:rsidRPr="008C5B3B">
        <w:rPr>
          <w:color w:val="FF0000"/>
        </w:rPr>
        <w:t>времени</w:t>
      </w:r>
      <w:r w:rsidRPr="008C5B3B">
        <w:rPr>
          <w:color w:val="FF0000"/>
          <w:spacing w:val="-1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-18"/>
        </w:rPr>
        <w:t xml:space="preserve"> </w:t>
      </w:r>
      <w:r w:rsidRPr="008C5B3B">
        <w:rPr>
          <w:color w:val="FF0000"/>
        </w:rPr>
        <w:t>фоновом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режиме</w:t>
      </w:r>
      <w:r w:rsidRPr="008C5B3B">
        <w:rPr>
          <w:color w:val="FF0000"/>
          <w:spacing w:val="-13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переходит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состояние</w:t>
      </w:r>
      <w:r w:rsidRPr="008C5B3B">
        <w:rPr>
          <w:color w:val="FF0000"/>
          <w:spacing w:val="1"/>
        </w:rPr>
        <w:t xml:space="preserve"> </w:t>
      </w:r>
      <w:r w:rsidRPr="008C5B3B">
        <w:rPr>
          <w:b/>
          <w:color w:val="FF0000"/>
        </w:rPr>
        <w:t>приостановлено</w:t>
      </w:r>
      <w:r w:rsidRPr="008C5B3B">
        <w:rPr>
          <w:color w:val="FF0000"/>
        </w:rPr>
        <w:t>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выполняется вовсе, и система может </w:t>
      </w:r>
      <w:proofErr w:type="spellStart"/>
      <w:r w:rsidRPr="008C5B3B">
        <w:rPr>
          <w:color w:val="FF0000"/>
        </w:rPr>
        <w:t>деинициализировать</w:t>
      </w:r>
      <w:proofErr w:type="spellEnd"/>
      <w:r w:rsidRPr="008C5B3B">
        <w:rPr>
          <w:color w:val="FF0000"/>
        </w:rPr>
        <w:t xml:space="preserve"> приложение 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освобождения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памяти.</w:t>
      </w:r>
    </w:p>
    <w:p w14:paraId="3B8AE446" w14:textId="77777777" w:rsidR="00B20413" w:rsidRPr="008C5B3B" w:rsidRDefault="00B20413" w:rsidP="00B20413">
      <w:pPr>
        <w:pStyle w:val="af9"/>
        <w:spacing w:line="288" w:lineRule="auto"/>
        <w:ind w:left="219" w:right="372"/>
        <w:jc w:val="both"/>
        <w:rPr>
          <w:color w:val="FF0000"/>
        </w:rPr>
      </w:pPr>
      <w:r w:rsidRPr="008C5B3B">
        <w:rPr>
          <w:color w:val="FF0000"/>
        </w:rPr>
        <w:t>Каждое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этих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сопровождается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методами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жизненного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цикла,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 xml:space="preserve">которые находятся в файле </w:t>
      </w:r>
      <w:proofErr w:type="spellStart"/>
      <w:r w:rsidRPr="008C5B3B">
        <w:rPr>
          <w:color w:val="FF0000"/>
        </w:rPr>
        <w:t>AppDelegate</w:t>
      </w:r>
      <w:proofErr w:type="spellEnd"/>
      <w:r w:rsidRPr="008C5B3B">
        <w:rPr>
          <w:color w:val="FF0000"/>
        </w:rPr>
        <w:t>, который является основной точкой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входа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приложения</w:t>
      </w:r>
      <w:r w:rsidRPr="008C5B3B">
        <w:rPr>
          <w:color w:val="FF0000"/>
          <w:spacing w:val="4"/>
        </w:rPr>
        <w:t xml:space="preserve"> </w:t>
      </w:r>
      <w:r w:rsidRPr="008C5B3B">
        <w:rPr>
          <w:color w:val="FF0000"/>
        </w:rPr>
        <w:t xml:space="preserve">(рисунок </w:t>
      </w:r>
      <w:hyperlink w:anchor="_bookmark16" w:history="1">
        <w:r w:rsidRPr="008C5B3B">
          <w:rPr>
            <w:color w:val="FF0000"/>
          </w:rPr>
          <w:t>2.3</w:t>
        </w:r>
      </w:hyperlink>
      <w:r w:rsidRPr="008C5B3B">
        <w:rPr>
          <w:color w:val="FF0000"/>
        </w:rPr>
        <w:t>).</w:t>
      </w:r>
    </w:p>
    <w:p w14:paraId="5A642FBA" w14:textId="77777777" w:rsidR="00B20413" w:rsidRPr="008C5B3B" w:rsidRDefault="00B20413" w:rsidP="00B20413">
      <w:pPr>
        <w:pStyle w:val="af9"/>
        <w:spacing w:before="2"/>
        <w:rPr>
          <w:color w:val="FF0000"/>
          <w:sz w:val="21"/>
        </w:rPr>
      </w:pPr>
      <w:r w:rsidRPr="008C5B3B">
        <w:rPr>
          <w:noProof/>
          <w:color w:val="FF0000"/>
        </w:rPr>
        <w:drawing>
          <wp:anchor distT="0" distB="0" distL="0" distR="0" simplePos="0" relativeHeight="251708416" behindDoc="0" locked="0" layoutInCell="1" allowOverlap="1" wp14:anchorId="70DE7675" wp14:editId="21734E22">
            <wp:simplePos x="0" y="0"/>
            <wp:positionH relativeFrom="page">
              <wp:posOffset>1325880</wp:posOffset>
            </wp:positionH>
            <wp:positionV relativeFrom="paragraph">
              <wp:posOffset>179769</wp:posOffset>
            </wp:positionV>
            <wp:extent cx="5433061" cy="35021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1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7D015" w14:textId="77777777" w:rsidR="00B20413" w:rsidRPr="008C5B3B" w:rsidRDefault="00B20413" w:rsidP="00B20413">
      <w:pPr>
        <w:pStyle w:val="af9"/>
        <w:spacing w:before="181"/>
        <w:ind w:left="286" w:right="440"/>
        <w:jc w:val="center"/>
        <w:rPr>
          <w:color w:val="FF0000"/>
        </w:rPr>
      </w:pPr>
      <w:bookmarkStart w:id="12" w:name="_bookmark16"/>
      <w:bookmarkEnd w:id="12"/>
      <w:r w:rsidRPr="008C5B3B">
        <w:rPr>
          <w:color w:val="FF0000"/>
        </w:rPr>
        <w:t>Рис</w:t>
      </w:r>
      <w:r w:rsidRPr="008C5B3B">
        <w:rPr>
          <w:color w:val="FF0000"/>
          <w:spacing w:val="-5"/>
        </w:rPr>
        <w:t xml:space="preserve"> </w:t>
      </w:r>
      <w:r w:rsidRPr="008C5B3B">
        <w:rPr>
          <w:color w:val="FF0000"/>
        </w:rPr>
        <w:t>2.3.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Класс</w:t>
      </w:r>
      <w:r w:rsidRPr="008C5B3B">
        <w:rPr>
          <w:color w:val="FF0000"/>
          <w:spacing w:val="-8"/>
        </w:rPr>
        <w:t xml:space="preserve"> </w:t>
      </w:r>
      <w:proofErr w:type="spellStart"/>
      <w:r w:rsidRPr="008C5B3B">
        <w:rPr>
          <w:color w:val="FF0000"/>
        </w:rPr>
        <w:t>AppDelegate</w:t>
      </w:r>
      <w:proofErr w:type="spellEnd"/>
    </w:p>
    <w:p w14:paraId="0546837C" w14:textId="77777777" w:rsidR="00B20413" w:rsidRPr="008C5B3B" w:rsidRDefault="00B20413" w:rsidP="00B20413">
      <w:pPr>
        <w:jc w:val="center"/>
        <w:rPr>
          <w:color w:val="FF0000"/>
        </w:rPr>
        <w:sectPr w:rsidR="00B20413" w:rsidRPr="008C5B3B">
          <w:pgSz w:w="11910" w:h="16840"/>
          <w:pgMar w:top="1260" w:right="480" w:bottom="1340" w:left="1480" w:header="0" w:footer="1086" w:gutter="0"/>
          <w:cols w:space="720"/>
        </w:sectPr>
      </w:pPr>
    </w:p>
    <w:p w14:paraId="7D2ED4F4" w14:textId="77777777" w:rsidR="00B20413" w:rsidRPr="008C5B3B" w:rsidRDefault="00B20413" w:rsidP="00B20413">
      <w:pPr>
        <w:pStyle w:val="af9"/>
        <w:spacing w:before="68" w:line="285" w:lineRule="auto"/>
        <w:ind w:left="219" w:right="376" w:firstLine="710"/>
        <w:jc w:val="both"/>
        <w:rPr>
          <w:color w:val="FF0000"/>
        </w:rPr>
      </w:pPr>
      <w:r w:rsidRPr="008C5B3B">
        <w:rPr>
          <w:color w:val="FF0000"/>
        </w:rPr>
        <w:lastRenderedPageBreak/>
        <w:t>Каждое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из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этих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сопровождаются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методами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класса</w:t>
      </w:r>
      <w:r w:rsidRPr="008C5B3B">
        <w:rPr>
          <w:color w:val="FF0000"/>
          <w:spacing w:val="1"/>
        </w:rPr>
        <w:t xml:space="preserve"> </w:t>
      </w:r>
      <w:proofErr w:type="spellStart"/>
      <w:r w:rsidRPr="008C5B3B">
        <w:rPr>
          <w:color w:val="FF0000"/>
        </w:rPr>
        <w:t>AppDelegate</w:t>
      </w:r>
      <w:proofErr w:type="spellEnd"/>
      <w:r w:rsidRPr="008C5B3B">
        <w:rPr>
          <w:color w:val="FF0000"/>
        </w:rPr>
        <w:t>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является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основной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точкой</w:t>
      </w:r>
      <w:r w:rsidRPr="008C5B3B">
        <w:rPr>
          <w:color w:val="FF0000"/>
          <w:spacing w:val="3"/>
        </w:rPr>
        <w:t xml:space="preserve"> </w:t>
      </w:r>
      <w:r w:rsidRPr="008C5B3B">
        <w:rPr>
          <w:color w:val="FF0000"/>
        </w:rPr>
        <w:t>входа для приложения:</w:t>
      </w:r>
    </w:p>
    <w:p w14:paraId="08AC9B97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0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didFinishLaunchingWithOptions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запуском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приложения.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конфигурации приложения.</w:t>
      </w:r>
    </w:p>
    <w:p w14:paraId="60D9A893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6" w:line="280" w:lineRule="auto"/>
        <w:ind w:left="219" w:right="373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applicationWillResignActive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выполняется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непосредственно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перед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сворачиванием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приложения.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для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остановки активных</w:t>
      </w:r>
      <w:r w:rsidRPr="008C5B3B">
        <w:rPr>
          <w:color w:val="FF0000"/>
          <w:spacing w:val="-3"/>
        </w:rPr>
        <w:t xml:space="preserve"> </w:t>
      </w:r>
      <w:r w:rsidRPr="008C5B3B">
        <w:rPr>
          <w:color w:val="FF0000"/>
        </w:rPr>
        <w:t>задач.</w:t>
      </w:r>
    </w:p>
    <w:p w14:paraId="1924FC80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5" w:line="273" w:lineRule="auto"/>
        <w:ind w:left="219" w:right="373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applicationDidEnterBackground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дает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знать,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неактивно и может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быть</w:t>
      </w:r>
      <w:r w:rsidRPr="008C5B3B">
        <w:rPr>
          <w:color w:val="FF0000"/>
          <w:spacing w:val="-2"/>
        </w:rPr>
        <w:t xml:space="preserve"> </w:t>
      </w:r>
      <w:r w:rsidRPr="008C5B3B">
        <w:rPr>
          <w:color w:val="FF0000"/>
        </w:rPr>
        <w:t>выключено</w:t>
      </w:r>
      <w:r w:rsidRPr="008C5B3B">
        <w:rPr>
          <w:color w:val="FF0000"/>
          <w:spacing w:val="5"/>
        </w:rPr>
        <w:t xml:space="preserve"> </w:t>
      </w:r>
      <w:r w:rsidRPr="008C5B3B">
        <w:rPr>
          <w:color w:val="FF0000"/>
        </w:rPr>
        <w:t>в любое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время.</w:t>
      </w:r>
    </w:p>
    <w:p w14:paraId="3AF77FF6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38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pacing w:val="-1"/>
          <w:sz w:val="24"/>
        </w:rPr>
        <w:t>applicationWillEnterForeground</w:t>
      </w:r>
      <w:proofErr w:type="spellEnd"/>
      <w:r w:rsidRPr="008C5B3B">
        <w:rPr>
          <w:color w:val="FF0000"/>
          <w:spacing w:val="-1"/>
        </w:rPr>
        <w:t xml:space="preserve">: метод, </w:t>
      </w:r>
      <w:r w:rsidRPr="008C5B3B">
        <w:rPr>
          <w:color w:val="FF0000"/>
        </w:rPr>
        <w:t>которые выполняет перед</w:t>
      </w:r>
      <w:r w:rsidRPr="008C5B3B">
        <w:rPr>
          <w:color w:val="FF0000"/>
          <w:spacing w:val="-68"/>
        </w:rPr>
        <w:t xml:space="preserve"> </w:t>
      </w:r>
      <w:r w:rsidRPr="008C5B3B">
        <w:rPr>
          <w:color w:val="FF0000"/>
        </w:rPr>
        <w:t>выходом приложения в передний план.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Предназначен для возврата задач,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были</w:t>
      </w:r>
      <w:r w:rsidRPr="008C5B3B">
        <w:rPr>
          <w:color w:val="FF0000"/>
          <w:spacing w:val="2"/>
        </w:rPr>
        <w:t xml:space="preserve"> </w:t>
      </w:r>
      <w:r w:rsidRPr="008C5B3B">
        <w:rPr>
          <w:color w:val="FF0000"/>
        </w:rPr>
        <w:t>остановлены.</w:t>
      </w:r>
    </w:p>
    <w:p w14:paraId="43F4C274" w14:textId="77777777" w:rsidR="00B20413" w:rsidRPr="008C5B3B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26" w:line="240" w:lineRule="auto"/>
        <w:ind w:left="1213"/>
        <w:contextualSpacing w:val="0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applicationDidBecomeActive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-14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-8"/>
        </w:rPr>
        <w:t xml:space="preserve"> </w:t>
      </w:r>
      <w:r w:rsidRPr="008C5B3B">
        <w:rPr>
          <w:color w:val="FF0000"/>
        </w:rPr>
        <w:t>стало</w:t>
      </w:r>
      <w:r w:rsidRPr="008C5B3B">
        <w:rPr>
          <w:color w:val="FF0000"/>
          <w:spacing w:val="-9"/>
        </w:rPr>
        <w:t xml:space="preserve"> </w:t>
      </w:r>
      <w:r w:rsidRPr="008C5B3B">
        <w:rPr>
          <w:color w:val="FF0000"/>
        </w:rPr>
        <w:t>активным.</w:t>
      </w:r>
    </w:p>
    <w:p w14:paraId="1FD4BDED" w14:textId="044A70F0" w:rsidR="00B20413" w:rsidRDefault="00B20413" w:rsidP="000042BB">
      <w:pPr>
        <w:pStyle w:val="ad"/>
        <w:widowControl w:val="0"/>
        <w:numPr>
          <w:ilvl w:val="0"/>
          <w:numId w:val="4"/>
        </w:numPr>
        <w:tabs>
          <w:tab w:val="left" w:pos="1214"/>
        </w:tabs>
        <w:autoSpaceDE w:val="0"/>
        <w:autoSpaceDN w:val="0"/>
        <w:spacing w:before="64" w:line="280" w:lineRule="auto"/>
        <w:ind w:left="219" w:right="374" w:firstLine="710"/>
        <w:contextualSpacing w:val="0"/>
        <w:jc w:val="both"/>
        <w:rPr>
          <w:color w:val="FF0000"/>
        </w:rPr>
      </w:pPr>
      <w:proofErr w:type="spellStart"/>
      <w:r w:rsidRPr="008C5B3B">
        <w:rPr>
          <w:rFonts w:ascii="Courier New" w:hAnsi="Courier New"/>
          <w:color w:val="FF0000"/>
          <w:sz w:val="24"/>
        </w:rPr>
        <w:t>applicationWillTerminate</w:t>
      </w:r>
      <w:proofErr w:type="spellEnd"/>
      <w:r w:rsidRPr="008C5B3B">
        <w:rPr>
          <w:color w:val="FF0000"/>
        </w:rPr>
        <w:t>: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который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уведомляет,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что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выключено.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Метод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не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вызовется,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если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приложение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было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в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приостановленном</w:t>
      </w:r>
      <w:r w:rsidRPr="008C5B3B">
        <w:rPr>
          <w:color w:val="FF0000"/>
          <w:spacing w:val="1"/>
        </w:rPr>
        <w:t xml:space="preserve"> </w:t>
      </w:r>
      <w:r w:rsidRPr="008C5B3B">
        <w:rPr>
          <w:color w:val="FF0000"/>
        </w:rPr>
        <w:t>состоянии.</w:t>
      </w:r>
    </w:p>
    <w:p w14:paraId="36DB6681" w14:textId="655F09D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0A08EB0D" w14:textId="132E0DD1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8D4D853" w14:textId="487BDA58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527434EA" w14:textId="4F1ED1C5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C624775" w14:textId="115C4BFE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CDC05C0" w14:textId="3FD54C40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74DB013F" w14:textId="10CBD177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762F7434" w14:textId="1589F50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68895352" w14:textId="774E6BD1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68B3ADF" w14:textId="765E3FEB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8C72272" w14:textId="2A811D7F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36555FD0" w14:textId="04497DC4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126A7B75" w14:textId="1A0EF446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4ABDE0D2" w14:textId="7166A563" w:rsid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/>
        <w:jc w:val="both"/>
        <w:rPr>
          <w:color w:val="FF0000"/>
        </w:rPr>
      </w:pPr>
    </w:p>
    <w:p w14:paraId="5B81739B" w14:textId="77777777" w:rsidR="00092FAF" w:rsidRPr="00092FAF" w:rsidRDefault="00092FAF" w:rsidP="00092FAF">
      <w:pPr>
        <w:widowControl w:val="0"/>
        <w:tabs>
          <w:tab w:val="left" w:pos="1214"/>
        </w:tabs>
        <w:autoSpaceDE w:val="0"/>
        <w:autoSpaceDN w:val="0"/>
        <w:spacing w:before="64" w:line="280" w:lineRule="auto"/>
        <w:ind w:right="374" w:firstLine="0"/>
        <w:jc w:val="both"/>
        <w:rPr>
          <w:color w:val="FF0000"/>
        </w:rPr>
      </w:pPr>
    </w:p>
    <w:p w14:paraId="0773B2DD" w14:textId="62C623E3" w:rsidR="00092FAF" w:rsidRPr="001100FA" w:rsidRDefault="001031E1" w:rsidP="000042BB">
      <w:pPr>
        <w:pStyle w:val="2"/>
        <w:numPr>
          <w:ilvl w:val="1"/>
          <w:numId w:val="7"/>
        </w:numPr>
        <w:tabs>
          <w:tab w:val="left" w:pos="3140"/>
        </w:tabs>
        <w:spacing w:before="137"/>
        <w:ind w:left="3139" w:hanging="429"/>
        <w:jc w:val="both"/>
      </w:pPr>
      <w:r>
        <w:lastRenderedPageBreak/>
        <w:t xml:space="preserve">Технический обзор </w:t>
      </w:r>
      <w:r>
        <w:rPr>
          <w:lang w:val="en-US"/>
        </w:rPr>
        <w:t>Flutter</w:t>
      </w:r>
    </w:p>
    <w:p w14:paraId="06D7D09D" w14:textId="5233599E" w:rsidR="001031E1" w:rsidRDefault="00092FAF" w:rsidP="001031E1">
      <w:pPr>
        <w:pStyle w:val="af4"/>
        <w:jc w:val="both"/>
      </w:pPr>
      <w:r w:rsidRPr="001100FA">
        <w:t xml:space="preserve">              </w:t>
      </w:r>
      <w:proofErr w:type="spellStart"/>
      <w:r w:rsidR="001031E1">
        <w:t>Flutter</w:t>
      </w:r>
      <w:proofErr w:type="spellEnd"/>
      <w:r w:rsidR="001031E1">
        <w:t xml:space="preserve"> использует язык программирования </w:t>
      </w:r>
      <w:proofErr w:type="spellStart"/>
      <w:r w:rsidR="001031E1">
        <w:t>Dart</w:t>
      </w:r>
      <w:proofErr w:type="spellEnd"/>
      <w:r w:rsidR="001031E1">
        <w:t xml:space="preserve"> (спецификация v</w:t>
      </w:r>
      <w:r w:rsidR="001031E1" w:rsidRPr="001031E1">
        <w:t>2</w:t>
      </w:r>
      <w:r w:rsidR="001031E1">
        <w:t>.</w:t>
      </w:r>
      <w:r w:rsidR="001031E1" w:rsidRPr="001031E1">
        <w:t>5</w:t>
      </w:r>
      <w:r w:rsidR="001031E1">
        <w:t xml:space="preserve">). Он создан </w:t>
      </w:r>
      <w:r w:rsidR="001031E1" w:rsidRPr="001031E1">
        <w:t>к</w:t>
      </w:r>
      <w:r w:rsidR="001031E1">
        <w:t xml:space="preserve">омпанией </w:t>
      </w:r>
      <w:proofErr w:type="spellStart"/>
      <w:r w:rsidR="001031E1">
        <w:t>Google</w:t>
      </w:r>
      <w:proofErr w:type="spellEnd"/>
      <w:r w:rsidR="001031E1">
        <w:t xml:space="preserve"> и вдохновлен такими языками, как </w:t>
      </w:r>
      <w:proofErr w:type="spellStart"/>
      <w:r w:rsidR="001031E1">
        <w:t>JavaScript</w:t>
      </w:r>
      <w:proofErr w:type="spellEnd"/>
      <w:r w:rsidR="001031E1">
        <w:t xml:space="preserve">. </w:t>
      </w:r>
      <w:proofErr w:type="spellStart"/>
      <w:r w:rsidR="001031E1">
        <w:t>Dart</w:t>
      </w:r>
      <w:proofErr w:type="spellEnd"/>
      <w:r w:rsidR="001031E1">
        <w:t xml:space="preserve"> использует систему статической типизации с проверкой во время выполнения, но, как и многие другие языки, активно использует вывод типов. </w:t>
      </w:r>
      <w:proofErr w:type="spellStart"/>
      <w:r w:rsidR="001031E1">
        <w:t>Dart</w:t>
      </w:r>
      <w:proofErr w:type="spellEnd"/>
      <w:r w:rsidR="001031E1">
        <w:t xml:space="preserve"> можно использовать как для написания простых скриптов, так и для полнофункциональных приложений. В </w:t>
      </w:r>
      <w:proofErr w:type="spellStart"/>
      <w:r w:rsidR="001031E1">
        <w:t>Dart</w:t>
      </w:r>
      <w:proofErr w:type="spellEnd"/>
      <w:r w:rsidR="001031E1">
        <w:t xml:space="preserve"> реализована гибкая технология компиляции, в которой компилятор может по-разному определять выполнение кода в зависимости от целевой платформы.</w:t>
      </w:r>
    </w:p>
    <w:p w14:paraId="206ADD2C" w14:textId="5D37AD1F" w:rsidR="001031E1" w:rsidRDefault="001031E1" w:rsidP="001031E1">
      <w:pPr>
        <w:pStyle w:val="af4"/>
        <w:jc w:val="both"/>
      </w:pPr>
      <w:r>
        <w:t xml:space="preserve">•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— для программ, предназначенных для устройств (мобильных, настольных, серверных и т. д.),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включает в себя виртуальную машину </w:t>
      </w:r>
      <w:proofErr w:type="spellStart"/>
      <w:r>
        <w:t>Dart</w:t>
      </w:r>
      <w:proofErr w:type="spellEnd"/>
      <w:r>
        <w:t xml:space="preserve"> с компиляцией </w:t>
      </w:r>
      <w:proofErr w:type="spellStart"/>
      <w:r>
        <w:t>Just-in-Time</w:t>
      </w:r>
      <w:proofErr w:type="spellEnd"/>
      <w:r>
        <w:t xml:space="preserve"> (JIT) и компилятор </w:t>
      </w:r>
      <w:proofErr w:type="spellStart"/>
      <w:r>
        <w:t>Ahead-of-Time</w:t>
      </w:r>
      <w:proofErr w:type="spellEnd"/>
      <w:r>
        <w:t xml:space="preserve"> (AOT) для создания машин</w:t>
      </w:r>
      <w:r w:rsidR="00DB58A5">
        <w:t xml:space="preserve">ного </w:t>
      </w:r>
      <w:r>
        <w:t>код</w:t>
      </w:r>
      <w:r w:rsidR="00DB58A5">
        <w:t>а</w:t>
      </w:r>
      <w:r>
        <w:t>.</w:t>
      </w:r>
    </w:p>
    <w:p w14:paraId="695EDA0F" w14:textId="3BF95CF9" w:rsidR="00092FAF" w:rsidRDefault="001031E1" w:rsidP="001031E1">
      <w:pPr>
        <w:pStyle w:val="af4"/>
        <w:jc w:val="both"/>
      </w:pPr>
      <w:r>
        <w:t xml:space="preserve">•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— для программ, ориентированных на Интернет,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включает в себя как компилятор времени разработки (</w:t>
      </w:r>
      <w:proofErr w:type="spellStart"/>
      <w:r>
        <w:t>dartdevc</w:t>
      </w:r>
      <w:proofErr w:type="spellEnd"/>
      <w:r>
        <w:t>), так и компилятор времени производства (dart2js).</w:t>
      </w:r>
    </w:p>
    <w:p w14:paraId="6081DE84" w14:textId="17923F5E" w:rsidR="00DB58A5" w:rsidRPr="00DB58A5" w:rsidRDefault="00DB58A5" w:rsidP="00DB58A5">
      <w:pPr>
        <w:pStyle w:val="af4"/>
        <w:jc w:val="both"/>
        <w:rPr>
          <w:rFonts w:ascii="Segoe UI" w:hAnsi="Segoe UI" w:cs="Segoe UI"/>
          <w:color w:val="000000" w:themeColor="text1"/>
        </w:rPr>
      </w:pPr>
      <w:proofErr w:type="spellStart"/>
      <w:r w:rsidRPr="00DB58A5">
        <w:rPr>
          <w:rFonts w:ascii="Segoe UI" w:hAnsi="Segoe UI" w:cs="Segoe UI"/>
          <w:color w:val="000000" w:themeColor="text1"/>
        </w:rPr>
        <w:t>Flutter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выполняет использование обоих способов. Если целевой платформой является Интернет, используется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Web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. Для других платформ выбран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Native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. JIT-компиляция </w:t>
      </w:r>
      <w:proofErr w:type="spellStart"/>
      <w:r w:rsidRPr="00DB58A5">
        <w:rPr>
          <w:rFonts w:ascii="Segoe UI" w:hAnsi="Segoe UI" w:cs="Segoe UI"/>
          <w:color w:val="000000" w:themeColor="text1"/>
        </w:rPr>
        <w:t>Dart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B58A5">
        <w:rPr>
          <w:rFonts w:ascii="Segoe UI" w:hAnsi="Segoe UI" w:cs="Segoe UI"/>
          <w:color w:val="000000" w:themeColor="text1"/>
        </w:rPr>
        <w:t>Native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широко используется для поддержки быстрого процесса разработки с</w:t>
      </w:r>
      <w:r>
        <w:rPr>
          <w:rFonts w:ascii="Segoe UI" w:hAnsi="Segoe UI" w:cs="Segoe UI"/>
          <w:color w:val="000000" w:themeColor="text1"/>
        </w:rPr>
        <w:t xml:space="preserve"> функцией </w:t>
      </w:r>
      <w:r w:rsidRPr="00DB58A5">
        <w:rPr>
          <w:rFonts w:ascii="Segoe UI" w:hAnsi="Segoe UI" w:cs="Segoe UI"/>
          <w:color w:val="000000" w:themeColor="text1"/>
        </w:rPr>
        <w:t>“</w:t>
      </w:r>
      <w:proofErr w:type="spellStart"/>
      <w:r w:rsidRPr="00DB58A5">
        <w:rPr>
          <w:rFonts w:ascii="Segoe UI" w:hAnsi="Segoe UI" w:cs="Segoe UI"/>
          <w:color w:val="000000" w:themeColor="text1"/>
        </w:rPr>
        <w:t>hot-reload</w:t>
      </w:r>
      <w:proofErr w:type="spellEnd"/>
      <w:r w:rsidRPr="00DB58A5">
        <w:rPr>
          <w:rFonts w:ascii="Segoe UI" w:hAnsi="Segoe UI" w:cs="Segoe UI"/>
          <w:color w:val="000000" w:themeColor="text1"/>
        </w:rPr>
        <w:t>”</w:t>
      </w:r>
      <w:r>
        <w:rPr>
          <w:rFonts w:ascii="Segoe UI" w:hAnsi="Segoe UI" w:cs="Segoe UI"/>
          <w:color w:val="000000" w:themeColor="text1"/>
        </w:rPr>
        <w:t>.</w:t>
      </w:r>
      <w:r w:rsidRPr="00DB58A5">
        <w:t xml:space="preserve"> </w:t>
      </w:r>
      <w:r w:rsidRPr="00DB58A5">
        <w:rPr>
          <w:rFonts w:ascii="Segoe UI" w:hAnsi="Segoe UI" w:cs="Segoe UI"/>
          <w:color w:val="000000" w:themeColor="text1"/>
        </w:rPr>
        <w:t xml:space="preserve">Затем компиляция AOT используется для получения наилучшего оптимизированного готового к производству результата на </w:t>
      </w:r>
      <w:proofErr w:type="spellStart"/>
      <w:r w:rsidRPr="00DB58A5">
        <w:rPr>
          <w:rFonts w:ascii="Segoe UI" w:hAnsi="Segoe UI" w:cs="Segoe UI"/>
          <w:color w:val="000000" w:themeColor="text1"/>
        </w:rPr>
        <w:t>нативной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платформе.</w:t>
      </w:r>
    </w:p>
    <w:p w14:paraId="5D48FAB3" w14:textId="7AB6A5F0" w:rsidR="00092FAF" w:rsidRDefault="00DB58A5" w:rsidP="00DB58A5">
      <w:pPr>
        <w:pStyle w:val="af4"/>
        <w:jc w:val="both"/>
        <w:rPr>
          <w:rFonts w:ascii="Segoe UI" w:hAnsi="Segoe UI" w:cs="Segoe UI"/>
          <w:color w:val="000000" w:themeColor="text1"/>
        </w:rPr>
      </w:pPr>
      <w:r w:rsidRPr="00DB58A5">
        <w:rPr>
          <w:rFonts w:ascii="Segoe UI" w:hAnsi="Segoe UI" w:cs="Segoe UI"/>
          <w:color w:val="000000" w:themeColor="text1"/>
        </w:rPr>
        <w:t xml:space="preserve">Фреймворк </w:t>
      </w:r>
      <w:proofErr w:type="spellStart"/>
      <w:r w:rsidRPr="00DB58A5">
        <w:rPr>
          <w:rFonts w:ascii="Segoe UI" w:hAnsi="Segoe UI" w:cs="Segoe UI"/>
          <w:color w:val="000000" w:themeColor="text1"/>
        </w:rPr>
        <w:t>Flutter</w:t>
      </w:r>
      <w:proofErr w:type="spellEnd"/>
      <w:r w:rsidRPr="00DB58A5">
        <w:rPr>
          <w:rFonts w:ascii="Segoe UI" w:hAnsi="Segoe UI" w:cs="Segoe UI"/>
          <w:color w:val="000000" w:themeColor="text1"/>
        </w:rPr>
        <w:t xml:space="preserve"> состоит из нескольких слоев (рис. 1.3), где каждый слой использует предыдущий. Верхние уровни чаще используются разработчиками ежедневно, а нижние уровни используются только в том случае, если разработчикам необходимо создать определенные настройки.</w:t>
      </w:r>
    </w:p>
    <w:p w14:paraId="0761CB78" w14:textId="597D3663" w:rsidR="00DB58A5" w:rsidRPr="002439B1" w:rsidRDefault="006910F6" w:rsidP="002439B1">
      <w:pPr>
        <w:spacing w:line="240" w:lineRule="auto"/>
        <w:ind w:firstLine="0"/>
        <w:rPr>
          <w:rFonts w:eastAsia="Times New Roman"/>
          <w:color w:val="auto"/>
          <w:sz w:val="24"/>
          <w:szCs w:val="24"/>
        </w:rPr>
      </w:pPr>
      <w:r w:rsidRPr="006910F6">
        <w:rPr>
          <w:rFonts w:eastAsia="Times New Roman"/>
          <w:color w:val="auto"/>
          <w:sz w:val="24"/>
          <w:szCs w:val="24"/>
        </w:rPr>
        <w:lastRenderedPageBreak/>
        <w:fldChar w:fldCharType="begin"/>
      </w:r>
      <w:r w:rsidRPr="006910F6">
        <w:rPr>
          <w:rFonts w:eastAsia="Times New Roman"/>
          <w:color w:val="auto"/>
          <w:sz w:val="24"/>
          <w:szCs w:val="24"/>
        </w:rPr>
        <w:instrText xml:space="preserve"> INCLUDEPICTURE "/var/folders/st/j_dt00jn4_z6kxnfpffk8p8w0000gn/T/com.microsoft.Word/WebArchiveCopyPasteTempFiles/page23image265650736" \* MERGEFORMATINET </w:instrText>
      </w:r>
      <w:r w:rsidRPr="006910F6">
        <w:rPr>
          <w:rFonts w:eastAsia="Times New Roman"/>
          <w:color w:val="auto"/>
          <w:sz w:val="24"/>
          <w:szCs w:val="24"/>
        </w:rPr>
        <w:fldChar w:fldCharType="separate"/>
      </w:r>
      <w:r w:rsidRPr="006910F6">
        <w:rPr>
          <w:rFonts w:eastAsia="Times New Roman"/>
          <w:noProof/>
          <w:color w:val="auto"/>
          <w:sz w:val="24"/>
          <w:szCs w:val="24"/>
        </w:rPr>
        <w:drawing>
          <wp:inline distT="0" distB="0" distL="0" distR="0" wp14:anchorId="3444A8C5" wp14:editId="6895E4F3">
            <wp:extent cx="5736714" cy="3138854"/>
            <wp:effectExtent l="0" t="0" r="3810" b="0"/>
            <wp:docPr id="434" name="Рисунок 434" descr="page23image26565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3image2656507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60" cy="31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0F6">
        <w:rPr>
          <w:rFonts w:eastAsia="Times New Roman"/>
          <w:color w:val="auto"/>
          <w:sz w:val="24"/>
          <w:szCs w:val="24"/>
        </w:rPr>
        <w:fldChar w:fldCharType="end"/>
      </w:r>
    </w:p>
    <w:p w14:paraId="666C6DEF" w14:textId="339C5453" w:rsidR="008E49AB" w:rsidRPr="00AF04E6" w:rsidRDefault="00092FAF" w:rsidP="002439B1">
      <w:pPr>
        <w:pStyle w:val="af9"/>
        <w:spacing w:before="153"/>
        <w:ind w:left="1050" w:right="1195"/>
        <w:jc w:val="center"/>
      </w:pPr>
      <w:bookmarkStart w:id="13" w:name="_bookmark18"/>
      <w:bookmarkEnd w:id="13"/>
      <w:r>
        <w:t>Рис</w:t>
      </w:r>
      <w:r>
        <w:rPr>
          <w:spacing w:val="-4"/>
        </w:rPr>
        <w:t xml:space="preserve"> </w:t>
      </w:r>
      <w:r w:rsidR="006910F6" w:rsidRPr="00AF04E6">
        <w:t>1</w:t>
      </w:r>
      <w:r>
        <w:t>.</w:t>
      </w:r>
      <w:r w:rsidR="008E49AB" w:rsidRPr="00AF04E6">
        <w:t>3</w:t>
      </w:r>
      <w:r>
        <w:t>.</w:t>
      </w:r>
      <w:r>
        <w:rPr>
          <w:spacing w:val="-2"/>
        </w:rPr>
        <w:t xml:space="preserve"> </w:t>
      </w:r>
      <w:r w:rsidR="008E49AB" w:rsidRPr="00AF04E6">
        <w:t>О</w:t>
      </w:r>
      <w:r w:rsidR="008E49AB">
        <w:t>бзор системы F</w:t>
      </w:r>
      <w:proofErr w:type="spellStart"/>
      <w:r w:rsidR="008E49AB">
        <w:rPr>
          <w:lang w:val="en-US"/>
        </w:rPr>
        <w:t>lutter</w:t>
      </w:r>
      <w:proofErr w:type="spellEnd"/>
    </w:p>
    <w:p w14:paraId="04F1A5A7" w14:textId="0F5BBE42" w:rsidR="008E49AB" w:rsidRDefault="008E49AB" w:rsidP="008E49AB">
      <w:pPr>
        <w:pStyle w:val="af9"/>
        <w:spacing w:before="153"/>
        <w:ind w:right="1195"/>
      </w:pPr>
      <w:r w:rsidRPr="008E49AB">
        <w:t xml:space="preserve">В отличие от других </w:t>
      </w:r>
      <w:proofErr w:type="spellStart"/>
      <w:r w:rsidRPr="008E49AB">
        <w:t>фреймворков</w:t>
      </w:r>
      <w:proofErr w:type="spellEnd"/>
      <w:r w:rsidRPr="008E49AB">
        <w:t xml:space="preserve">, </w:t>
      </w:r>
      <w:r w:rsidRPr="008E49AB">
        <w:rPr>
          <w:lang w:val="en-US"/>
        </w:rPr>
        <w:t>Flutter</w:t>
      </w:r>
      <w:r w:rsidRPr="008E49AB">
        <w:t xml:space="preserve"> использует высокопроизводительный движок 2</w:t>
      </w:r>
      <w:r w:rsidRPr="008E49AB">
        <w:rPr>
          <w:lang w:val="en-US"/>
        </w:rPr>
        <w:t>D</w:t>
      </w:r>
      <w:r w:rsidRPr="008E49AB">
        <w:t xml:space="preserve">-рендеринга и рисует все прямо на экране. Это </w:t>
      </w:r>
      <w:r>
        <w:t>отражает</w:t>
      </w:r>
      <w:r w:rsidRPr="008E49AB">
        <w:t xml:space="preserve"> точный до пикселя контроль над тем, что и как отображается. Самые верхние слои, </w:t>
      </w:r>
      <w:r w:rsidRPr="008E49AB">
        <w:rPr>
          <w:lang w:val="en-US"/>
        </w:rPr>
        <w:t>Mate</w:t>
      </w:r>
      <w:r w:rsidRPr="008E49AB">
        <w:t>-</w:t>
      </w:r>
      <w:r w:rsidRPr="008E49AB">
        <w:rPr>
          <w:lang w:val="en-US"/>
        </w:rPr>
        <w:t>rial</w:t>
      </w:r>
      <w:r w:rsidRPr="008E49AB">
        <w:t xml:space="preserve"> и </w:t>
      </w:r>
      <w:r w:rsidRPr="008E49AB">
        <w:rPr>
          <w:lang w:val="en-US"/>
        </w:rPr>
        <w:t>Cupertino</w:t>
      </w:r>
      <w:r w:rsidRPr="008E49AB">
        <w:t xml:space="preserve">, представляют собой набор </w:t>
      </w:r>
      <w:proofErr w:type="spellStart"/>
      <w:r w:rsidRPr="008E49AB">
        <w:t>виджетов</w:t>
      </w:r>
      <w:proofErr w:type="spellEnd"/>
      <w:r w:rsidRPr="008E49AB">
        <w:t xml:space="preserve">, определяющих компоненты </w:t>
      </w:r>
      <w:r w:rsidRPr="008E49AB">
        <w:rPr>
          <w:lang w:val="en-US"/>
        </w:rPr>
        <w:t>Material</w:t>
      </w:r>
      <w:r w:rsidRPr="008E49AB">
        <w:t xml:space="preserve"> </w:t>
      </w:r>
      <w:r w:rsidRPr="008E49AB">
        <w:rPr>
          <w:lang w:val="en-US"/>
        </w:rPr>
        <w:t>Design</w:t>
      </w:r>
      <w:r w:rsidRPr="008E49AB">
        <w:t xml:space="preserve"> (системы </w:t>
      </w:r>
      <w:r w:rsidRPr="008E49AB">
        <w:rPr>
          <w:lang w:val="en-US"/>
        </w:rPr>
        <w:t>Android</w:t>
      </w:r>
      <w:r w:rsidRPr="008E49AB">
        <w:t xml:space="preserve">) и </w:t>
      </w:r>
      <w:r w:rsidRPr="008E49AB">
        <w:rPr>
          <w:lang w:val="en-US"/>
        </w:rPr>
        <w:t>Apple</w:t>
      </w:r>
      <w:r w:rsidRPr="008E49AB">
        <w:t xml:space="preserve"> </w:t>
      </w:r>
      <w:r w:rsidRPr="008E49AB">
        <w:rPr>
          <w:lang w:val="en-US"/>
        </w:rPr>
        <w:t>Design</w:t>
      </w:r>
      <w:r w:rsidRPr="008E49AB">
        <w:t xml:space="preserve"> соответственно. Чтобы подчеркнуть это, </w:t>
      </w:r>
      <w:r w:rsidRPr="008E49AB">
        <w:rPr>
          <w:lang w:val="en-US"/>
        </w:rPr>
        <w:t>Flutter</w:t>
      </w:r>
      <w:r w:rsidRPr="008E49AB">
        <w:t xml:space="preserve"> не использует </w:t>
      </w:r>
      <w:proofErr w:type="spellStart"/>
      <w:r w:rsidRPr="008E49AB">
        <w:t>нативные</w:t>
      </w:r>
      <w:proofErr w:type="spellEnd"/>
      <w:r w:rsidRPr="008E49AB">
        <w:t xml:space="preserve"> компоненты, а все рисует сам по себе. Эти два уровня помогают разработчикам привнести стандартизированный внешний вид на целевую платформу.</w:t>
      </w:r>
    </w:p>
    <w:p w14:paraId="4D9EB61A" w14:textId="77777777" w:rsidR="002439B1" w:rsidRPr="008E49AB" w:rsidRDefault="002439B1" w:rsidP="008E49AB">
      <w:pPr>
        <w:pStyle w:val="af9"/>
        <w:spacing w:before="153"/>
        <w:ind w:right="1195"/>
      </w:pPr>
    </w:p>
    <w:p w14:paraId="6B66952D" w14:textId="179FA09B" w:rsidR="00BA2830" w:rsidRPr="00BA2830" w:rsidRDefault="00BA2830" w:rsidP="00BA2830">
      <w:pPr>
        <w:pStyle w:val="af4"/>
        <w:jc w:val="center"/>
      </w:pPr>
      <w:r w:rsidRPr="00BA2830">
        <w:rPr>
          <w:rFonts w:ascii="LMRoman12" w:hAnsi="LMRoman12"/>
          <w:b/>
          <w:bCs/>
          <w:sz w:val="28"/>
          <w:szCs w:val="28"/>
        </w:rPr>
        <w:t>2.2.1 В</w:t>
      </w:r>
      <w:r>
        <w:rPr>
          <w:rFonts w:ascii="LMRoman12" w:hAnsi="LMRoman12"/>
          <w:b/>
          <w:bCs/>
          <w:sz w:val="28"/>
          <w:szCs w:val="28"/>
        </w:rPr>
        <w:t>се</w:t>
      </w:r>
      <w:r w:rsidRPr="00BA2830">
        <w:rPr>
          <w:rFonts w:ascii="LMRoman12" w:hAnsi="LMRoman12"/>
          <w:b/>
          <w:bCs/>
          <w:sz w:val="28"/>
          <w:szCs w:val="28"/>
        </w:rPr>
        <w:t xml:space="preserve"> </w:t>
      </w:r>
      <w:r>
        <w:rPr>
          <w:rFonts w:ascii="LMRoman12" w:hAnsi="LMRoman12"/>
          <w:b/>
          <w:bCs/>
          <w:sz w:val="28"/>
          <w:szCs w:val="28"/>
        </w:rPr>
        <w:t>о</w:t>
      </w:r>
      <w:r w:rsidRPr="00BA2830">
        <w:rPr>
          <w:rFonts w:ascii="LMRoman12" w:hAnsi="LMRoman12"/>
          <w:b/>
          <w:bCs/>
          <w:sz w:val="28"/>
          <w:szCs w:val="28"/>
        </w:rPr>
        <w:t xml:space="preserve"> </w:t>
      </w:r>
      <w:proofErr w:type="spellStart"/>
      <w:r>
        <w:rPr>
          <w:rFonts w:ascii="LMRoman12" w:hAnsi="LMRoman12"/>
          <w:b/>
          <w:bCs/>
          <w:sz w:val="28"/>
          <w:szCs w:val="28"/>
        </w:rPr>
        <w:t>виджетах</w:t>
      </w:r>
      <w:proofErr w:type="spellEnd"/>
    </w:p>
    <w:p w14:paraId="3F76FB78" w14:textId="65B4D60D" w:rsidR="00BA2830" w:rsidRPr="00BA2830" w:rsidRDefault="00BA2830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BA2830">
        <w:rPr>
          <w:rFonts w:ascii="LMRoman10" w:hAnsi="LMRoman10"/>
          <w:sz w:val="22"/>
          <w:szCs w:val="22"/>
          <w:lang w:eastAsia="ru-RU"/>
        </w:rPr>
        <w:t xml:space="preserve">Каждый пользовательский интерфейс состоит из макета и отдельных компонентов. Макет определяет базовую структуру экрана, например, меню </w:t>
      </w:r>
      <w:r>
        <w:rPr>
          <w:rFonts w:ascii="LMRoman10" w:hAnsi="LMRoman10"/>
          <w:sz w:val="22"/>
          <w:szCs w:val="22"/>
          <w:lang w:eastAsia="ru-RU"/>
        </w:rPr>
        <w:t>с</w:t>
      </w:r>
      <w:r w:rsidRPr="00BA2830">
        <w:rPr>
          <w:rFonts w:ascii="LMRoman10" w:hAnsi="LMRoman10"/>
          <w:sz w:val="22"/>
          <w:szCs w:val="22"/>
          <w:lang w:eastAsia="ru-RU"/>
        </w:rPr>
        <w:t>в</w:t>
      </w:r>
      <w:r>
        <w:rPr>
          <w:rFonts w:ascii="LMRoman10" w:hAnsi="LMRoman10"/>
          <w:sz w:val="22"/>
          <w:szCs w:val="22"/>
          <w:lang w:eastAsia="ru-RU"/>
        </w:rPr>
        <w:t>е</w:t>
      </w:r>
      <w:r w:rsidRPr="00BA2830">
        <w:rPr>
          <w:rFonts w:ascii="LMRoman10" w:hAnsi="LMRoman10"/>
          <w:sz w:val="22"/>
          <w:szCs w:val="22"/>
          <w:lang w:eastAsia="ru-RU"/>
        </w:rPr>
        <w:t>рху и последующие действия внизу. Затем макет состоит из отдельных компонентов, таких как меню, кнопки или значки. Вместе они создают окончательный интерфейс.</w:t>
      </w:r>
    </w:p>
    <w:p w14:paraId="2E3AD412" w14:textId="77777777" w:rsidR="00235E4D" w:rsidRDefault="00BA2830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BA2830">
        <w:rPr>
          <w:rFonts w:ascii="LMRoman10" w:hAnsi="LMRoman10"/>
          <w:sz w:val="22"/>
          <w:szCs w:val="22"/>
          <w:lang w:eastAsia="ru-RU"/>
        </w:rPr>
        <w:t xml:space="preserve">Эти строительные блоки во </w:t>
      </w:r>
      <w:r w:rsidRPr="00BA2830">
        <w:rPr>
          <w:rFonts w:ascii="LMRoman10" w:hAnsi="LMRoman10"/>
          <w:sz w:val="22"/>
          <w:szCs w:val="22"/>
          <w:lang w:val="en-US" w:eastAsia="ru-RU"/>
        </w:rPr>
        <w:t>Flutter</w:t>
      </w:r>
      <w:r w:rsidRPr="00BA2830">
        <w:rPr>
          <w:rFonts w:ascii="LMRoman10" w:hAnsi="LMRoman10"/>
          <w:sz w:val="22"/>
          <w:szCs w:val="22"/>
          <w:lang w:eastAsia="ru-RU"/>
        </w:rPr>
        <w:t xml:space="preserve"> называются «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виджетами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». Будь то простой текст, кнопка или сложные части макета, такие как сетка с несколькими столбцами и строками — все это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.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Виджеты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описывают, как должно выглядеть их представление с учетом их текущей конфигурации и состояния. Когда состояние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изменяется,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перестраивает свое описание, которое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фреймворк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сравнивает с предыдущим описанием, чтобы определить минимальные изменения, необходимые в базовом дереве рендеринга для перехода из одного состояния в </w:t>
      </w:r>
      <w:proofErr w:type="gramStart"/>
      <w:r w:rsidRPr="00BA2830">
        <w:rPr>
          <w:rFonts w:ascii="LMRoman10" w:hAnsi="LMRoman10"/>
          <w:sz w:val="22"/>
          <w:szCs w:val="22"/>
          <w:lang w:eastAsia="ru-RU"/>
        </w:rPr>
        <w:t>другое .</w:t>
      </w:r>
      <w:proofErr w:type="gramEnd"/>
      <w:r w:rsidRPr="00BA2830">
        <w:rPr>
          <w:rFonts w:ascii="LMRoman10" w:hAnsi="LMRoman10"/>
          <w:sz w:val="22"/>
          <w:szCs w:val="22"/>
          <w:lang w:eastAsia="ru-RU"/>
        </w:rPr>
        <w:t xml:space="preserve"> Как следует из композиции дерева, каждый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 имеет не более одного </w:t>
      </w:r>
      <w:r w:rsidRPr="00BA2830">
        <w:rPr>
          <w:rFonts w:ascii="LMRoman10" w:hAnsi="LMRoman10"/>
          <w:sz w:val="22"/>
          <w:szCs w:val="22"/>
          <w:lang w:eastAsia="ru-RU"/>
        </w:rPr>
        <w:lastRenderedPageBreak/>
        <w:t xml:space="preserve">родителя и ноль или более дочерних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виджетов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. Это дерево, называемое «деревом </w:t>
      </w:r>
      <w:proofErr w:type="spellStart"/>
      <w:r w:rsidRPr="00BA2830">
        <w:rPr>
          <w:rFonts w:ascii="LMRoman10" w:hAnsi="LMRoman10"/>
          <w:sz w:val="22"/>
          <w:szCs w:val="22"/>
          <w:lang w:eastAsia="ru-RU"/>
        </w:rPr>
        <w:t>виджетов</w:t>
      </w:r>
      <w:proofErr w:type="spellEnd"/>
      <w:r w:rsidRPr="00BA2830">
        <w:rPr>
          <w:rFonts w:ascii="LMRoman10" w:hAnsi="LMRoman10"/>
          <w:sz w:val="22"/>
          <w:szCs w:val="22"/>
          <w:lang w:eastAsia="ru-RU"/>
        </w:rPr>
        <w:t xml:space="preserve">», на самом деле является одним из трех задействованных деревьев. </w:t>
      </w:r>
      <w:r w:rsidR="00235E4D" w:rsidRPr="00235E4D">
        <w:rPr>
          <w:rFonts w:ascii="LMRoman10" w:hAnsi="LMRoman10"/>
          <w:sz w:val="22"/>
          <w:szCs w:val="22"/>
          <w:lang w:eastAsia="ru-RU"/>
        </w:rPr>
        <w:t xml:space="preserve">Фреймворк </w:t>
      </w:r>
      <w:proofErr w:type="spellStart"/>
      <w:r w:rsidR="00235E4D" w:rsidRPr="00235E4D">
        <w:rPr>
          <w:rFonts w:ascii="LMRoman10" w:hAnsi="LMRoman10"/>
          <w:sz w:val="22"/>
          <w:szCs w:val="22"/>
          <w:lang w:eastAsia="ru-RU"/>
        </w:rPr>
        <w:t>Flutter</w:t>
      </w:r>
      <w:proofErr w:type="spellEnd"/>
      <w:r w:rsidR="00235E4D" w:rsidRPr="00235E4D">
        <w:rPr>
          <w:rFonts w:ascii="LMRoman10" w:hAnsi="LMRoman10"/>
          <w:sz w:val="22"/>
          <w:szCs w:val="22"/>
          <w:lang w:eastAsia="ru-RU"/>
        </w:rPr>
        <w:t xml:space="preserve"> использует только один язык для определения как пользовательского интерфейса, так и бизнес-логики.</w:t>
      </w:r>
    </w:p>
    <w:p w14:paraId="720E9D38" w14:textId="5D52029B" w:rsidR="008E49AB" w:rsidRDefault="00235E4D" w:rsidP="00BA2830">
      <w:pPr>
        <w:pStyle w:val="af9"/>
        <w:spacing w:before="153"/>
        <w:ind w:right="1195"/>
        <w:rPr>
          <w:rFonts w:ascii="LMRoman10" w:hAnsi="LMRoman10"/>
          <w:sz w:val="22"/>
          <w:szCs w:val="22"/>
          <w:lang w:eastAsia="ru-RU"/>
        </w:rPr>
      </w:pPr>
      <w:r w:rsidRPr="00235E4D">
        <w:rPr>
          <w:rFonts w:ascii="LMRoman10" w:hAnsi="LMRoman10"/>
          <w:sz w:val="22"/>
          <w:szCs w:val="22"/>
          <w:lang w:eastAsia="ru-RU"/>
        </w:rPr>
        <w:t xml:space="preserve">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— это класс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Dart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, который наследуется от некоторых базовых классов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(обычно это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StatelessWidget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или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StatefulWidget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). У каждого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виджета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есть метод </w:t>
      </w:r>
      <w:proofErr w:type="spellStart"/>
      <w:proofErr w:type="gramStart"/>
      <w:r w:rsidRPr="00235E4D">
        <w:rPr>
          <w:rFonts w:ascii="LMRoman10" w:hAnsi="LMRoman10"/>
          <w:sz w:val="22"/>
          <w:szCs w:val="22"/>
          <w:lang w:eastAsia="ru-RU"/>
        </w:rPr>
        <w:t>build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>(</w:t>
      </w:r>
      <w:proofErr w:type="gramEnd"/>
      <w:r w:rsidRPr="00235E4D">
        <w:rPr>
          <w:rFonts w:ascii="LMRoman10" w:hAnsi="LMRoman10"/>
          <w:sz w:val="22"/>
          <w:szCs w:val="22"/>
          <w:lang w:eastAsia="ru-RU"/>
        </w:rPr>
        <w:t xml:space="preserve">), который определяет, как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виджет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должен быть построен (и </w:t>
      </w:r>
      <w:proofErr w:type="spellStart"/>
      <w:r w:rsidRPr="00235E4D">
        <w:rPr>
          <w:rFonts w:ascii="LMRoman10" w:hAnsi="LMRoman10"/>
          <w:sz w:val="22"/>
          <w:szCs w:val="22"/>
          <w:lang w:eastAsia="ru-RU"/>
        </w:rPr>
        <w:t>отрисован</w:t>
      </w:r>
      <w:proofErr w:type="spellEnd"/>
      <w:r w:rsidRPr="00235E4D">
        <w:rPr>
          <w:rFonts w:ascii="LMRoman10" w:hAnsi="LMRoman10"/>
          <w:sz w:val="22"/>
          <w:szCs w:val="22"/>
          <w:lang w:eastAsia="ru-RU"/>
        </w:rPr>
        <w:t xml:space="preserve"> на экране).</w:t>
      </w:r>
    </w:p>
    <w:p w14:paraId="50A2DDCC" w14:textId="77777777" w:rsidR="00235E4D" w:rsidRPr="00C82B3E" w:rsidRDefault="00235E4D" w:rsidP="00BA2830">
      <w:pPr>
        <w:pStyle w:val="af9"/>
        <w:spacing w:before="153"/>
        <w:ind w:right="1195"/>
      </w:pPr>
    </w:p>
    <w:p w14:paraId="1630477E" w14:textId="55336C50" w:rsidR="008E49AB" w:rsidRPr="00235E4D" w:rsidRDefault="008E49AB" w:rsidP="00092FAF">
      <w:pPr>
        <w:pStyle w:val="af9"/>
        <w:spacing w:before="153"/>
        <w:ind w:left="1050" w:right="1195"/>
        <w:jc w:val="center"/>
      </w:pPr>
    </w:p>
    <w:p w14:paraId="30CF141A" w14:textId="77777777" w:rsidR="008E49AB" w:rsidRPr="00235E4D" w:rsidRDefault="008E49AB" w:rsidP="00092FAF">
      <w:pPr>
        <w:pStyle w:val="af9"/>
        <w:spacing w:before="153"/>
        <w:ind w:left="1050" w:right="1195"/>
        <w:jc w:val="center"/>
      </w:pPr>
    </w:p>
    <w:p w14:paraId="0392FE94" w14:textId="28B4A089" w:rsidR="00092FAF" w:rsidRPr="00235E4D" w:rsidRDefault="00092FAF" w:rsidP="00092FAF">
      <w:pPr>
        <w:pStyle w:val="af9"/>
        <w:spacing w:before="5"/>
        <w:rPr>
          <w:sz w:val="21"/>
        </w:rPr>
      </w:pPr>
    </w:p>
    <w:p w14:paraId="7BB53492" w14:textId="77777777" w:rsidR="00092FAF" w:rsidRPr="00235E4D" w:rsidRDefault="00092FAF" w:rsidP="00092FAF">
      <w:pPr>
        <w:pStyle w:val="af9"/>
        <w:spacing w:before="1"/>
        <w:rPr>
          <w:sz w:val="25"/>
        </w:rPr>
      </w:pPr>
      <w:bookmarkStart w:id="14" w:name="_bookmark19"/>
      <w:bookmarkEnd w:id="14"/>
    </w:p>
    <w:p w14:paraId="71AEB2CE" w14:textId="77777777" w:rsidR="00092FAF" w:rsidRDefault="00092FAF" w:rsidP="000042BB">
      <w:pPr>
        <w:pStyle w:val="2"/>
        <w:numPr>
          <w:ilvl w:val="1"/>
          <w:numId w:val="7"/>
        </w:numPr>
        <w:tabs>
          <w:tab w:val="left" w:pos="3985"/>
        </w:tabs>
        <w:spacing w:before="0" w:line="319" w:lineRule="exact"/>
        <w:ind w:left="3984" w:hanging="360"/>
        <w:jc w:val="both"/>
      </w:pPr>
      <w:bookmarkStart w:id="15" w:name="2.3_Фреймворк_UIKit"/>
      <w:bookmarkStart w:id="16" w:name="_bookmark20"/>
      <w:bookmarkEnd w:id="15"/>
      <w:bookmarkEnd w:id="16"/>
      <w:r>
        <w:t>Фреймворк</w:t>
      </w:r>
      <w:r>
        <w:rPr>
          <w:spacing w:val="-8"/>
        </w:rPr>
        <w:t xml:space="preserve"> </w:t>
      </w:r>
      <w:r>
        <w:rPr>
          <w:lang w:val="en-US"/>
        </w:rPr>
        <w:t>Flutter</w:t>
      </w:r>
    </w:p>
    <w:p w14:paraId="560E8D15" w14:textId="77777777" w:rsidR="00092FAF" w:rsidRPr="00C96190" w:rsidRDefault="00092FAF" w:rsidP="00092FAF">
      <w:pPr>
        <w:ind w:firstLine="709"/>
        <w:jc w:val="both"/>
        <w:rPr>
          <w:rFonts w:eastAsiaTheme="majorEastAsia"/>
        </w:rPr>
      </w:pPr>
      <w:r w:rsidRPr="008C2E9C">
        <w:rPr>
          <w:rStyle w:val="y2iqfc"/>
          <w:rFonts w:eastAsiaTheme="majorEastAsia"/>
        </w:rPr>
        <w:t>Для</w:t>
      </w:r>
      <w:r w:rsidRPr="00B829E0">
        <w:rPr>
          <w:rStyle w:val="y2iqfc"/>
          <w:rFonts w:eastAsiaTheme="majorEastAsia"/>
        </w:rPr>
        <w:t xml:space="preserve"> проекта был выбран </w:t>
      </w:r>
      <w:proofErr w:type="spellStart"/>
      <w:r>
        <w:rPr>
          <w:rStyle w:val="y2iqfc"/>
          <w:rFonts w:eastAsiaTheme="majorEastAsia"/>
        </w:rPr>
        <w:t>фреймворк</w:t>
      </w:r>
      <w:proofErr w:type="spellEnd"/>
      <w:r>
        <w:rPr>
          <w:rStyle w:val="y2iqfc"/>
          <w:rFonts w:eastAsiaTheme="majorEastAsia"/>
        </w:rPr>
        <w:t xml:space="preserve">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376B3F">
        <w:rPr>
          <w:rFonts w:eastAsiaTheme="majorEastAsia"/>
        </w:rPr>
        <w:t xml:space="preserve"> </w:t>
      </w:r>
      <w:proofErr w:type="gramStart"/>
      <w:r w:rsidRPr="00376B3F">
        <w:rPr>
          <w:rFonts w:eastAsiaTheme="majorEastAsia"/>
        </w:rPr>
        <w:t>- это</w:t>
      </w:r>
      <w:proofErr w:type="gramEnd"/>
      <w:r w:rsidRPr="00376B3F">
        <w:rPr>
          <w:rFonts w:eastAsiaTheme="majorEastAsia"/>
        </w:rPr>
        <w:t xml:space="preserve"> пользовательский </w:t>
      </w:r>
      <w:proofErr w:type="spellStart"/>
      <w:r w:rsidRPr="00376B3F">
        <w:rPr>
          <w:rFonts w:eastAsiaTheme="majorEastAsia"/>
        </w:rPr>
        <w:t>фреймворк</w:t>
      </w:r>
      <w:proofErr w:type="spellEnd"/>
      <w:r w:rsidRPr="00376B3F">
        <w:rPr>
          <w:rFonts w:eastAsiaTheme="majorEastAsia"/>
        </w:rPr>
        <w:t xml:space="preserve"> с открытым исходным кодом, созданный </w:t>
      </w:r>
      <w:proofErr w:type="spellStart"/>
      <w:r w:rsidRPr="00376B3F">
        <w:rPr>
          <w:rFonts w:eastAsiaTheme="majorEastAsia"/>
        </w:rPr>
        <w:t>Google</w:t>
      </w:r>
      <w:proofErr w:type="spellEnd"/>
      <w:r w:rsidRPr="00376B3F">
        <w:rPr>
          <w:rFonts w:eastAsiaTheme="majorEastAsia"/>
        </w:rPr>
        <w:t xml:space="preserve"> для создания высококачественных приложений для </w:t>
      </w:r>
      <w:proofErr w:type="spellStart"/>
      <w:r w:rsidRPr="00376B3F">
        <w:rPr>
          <w:rFonts w:eastAsiaTheme="majorEastAsia"/>
        </w:rPr>
        <w:t>iOS</w:t>
      </w:r>
      <w:proofErr w:type="spellEnd"/>
      <w:r w:rsidRPr="00376B3F">
        <w:rPr>
          <w:rFonts w:eastAsiaTheme="majorEastAsia"/>
        </w:rPr>
        <w:t xml:space="preserve"> и </w:t>
      </w:r>
      <w:proofErr w:type="spellStart"/>
      <w:r w:rsidRPr="00376B3F">
        <w:rPr>
          <w:rFonts w:eastAsiaTheme="majorEastAsia"/>
        </w:rPr>
        <w:t>Android</w:t>
      </w:r>
      <w:proofErr w:type="spellEnd"/>
      <w:r w:rsidRPr="00376B3F">
        <w:rPr>
          <w:rFonts w:eastAsiaTheme="majorEastAsia"/>
        </w:rPr>
        <w:t>.</w:t>
      </w:r>
    </w:p>
    <w:p w14:paraId="07474F66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 w:rsidRPr="00E84038">
        <w:rPr>
          <w:rStyle w:val="y2iqfc"/>
          <w:rFonts w:eastAsiaTheme="majorEastAsia"/>
        </w:rPr>
        <w:t>И</w:t>
      </w:r>
      <w:r>
        <w:rPr>
          <w:rStyle w:val="y2iqfc"/>
          <w:rFonts w:eastAsiaTheme="majorEastAsia"/>
        </w:rPr>
        <w:t>менно архитектура и дизайн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E84038">
        <w:rPr>
          <w:rStyle w:val="y2iqfc"/>
          <w:rFonts w:eastAsiaTheme="majorEastAsia"/>
        </w:rPr>
        <w:t xml:space="preserve"> д</w:t>
      </w:r>
      <w:r>
        <w:rPr>
          <w:rStyle w:val="y2iqfc"/>
          <w:rFonts w:eastAsiaTheme="majorEastAsia"/>
        </w:rPr>
        <w:t>елают его такой мощной платформой для разработки приложения</w:t>
      </w:r>
      <w:r w:rsidRPr="00B829E0">
        <w:rPr>
          <w:rStyle w:val="y2iqfc"/>
          <w:rFonts w:eastAsiaTheme="majorEastAsia"/>
        </w:rPr>
        <w:t xml:space="preserve">. </w:t>
      </w:r>
    </w:p>
    <w:p w14:paraId="55BDBDB1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В настоящее время большинство компаний в восторге от 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E84038">
        <w:rPr>
          <w:rStyle w:val="y2iqfc"/>
          <w:rFonts w:eastAsiaTheme="majorEastAsia"/>
        </w:rPr>
        <w:t xml:space="preserve">. </w:t>
      </w:r>
      <w:r>
        <w:rPr>
          <w:rStyle w:val="y2iqfc"/>
          <w:rFonts w:eastAsiaTheme="majorEastAsia"/>
        </w:rPr>
        <w:t>Это св</w:t>
      </w:r>
      <w:r w:rsidRPr="00E84038">
        <w:rPr>
          <w:rStyle w:val="y2iqfc"/>
          <w:rFonts w:eastAsiaTheme="majorEastAsia"/>
        </w:rPr>
        <w:t>я</w:t>
      </w:r>
      <w:r>
        <w:rPr>
          <w:rStyle w:val="y2iqfc"/>
          <w:rFonts w:eastAsiaTheme="majorEastAsia"/>
        </w:rPr>
        <w:t xml:space="preserve">зано с </w:t>
      </w:r>
      <w:proofErr w:type="gramStart"/>
      <w:r>
        <w:rPr>
          <w:rStyle w:val="y2iqfc"/>
          <w:rFonts w:eastAsiaTheme="majorEastAsia"/>
        </w:rPr>
        <w:t>тем</w:t>
      </w:r>
      <w:proofErr w:type="gramEnd"/>
      <w:r>
        <w:rPr>
          <w:rStyle w:val="y2iqfc"/>
          <w:rFonts w:eastAsiaTheme="majorEastAsia"/>
        </w:rPr>
        <w:t xml:space="preserve"> что можно разрабатывать приложение для </w:t>
      </w:r>
      <w:r>
        <w:rPr>
          <w:rStyle w:val="y2iqfc"/>
          <w:rFonts w:eastAsiaTheme="majorEastAsia"/>
          <w:lang w:val="en-US"/>
        </w:rPr>
        <w:t>Android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IOS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Windows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Mac</w:t>
      </w:r>
      <w:r w:rsidRPr="0062787C">
        <w:rPr>
          <w:rStyle w:val="y2iqfc"/>
          <w:rFonts w:eastAsiaTheme="majorEastAsia"/>
        </w:rPr>
        <w:t xml:space="preserve">, </w:t>
      </w:r>
      <w:r>
        <w:rPr>
          <w:rStyle w:val="y2iqfc"/>
          <w:rFonts w:eastAsiaTheme="majorEastAsia"/>
          <w:lang w:val="en-US"/>
        </w:rPr>
        <w:t>Linux</w:t>
      </w:r>
      <w:r w:rsidRPr="0062787C">
        <w:rPr>
          <w:rStyle w:val="y2iqfc"/>
          <w:rFonts w:eastAsiaTheme="majorEastAsia"/>
        </w:rPr>
        <w:t xml:space="preserve"> и</w:t>
      </w:r>
      <w:r>
        <w:rPr>
          <w:rStyle w:val="y2iqfc"/>
          <w:rFonts w:eastAsiaTheme="majorEastAsia"/>
        </w:rPr>
        <w:t xml:space="preserve"> интернета из единой кодовой базы.</w:t>
      </w:r>
    </w:p>
    <w:p w14:paraId="6B230DA2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F</w:t>
      </w:r>
      <w:proofErr w:type="spellStart"/>
      <w:r>
        <w:rPr>
          <w:rStyle w:val="y2iqfc"/>
          <w:rFonts w:eastAsiaTheme="majorEastAsia"/>
          <w:lang w:val="en-US"/>
        </w:rPr>
        <w:t>lutter</w:t>
      </w:r>
      <w:proofErr w:type="spellEnd"/>
      <w:r w:rsidRPr="0062787C">
        <w:rPr>
          <w:rStyle w:val="y2iqfc"/>
          <w:rFonts w:eastAsiaTheme="majorEastAsia"/>
        </w:rPr>
        <w:t xml:space="preserve"> и</w:t>
      </w:r>
      <w:r>
        <w:rPr>
          <w:rStyle w:val="y2iqfc"/>
          <w:rFonts w:eastAsiaTheme="majorEastAsia"/>
        </w:rPr>
        <w:t>меет многоуровневую архитектуру,</w:t>
      </w:r>
      <w:r w:rsidRPr="0062787C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которая позволяет управлять каждым пикселем на экране.</w:t>
      </w:r>
      <w:r w:rsidRPr="0062787C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Благодаря мощным возможностям можно накладывать и анимировать графику, текст, видео и другие элементы управления без каких-либо ограничений</w:t>
      </w:r>
      <w:r w:rsidRPr="000E26CF">
        <w:rPr>
          <w:rStyle w:val="y2iqfc"/>
          <w:rFonts w:eastAsiaTheme="majorEastAsia"/>
        </w:rPr>
        <w:t>.</w:t>
      </w:r>
    </w:p>
    <w:p w14:paraId="3ACEF3FE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 xml:space="preserve">Ядро механизма компоновки </w:t>
      </w:r>
      <w:r>
        <w:rPr>
          <w:rStyle w:val="y2iqfc"/>
          <w:rFonts w:eastAsiaTheme="majorEastAsia"/>
          <w:lang w:val="en-US"/>
        </w:rPr>
        <w:t>Flitter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– это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>
        <w:rPr>
          <w:rStyle w:val="y2iqfc"/>
          <w:rFonts w:eastAsiaTheme="majorEastAsia"/>
        </w:rPr>
        <w:t xml:space="preserve">. </w:t>
      </w:r>
    </w:p>
    <w:p w14:paraId="30731FBB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</w:rPr>
        <w:t>V</w:t>
      </w:r>
      <w:proofErr w:type="spellStart"/>
      <w:r>
        <w:rPr>
          <w:rStyle w:val="y2iqfc"/>
          <w:rFonts w:eastAsiaTheme="majorEastAsia"/>
          <w:lang w:val="en-US"/>
        </w:rPr>
        <w:t>isible</w:t>
      </w:r>
      <w:proofErr w:type="spellEnd"/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6C4FB5">
        <w:rPr>
          <w:rStyle w:val="y2iqfc"/>
          <w:rFonts w:eastAsiaTheme="majorEastAsia"/>
        </w:rPr>
        <w:t xml:space="preserve"> –</w:t>
      </w:r>
      <w:r>
        <w:rPr>
          <w:rStyle w:val="y2iqfc"/>
          <w:rFonts w:eastAsiaTheme="majorEastAsia"/>
        </w:rPr>
        <w:t xml:space="preserve">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>
        <w:rPr>
          <w:rStyle w:val="y2iqfc"/>
          <w:rFonts w:eastAsiaTheme="majorEastAsia"/>
        </w:rPr>
        <w:t xml:space="preserve"> которые мы видим на экране.</w:t>
      </w:r>
    </w:p>
    <w:p w14:paraId="4B951536" w14:textId="77777777" w:rsidR="00092FAF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  <w:lang w:val="en-US"/>
        </w:rPr>
        <w:t>Single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Child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Layout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6C4FB5">
        <w:rPr>
          <w:rStyle w:val="y2iqfc"/>
          <w:rFonts w:eastAsiaTheme="majorEastAsia"/>
        </w:rPr>
        <w:t xml:space="preserve"> –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которые</w:t>
      </w:r>
      <w:r w:rsidRPr="006C4FB5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меняют </w:t>
      </w:r>
      <w:r w:rsidRPr="006C4FB5">
        <w:rPr>
          <w:rStyle w:val="y2iqfc"/>
          <w:rFonts w:eastAsiaTheme="majorEastAsia"/>
        </w:rPr>
        <w:t>(</w:t>
      </w:r>
      <w:r>
        <w:rPr>
          <w:rStyle w:val="y2iqfc"/>
          <w:rFonts w:eastAsiaTheme="majorEastAsia"/>
        </w:rPr>
        <w:t xml:space="preserve">расширяют) конфигурацию (поведение) дочернего </w:t>
      </w:r>
      <w:proofErr w:type="spellStart"/>
      <w:r>
        <w:rPr>
          <w:rStyle w:val="y2iqfc"/>
          <w:rFonts w:eastAsiaTheme="majorEastAsia"/>
        </w:rPr>
        <w:t>виджета</w:t>
      </w:r>
      <w:proofErr w:type="spellEnd"/>
      <w:r>
        <w:rPr>
          <w:rStyle w:val="y2iqfc"/>
          <w:rFonts w:eastAsiaTheme="majorEastAsia"/>
        </w:rPr>
        <w:t>.</w:t>
      </w:r>
    </w:p>
    <w:p w14:paraId="315B8F03" w14:textId="77777777" w:rsidR="00092FAF" w:rsidRPr="009F5F89" w:rsidRDefault="00092FAF" w:rsidP="00092FAF">
      <w:pPr>
        <w:ind w:firstLine="709"/>
        <w:jc w:val="both"/>
        <w:rPr>
          <w:rStyle w:val="y2iqfc"/>
          <w:rFonts w:eastAsiaTheme="majorEastAsia"/>
        </w:rPr>
      </w:pPr>
      <w:r>
        <w:rPr>
          <w:rStyle w:val="y2iqfc"/>
          <w:rFonts w:eastAsiaTheme="majorEastAsia"/>
          <w:lang w:val="en-US"/>
        </w:rPr>
        <w:t>Multi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Child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Layout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  <w:lang w:val="en-US"/>
        </w:rPr>
        <w:t>Widgets</w:t>
      </w:r>
      <w:r w:rsidRPr="009F5F89">
        <w:rPr>
          <w:rStyle w:val="y2iqfc"/>
          <w:rFonts w:eastAsiaTheme="majorEastAsia"/>
        </w:rPr>
        <w:t xml:space="preserve"> – </w:t>
      </w:r>
      <w:proofErr w:type="spellStart"/>
      <w:r>
        <w:rPr>
          <w:rStyle w:val="y2iqfc"/>
          <w:rFonts w:eastAsiaTheme="majorEastAsia"/>
        </w:rPr>
        <w:t>виджеты</w:t>
      </w:r>
      <w:proofErr w:type="spellEnd"/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>которые</w:t>
      </w:r>
      <w:r w:rsidRPr="009F5F89">
        <w:rPr>
          <w:rStyle w:val="y2iqfc"/>
          <w:rFonts w:eastAsiaTheme="majorEastAsia"/>
        </w:rPr>
        <w:t xml:space="preserve"> </w:t>
      </w:r>
      <w:r>
        <w:rPr>
          <w:rStyle w:val="y2iqfc"/>
          <w:rFonts w:eastAsiaTheme="majorEastAsia"/>
        </w:rPr>
        <w:t xml:space="preserve">размещают внутри себя несколько </w:t>
      </w:r>
      <w:proofErr w:type="spellStart"/>
      <w:r>
        <w:rPr>
          <w:rStyle w:val="y2iqfc"/>
          <w:rFonts w:eastAsiaTheme="majorEastAsia"/>
        </w:rPr>
        <w:t>виджетов</w:t>
      </w:r>
      <w:proofErr w:type="spellEnd"/>
      <w:r>
        <w:rPr>
          <w:rStyle w:val="y2iqfc"/>
          <w:rFonts w:eastAsiaTheme="majorEastAsia"/>
        </w:rPr>
        <w:t>.</w:t>
      </w:r>
    </w:p>
    <w:p w14:paraId="2EA00151" w14:textId="77777777" w:rsidR="00B20413" w:rsidRPr="009779E9" w:rsidRDefault="00B20413" w:rsidP="007E0A61">
      <w:pPr>
        <w:ind w:firstLine="0"/>
        <w:rPr>
          <w:color w:val="FF0000"/>
        </w:rPr>
      </w:pPr>
    </w:p>
    <w:p w14:paraId="55A5E3B8" w14:textId="77777777" w:rsidR="007E0A61" w:rsidRPr="007E0A61" w:rsidRDefault="007E0A61" w:rsidP="007E0A61">
      <w:pPr>
        <w:ind w:firstLine="0"/>
        <w:rPr>
          <w:color w:val="FF0000"/>
        </w:rPr>
      </w:pPr>
    </w:p>
    <w:p w14:paraId="5347FC19" w14:textId="77777777" w:rsidR="007E0A61" w:rsidRPr="007E0A61" w:rsidRDefault="007E0A61" w:rsidP="00247DDD">
      <w:pPr>
        <w:ind w:firstLine="0"/>
        <w:rPr>
          <w:color w:val="FF0000"/>
        </w:rPr>
      </w:pPr>
    </w:p>
    <w:sectPr w:rsidR="007E0A61" w:rsidRPr="007E0A61" w:rsidSect="000209B7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34" w:right="851" w:bottom="1134" w:left="1701" w:header="720" w:footer="720" w:gutter="0"/>
      <w:pgNumType w:start="7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FE09" w14:textId="77777777" w:rsidR="005B01CB" w:rsidRDefault="005B01CB" w:rsidP="00023927">
      <w:r>
        <w:separator/>
      </w:r>
    </w:p>
  </w:endnote>
  <w:endnote w:type="continuationSeparator" w:id="0">
    <w:p w14:paraId="4266B13B" w14:textId="77777777" w:rsidR="005B01CB" w:rsidRDefault="005B01CB" w:rsidP="0002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rebriSans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LMRoman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554A" w14:textId="77777777" w:rsidR="00AF04E6" w:rsidRDefault="00AF04E6">
    <w:pPr>
      <w:pStyle w:val="af2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438553"/>
      <w:docPartObj>
        <w:docPartGallery w:val="Page Numbers (Bottom of Page)"/>
        <w:docPartUnique/>
      </w:docPartObj>
    </w:sdtPr>
    <w:sdtEndPr/>
    <w:sdtContent>
      <w:p w14:paraId="5C7A76A8" w14:textId="77777777" w:rsidR="00BF0D6E" w:rsidRDefault="00BF0D6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E4F">
          <w:rPr>
            <w:noProof/>
          </w:rPr>
          <w:t>1</w:t>
        </w:r>
        <w:r>
          <w:fldChar w:fldCharType="end"/>
        </w:r>
      </w:p>
    </w:sdtContent>
  </w:sdt>
  <w:p w14:paraId="612703AA" w14:textId="77777777" w:rsidR="00BF0D6E" w:rsidRDefault="00BF0D6E" w:rsidP="001C351D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B5FC" w14:textId="77777777" w:rsidR="00247DDD" w:rsidRDefault="005B01CB">
    <w:pPr>
      <w:pStyle w:val="af9"/>
      <w:spacing w:line="14" w:lineRule="auto"/>
      <w:rPr>
        <w:sz w:val="20"/>
      </w:rPr>
    </w:pPr>
    <w:r>
      <w:rPr>
        <w:noProof/>
      </w:rPr>
      <w:pict w14:anchorId="6B7A8A07">
        <v:shapetype id="_x0000_t202" coordsize="21600,21600" o:spt="202" path="m,l,21600r21600,l21600,xe">
          <v:stroke joinstyle="miter"/>
          <v:path gradientshapeok="t" o:connecttype="rect"/>
        </v:shapetype>
        <v:shape id="Надпись 49" o:spid="_x0000_s1026" type="#_x0000_t202" style="position:absolute;margin-left:275.1pt;margin-top:744.95pt;width:87.4pt;height:1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" filled="f" stroked="f">
          <o:lock v:ext="edit" aspectratio="t" verticies="t" text="t" shapetype="t"/>
          <v:textbox inset="0,0,0,0">
            <w:txbxContent>
              <w:p w14:paraId="43E283AB" w14:textId="77777777" w:rsidR="00247DDD" w:rsidRDefault="00247DDD">
                <w:pPr>
                  <w:pStyle w:val="af9"/>
                  <w:spacing w:before="6"/>
                  <w:ind w:left="20"/>
                </w:pPr>
                <w:r>
                  <w:t>Казань</w:t>
                </w:r>
                <w:r>
                  <w:rPr>
                    <w:spacing w:val="-2"/>
                  </w:rPr>
                  <w:t xml:space="preserve"> </w:t>
                </w:r>
                <w:r>
                  <w:t>2022</w:t>
                </w:r>
                <w:r>
                  <w:rPr>
                    <w:spacing w:val="-1"/>
                  </w:rPr>
                  <w:t xml:space="preserve"> </w:t>
                </w:r>
                <w:r>
                  <w:t>г.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C4FD" w14:textId="77777777" w:rsidR="00AF04E6" w:rsidRDefault="00AF04E6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AEAC" w14:textId="77777777" w:rsidR="00247DDD" w:rsidRDefault="005B01CB">
    <w:pPr>
      <w:pStyle w:val="af9"/>
      <w:spacing w:line="14" w:lineRule="auto"/>
      <w:rPr>
        <w:sz w:val="20"/>
      </w:rPr>
    </w:pPr>
    <w:r>
      <w:rPr>
        <w:noProof/>
      </w:rPr>
      <w:pict w14:anchorId="1DB63D8D">
        <v:shapetype id="_x0000_t202" coordsize="21600,21600" o:spt="202" path="m,l,21600r21600,l21600,xe">
          <v:stroke joinstyle="miter"/>
          <v:path gradientshapeok="t" o:connecttype="rect"/>
        </v:shapetype>
        <v:shape id="Надпись 48" o:spid="_x0000_s1025" type="#_x0000_t202" style="position:absolute;margin-left:280.15pt;margin-top:750.75pt;width:69pt;height:1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" filled="f" stroked="f">
          <o:lock v:ext="edit" aspectratio="t" verticies="t" text="t" shapetype="t"/>
          <v:textbox inset="0,0,0,0">
            <w:txbxContent>
              <w:p w14:paraId="63E21634" w14:textId="77777777" w:rsidR="00247DDD" w:rsidRDefault="00247DDD">
                <w:pPr>
                  <w:pStyle w:val="af9"/>
                  <w:spacing w:before="6"/>
                  <w:ind w:left="20"/>
                </w:pPr>
                <w:r>
                  <w:t>Kazan</w:t>
                </w:r>
                <w:r>
                  <w:rPr>
                    <w:spacing w:val="-8"/>
                  </w:rPr>
                  <w:t xml:space="preserve"> </w:t>
                </w:r>
                <w: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0617" w14:textId="77777777" w:rsidR="00247DDD" w:rsidRDefault="00247DDD">
    <w:pPr>
      <w:pStyle w:val="af9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9B93" w14:textId="77777777" w:rsidR="00247DDD" w:rsidRDefault="00247DDD">
    <w:pPr>
      <w:pStyle w:val="af9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563A" w14:textId="77777777" w:rsidR="00247DDD" w:rsidRDefault="00247DDD">
    <w:pPr>
      <w:pStyle w:val="af9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CAE9" w14:textId="77777777" w:rsidR="00247DDD" w:rsidRDefault="00247DDD">
    <w:pPr>
      <w:pStyle w:val="af9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1D0B" w14:textId="4FED738B" w:rsidR="00BF0D6E" w:rsidRDefault="00BF0D6E" w:rsidP="00247DDD">
    <w:pPr>
      <w:pStyle w:val="af2"/>
    </w:pPr>
  </w:p>
  <w:p w14:paraId="7AD51678" w14:textId="77777777" w:rsidR="00BF0D6E" w:rsidRPr="000209B7" w:rsidRDefault="00BF0D6E" w:rsidP="001C351D">
    <w:pPr>
      <w:pStyle w:val="af2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F5FD" w14:textId="77777777" w:rsidR="005B01CB" w:rsidRDefault="005B01CB" w:rsidP="00023927">
      <w:r>
        <w:separator/>
      </w:r>
    </w:p>
  </w:footnote>
  <w:footnote w:type="continuationSeparator" w:id="0">
    <w:p w14:paraId="31967422" w14:textId="77777777" w:rsidR="005B01CB" w:rsidRDefault="005B01CB" w:rsidP="0002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02B1" w14:textId="77777777" w:rsidR="00AF04E6" w:rsidRDefault="00AF04E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C186" w14:textId="77777777" w:rsidR="00AF04E6" w:rsidRDefault="00AF04E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DC68" w14:textId="77777777" w:rsidR="00AF04E6" w:rsidRDefault="00AF04E6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61A8" w14:textId="77777777" w:rsidR="00247DDD" w:rsidRDefault="00247DDD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B5E2" w14:textId="77777777" w:rsidR="00247DDD" w:rsidRDefault="00247DDD">
    <w:pPr>
      <w:pStyle w:val="af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A2F2" w14:textId="77777777" w:rsidR="00247DDD" w:rsidRDefault="00247DD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426"/>
        </w:tabs>
        <w:ind w:left="786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6" w15:restartNumberingAfterBreak="0">
    <w:nsid w:val="1FB479BB"/>
    <w:multiLevelType w:val="multilevel"/>
    <w:tmpl w:val="AEFED2F2"/>
    <w:lvl w:ilvl="0">
      <w:start w:val="1"/>
      <w:numFmt w:val="decimal"/>
      <w:lvlText w:val="%1"/>
      <w:lvlJc w:val="left"/>
      <w:pPr>
        <w:ind w:left="2150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50" w:hanging="50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641" w:hanging="6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47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6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75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8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2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6" w:hanging="663"/>
      </w:pPr>
      <w:rPr>
        <w:rFonts w:hint="default"/>
        <w:lang w:val="ru-RU" w:eastAsia="en-US" w:bidi="ar-SA"/>
      </w:rPr>
    </w:lvl>
  </w:abstractNum>
  <w:abstractNum w:abstractNumId="7" w15:restartNumberingAfterBreak="0">
    <w:nsid w:val="3043279F"/>
    <w:multiLevelType w:val="hybridMultilevel"/>
    <w:tmpl w:val="661E236A"/>
    <w:lvl w:ilvl="0" w:tplc="195AD6D0">
      <w:numFmt w:val="bullet"/>
      <w:lvlText w:val=""/>
      <w:lvlJc w:val="left"/>
      <w:pPr>
        <w:ind w:left="129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ADC0136">
      <w:numFmt w:val="bullet"/>
      <w:lvlText w:val="•"/>
      <w:lvlJc w:val="left"/>
      <w:pPr>
        <w:ind w:left="2164" w:hanging="360"/>
      </w:pPr>
      <w:rPr>
        <w:rFonts w:hint="default"/>
        <w:lang w:val="ru-RU" w:eastAsia="en-US" w:bidi="ar-SA"/>
      </w:rPr>
    </w:lvl>
    <w:lvl w:ilvl="2" w:tplc="BA9A5F64">
      <w:numFmt w:val="bullet"/>
      <w:lvlText w:val="•"/>
      <w:lvlJc w:val="left"/>
      <w:pPr>
        <w:ind w:left="3028" w:hanging="360"/>
      </w:pPr>
      <w:rPr>
        <w:rFonts w:hint="default"/>
        <w:lang w:val="ru-RU" w:eastAsia="en-US" w:bidi="ar-SA"/>
      </w:rPr>
    </w:lvl>
    <w:lvl w:ilvl="3" w:tplc="1BD2B0DE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A8E6293C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5" w:tplc="5024DAC4">
      <w:numFmt w:val="bullet"/>
      <w:lvlText w:val="•"/>
      <w:lvlJc w:val="left"/>
      <w:pPr>
        <w:ind w:left="5622" w:hanging="360"/>
      </w:pPr>
      <w:rPr>
        <w:rFonts w:hint="default"/>
        <w:lang w:val="ru-RU" w:eastAsia="en-US" w:bidi="ar-SA"/>
      </w:rPr>
    </w:lvl>
    <w:lvl w:ilvl="6" w:tplc="4FD05822">
      <w:numFmt w:val="bullet"/>
      <w:lvlText w:val="•"/>
      <w:lvlJc w:val="left"/>
      <w:pPr>
        <w:ind w:left="6486" w:hanging="360"/>
      </w:pPr>
      <w:rPr>
        <w:rFonts w:hint="default"/>
        <w:lang w:val="ru-RU" w:eastAsia="en-US" w:bidi="ar-SA"/>
      </w:rPr>
    </w:lvl>
    <w:lvl w:ilvl="7" w:tplc="A896EF08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C504D71A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FC5260B"/>
    <w:multiLevelType w:val="multilevel"/>
    <w:tmpl w:val="6A24833C"/>
    <w:lvl w:ilvl="0">
      <w:start w:val="2"/>
      <w:numFmt w:val="decimal"/>
      <w:lvlText w:val="%1"/>
      <w:lvlJc w:val="left"/>
      <w:pPr>
        <w:ind w:left="295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52" w:hanging="42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416" w:hanging="66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10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2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2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3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88729E9"/>
    <w:multiLevelType w:val="hybridMultilevel"/>
    <w:tmpl w:val="17C2DD86"/>
    <w:lvl w:ilvl="0" w:tplc="F210053C">
      <w:numFmt w:val="bullet"/>
      <w:lvlText w:val=""/>
      <w:lvlJc w:val="left"/>
      <w:pPr>
        <w:ind w:left="1290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2676F14A">
      <w:numFmt w:val="bullet"/>
      <w:lvlText w:val=""/>
      <w:lvlJc w:val="left"/>
      <w:pPr>
        <w:ind w:left="16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066F964">
      <w:numFmt w:val="bullet"/>
      <w:lvlText w:val="•"/>
      <w:lvlJc w:val="left"/>
      <w:pPr>
        <w:ind w:left="2580" w:hanging="361"/>
      </w:pPr>
      <w:rPr>
        <w:rFonts w:hint="default"/>
        <w:lang w:val="ru-RU" w:eastAsia="en-US" w:bidi="ar-SA"/>
      </w:rPr>
    </w:lvl>
    <w:lvl w:ilvl="3" w:tplc="2292AC7C">
      <w:numFmt w:val="bullet"/>
      <w:lvlText w:val="•"/>
      <w:lvlJc w:val="left"/>
      <w:pPr>
        <w:ind w:left="3500" w:hanging="361"/>
      </w:pPr>
      <w:rPr>
        <w:rFonts w:hint="default"/>
        <w:lang w:val="ru-RU" w:eastAsia="en-US" w:bidi="ar-SA"/>
      </w:rPr>
    </w:lvl>
    <w:lvl w:ilvl="4" w:tplc="A83690B4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5" w:tplc="D7568A6C">
      <w:numFmt w:val="bullet"/>
      <w:lvlText w:val="•"/>
      <w:lvlJc w:val="left"/>
      <w:pPr>
        <w:ind w:left="5341" w:hanging="361"/>
      </w:pPr>
      <w:rPr>
        <w:rFonts w:hint="default"/>
        <w:lang w:val="ru-RU" w:eastAsia="en-US" w:bidi="ar-SA"/>
      </w:rPr>
    </w:lvl>
    <w:lvl w:ilvl="6" w:tplc="D0FCF81C">
      <w:numFmt w:val="bullet"/>
      <w:lvlText w:val="•"/>
      <w:lvlJc w:val="left"/>
      <w:pPr>
        <w:ind w:left="6262" w:hanging="361"/>
      </w:pPr>
      <w:rPr>
        <w:rFonts w:hint="default"/>
        <w:lang w:val="ru-RU" w:eastAsia="en-US" w:bidi="ar-SA"/>
      </w:rPr>
    </w:lvl>
    <w:lvl w:ilvl="7" w:tplc="DA08042E">
      <w:numFmt w:val="bullet"/>
      <w:lvlText w:val="•"/>
      <w:lvlJc w:val="left"/>
      <w:pPr>
        <w:ind w:left="7182" w:hanging="361"/>
      </w:pPr>
      <w:rPr>
        <w:rFonts w:hint="default"/>
        <w:lang w:val="ru-RU" w:eastAsia="en-US" w:bidi="ar-SA"/>
      </w:rPr>
    </w:lvl>
    <w:lvl w:ilvl="8" w:tplc="91A632AC">
      <w:numFmt w:val="bullet"/>
      <w:lvlText w:val="•"/>
      <w:lvlJc w:val="left"/>
      <w:pPr>
        <w:ind w:left="8103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6635D0E"/>
    <w:multiLevelType w:val="multilevel"/>
    <w:tmpl w:val="54CA4BE0"/>
    <w:lvl w:ilvl="0">
      <w:start w:val="1"/>
      <w:numFmt w:val="decimal"/>
      <w:lvlText w:val="%1"/>
      <w:lvlJc w:val="left"/>
      <w:pPr>
        <w:ind w:left="40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9" w:hanging="280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460" w:hanging="2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20" w:hanging="2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1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1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2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2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3" w:hanging="280"/>
      </w:pPr>
      <w:rPr>
        <w:rFonts w:hint="default"/>
        <w:lang w:val="ru-RU" w:eastAsia="en-US" w:bidi="ar-SA"/>
      </w:rPr>
    </w:lvl>
  </w:abstractNum>
  <w:abstractNum w:abstractNumId="11" w15:restartNumberingAfterBreak="0">
    <w:nsid w:val="5D3A4B04"/>
    <w:multiLevelType w:val="multilevel"/>
    <w:tmpl w:val="4984A6AE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 %1.%2. "/>
      <w:lvlJc w:val="left"/>
      <w:pPr>
        <w:ind w:left="360" w:hanging="360"/>
      </w:pPr>
    </w:lvl>
    <w:lvl w:ilvl="2">
      <w:start w:val="1"/>
      <w:numFmt w:val="decimal"/>
      <w:lvlText w:val=" %1.%2.%3 "/>
      <w:lvlJc w:val="right"/>
    </w:lvl>
    <w:lvl w:ilvl="3">
      <w:start w:val="1"/>
      <w:numFmt w:val="decimal"/>
      <w:lvlText w:val=" %1.%2.%3.%4 "/>
      <w:lvlJc w:val="left"/>
      <w:pPr>
        <w:ind w:left="2520" w:firstLine="0"/>
      </w:pPr>
    </w:lvl>
    <w:lvl w:ilvl="4">
      <w:start w:val="1"/>
      <w:numFmt w:val="decimal"/>
      <w:lvlText w:val=" %1.%2.%3.%4.%5 "/>
      <w:lvlJc w:val="left"/>
      <w:pPr>
        <w:ind w:left="3600" w:hanging="360"/>
      </w:pPr>
    </w:lvl>
    <w:lvl w:ilvl="5">
      <w:start w:val="1"/>
      <w:numFmt w:val="decimal"/>
      <w:lvlText w:val=" %1.%2.%3.%4.%5.%6 "/>
      <w:lvlJc w:val="right"/>
      <w:pPr>
        <w:ind w:left="4320" w:hanging="4320"/>
      </w:pPr>
    </w:lvl>
    <w:lvl w:ilvl="6">
      <w:start w:val="1"/>
      <w:numFmt w:val="decimal"/>
      <w:lvlText w:val=" %1.%2.%3.%4.%5.%6.%7 "/>
      <w:lvlJc w:val="left"/>
      <w:pPr>
        <w:ind w:left="5040" w:hanging="360"/>
      </w:pPr>
    </w:lvl>
    <w:lvl w:ilvl="7">
      <w:start w:val="1"/>
      <w:numFmt w:val="decimal"/>
      <w:lvlText w:val=" %1.%2.%3.%4.%5.%6.%7.%8 "/>
      <w:lvlJc w:val="left"/>
      <w:pPr>
        <w:ind w:left="5760" w:hanging="360"/>
      </w:pPr>
    </w:lvl>
    <w:lvl w:ilvl="8">
      <w:start w:val="1"/>
      <w:numFmt w:val="decimal"/>
      <w:lvlText w:val=" %1.%2.%3.%4.%5.%6.%7.%8.%9 "/>
      <w:lvlJc w:val="right"/>
      <w:pPr>
        <w:ind w:left="6480" w:hanging="6480"/>
      </w:pPr>
    </w:lvl>
  </w:abstractNum>
  <w:abstractNum w:abstractNumId="12" w15:restartNumberingAfterBreak="0">
    <w:nsid w:val="6A2A22F2"/>
    <w:multiLevelType w:val="hybridMultilevel"/>
    <w:tmpl w:val="95FC6836"/>
    <w:lvl w:ilvl="0" w:tplc="478E7D40">
      <w:start w:val="1"/>
      <w:numFmt w:val="decimal"/>
      <w:lvlText w:val="%1."/>
      <w:lvlJc w:val="left"/>
      <w:pPr>
        <w:ind w:left="1213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A8EE1C6">
      <w:numFmt w:val="bullet"/>
      <w:lvlText w:val="•"/>
      <w:lvlJc w:val="left"/>
      <w:pPr>
        <w:ind w:left="2092" w:hanging="284"/>
      </w:pPr>
      <w:rPr>
        <w:rFonts w:hint="default"/>
        <w:lang w:val="ru-RU" w:eastAsia="en-US" w:bidi="ar-SA"/>
      </w:rPr>
    </w:lvl>
    <w:lvl w:ilvl="2" w:tplc="F99684CE">
      <w:numFmt w:val="bullet"/>
      <w:lvlText w:val="•"/>
      <w:lvlJc w:val="left"/>
      <w:pPr>
        <w:ind w:left="2964" w:hanging="284"/>
      </w:pPr>
      <w:rPr>
        <w:rFonts w:hint="default"/>
        <w:lang w:val="ru-RU" w:eastAsia="en-US" w:bidi="ar-SA"/>
      </w:rPr>
    </w:lvl>
    <w:lvl w:ilvl="3" w:tplc="528C5B08">
      <w:numFmt w:val="bullet"/>
      <w:lvlText w:val="•"/>
      <w:lvlJc w:val="left"/>
      <w:pPr>
        <w:ind w:left="3837" w:hanging="284"/>
      </w:pPr>
      <w:rPr>
        <w:rFonts w:hint="default"/>
        <w:lang w:val="ru-RU" w:eastAsia="en-US" w:bidi="ar-SA"/>
      </w:rPr>
    </w:lvl>
    <w:lvl w:ilvl="4" w:tplc="A7DC2D2E">
      <w:numFmt w:val="bullet"/>
      <w:lvlText w:val="•"/>
      <w:lvlJc w:val="left"/>
      <w:pPr>
        <w:ind w:left="4709" w:hanging="284"/>
      </w:pPr>
      <w:rPr>
        <w:rFonts w:hint="default"/>
        <w:lang w:val="ru-RU" w:eastAsia="en-US" w:bidi="ar-SA"/>
      </w:rPr>
    </w:lvl>
    <w:lvl w:ilvl="5" w:tplc="86DE59AA">
      <w:numFmt w:val="bullet"/>
      <w:lvlText w:val="•"/>
      <w:lvlJc w:val="left"/>
      <w:pPr>
        <w:ind w:left="5582" w:hanging="284"/>
      </w:pPr>
      <w:rPr>
        <w:rFonts w:hint="default"/>
        <w:lang w:val="ru-RU" w:eastAsia="en-US" w:bidi="ar-SA"/>
      </w:rPr>
    </w:lvl>
    <w:lvl w:ilvl="6" w:tplc="42FE5DCA">
      <w:numFmt w:val="bullet"/>
      <w:lvlText w:val="•"/>
      <w:lvlJc w:val="left"/>
      <w:pPr>
        <w:ind w:left="6454" w:hanging="284"/>
      </w:pPr>
      <w:rPr>
        <w:rFonts w:hint="default"/>
        <w:lang w:val="ru-RU" w:eastAsia="en-US" w:bidi="ar-SA"/>
      </w:rPr>
    </w:lvl>
    <w:lvl w:ilvl="7" w:tplc="867CCFE4">
      <w:numFmt w:val="bullet"/>
      <w:lvlText w:val="•"/>
      <w:lvlJc w:val="left"/>
      <w:pPr>
        <w:ind w:left="7326" w:hanging="284"/>
      </w:pPr>
      <w:rPr>
        <w:rFonts w:hint="default"/>
        <w:lang w:val="ru-RU" w:eastAsia="en-US" w:bidi="ar-SA"/>
      </w:rPr>
    </w:lvl>
    <w:lvl w:ilvl="8" w:tplc="DD0A679E">
      <w:numFmt w:val="bullet"/>
      <w:lvlText w:val="•"/>
      <w:lvlJc w:val="left"/>
      <w:pPr>
        <w:ind w:left="8199" w:hanging="284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495"/>
    <w:rsid w:val="00002B1A"/>
    <w:rsid w:val="000042BB"/>
    <w:rsid w:val="00014194"/>
    <w:rsid w:val="000209B7"/>
    <w:rsid w:val="00023927"/>
    <w:rsid w:val="00027A6C"/>
    <w:rsid w:val="00081CEE"/>
    <w:rsid w:val="00092FAF"/>
    <w:rsid w:val="000A56D2"/>
    <w:rsid w:val="000C7EEB"/>
    <w:rsid w:val="000F0454"/>
    <w:rsid w:val="00101D48"/>
    <w:rsid w:val="001031E1"/>
    <w:rsid w:val="00107736"/>
    <w:rsid w:val="00151998"/>
    <w:rsid w:val="00173936"/>
    <w:rsid w:val="00175190"/>
    <w:rsid w:val="00177BA5"/>
    <w:rsid w:val="00183C9C"/>
    <w:rsid w:val="001C074D"/>
    <w:rsid w:val="001C351D"/>
    <w:rsid w:val="001C6BAA"/>
    <w:rsid w:val="001C6BCB"/>
    <w:rsid w:val="001F34D2"/>
    <w:rsid w:val="001F7082"/>
    <w:rsid w:val="00211037"/>
    <w:rsid w:val="00235E4D"/>
    <w:rsid w:val="002439B1"/>
    <w:rsid w:val="00247DDD"/>
    <w:rsid w:val="00270E4F"/>
    <w:rsid w:val="0029439F"/>
    <w:rsid w:val="002C308D"/>
    <w:rsid w:val="002E4BFD"/>
    <w:rsid w:val="003009A1"/>
    <w:rsid w:val="003109ED"/>
    <w:rsid w:val="00324E19"/>
    <w:rsid w:val="003B63F3"/>
    <w:rsid w:val="003C6B03"/>
    <w:rsid w:val="003D0EFC"/>
    <w:rsid w:val="003D1321"/>
    <w:rsid w:val="003F2C4A"/>
    <w:rsid w:val="00433887"/>
    <w:rsid w:val="0044415F"/>
    <w:rsid w:val="00484B90"/>
    <w:rsid w:val="004942A7"/>
    <w:rsid w:val="004C6901"/>
    <w:rsid w:val="004D2A76"/>
    <w:rsid w:val="004F17A9"/>
    <w:rsid w:val="00501AA6"/>
    <w:rsid w:val="00540BCD"/>
    <w:rsid w:val="005444BA"/>
    <w:rsid w:val="00547BC6"/>
    <w:rsid w:val="005748D8"/>
    <w:rsid w:val="00584C62"/>
    <w:rsid w:val="005B01CB"/>
    <w:rsid w:val="005B7F89"/>
    <w:rsid w:val="005C2D94"/>
    <w:rsid w:val="005F4CA9"/>
    <w:rsid w:val="00607A4B"/>
    <w:rsid w:val="00610849"/>
    <w:rsid w:val="00631709"/>
    <w:rsid w:val="006910F6"/>
    <w:rsid w:val="006B1016"/>
    <w:rsid w:val="006C231E"/>
    <w:rsid w:val="006C6239"/>
    <w:rsid w:val="006C7977"/>
    <w:rsid w:val="006F6EFE"/>
    <w:rsid w:val="00704495"/>
    <w:rsid w:val="00725715"/>
    <w:rsid w:val="0077209E"/>
    <w:rsid w:val="00796FCB"/>
    <w:rsid w:val="007C5AF1"/>
    <w:rsid w:val="007E0A61"/>
    <w:rsid w:val="0080479F"/>
    <w:rsid w:val="00812026"/>
    <w:rsid w:val="0082124D"/>
    <w:rsid w:val="008A0532"/>
    <w:rsid w:val="008B1650"/>
    <w:rsid w:val="008D2095"/>
    <w:rsid w:val="008D4E26"/>
    <w:rsid w:val="008D6A46"/>
    <w:rsid w:val="008E49AB"/>
    <w:rsid w:val="008F2F4A"/>
    <w:rsid w:val="00906915"/>
    <w:rsid w:val="009255AD"/>
    <w:rsid w:val="00942AC8"/>
    <w:rsid w:val="00970E84"/>
    <w:rsid w:val="009779E9"/>
    <w:rsid w:val="00985150"/>
    <w:rsid w:val="00A03F85"/>
    <w:rsid w:val="00A1208B"/>
    <w:rsid w:val="00A46EF7"/>
    <w:rsid w:val="00A50B04"/>
    <w:rsid w:val="00A52642"/>
    <w:rsid w:val="00A6103F"/>
    <w:rsid w:val="00A65D8B"/>
    <w:rsid w:val="00A8536F"/>
    <w:rsid w:val="00AA7300"/>
    <w:rsid w:val="00AC04EA"/>
    <w:rsid w:val="00AC288F"/>
    <w:rsid w:val="00AD1CF8"/>
    <w:rsid w:val="00AF04E6"/>
    <w:rsid w:val="00B0696D"/>
    <w:rsid w:val="00B20413"/>
    <w:rsid w:val="00B56B65"/>
    <w:rsid w:val="00BA02F9"/>
    <w:rsid w:val="00BA2830"/>
    <w:rsid w:val="00BD0A21"/>
    <w:rsid w:val="00BE3A02"/>
    <w:rsid w:val="00BF0D6E"/>
    <w:rsid w:val="00C437E3"/>
    <w:rsid w:val="00C628C8"/>
    <w:rsid w:val="00C804A7"/>
    <w:rsid w:val="00C82B3E"/>
    <w:rsid w:val="00C90917"/>
    <w:rsid w:val="00C9672A"/>
    <w:rsid w:val="00CA2548"/>
    <w:rsid w:val="00CA47F5"/>
    <w:rsid w:val="00CD4EAF"/>
    <w:rsid w:val="00D02FA6"/>
    <w:rsid w:val="00D456DF"/>
    <w:rsid w:val="00D717A3"/>
    <w:rsid w:val="00D73805"/>
    <w:rsid w:val="00D859BE"/>
    <w:rsid w:val="00DA5246"/>
    <w:rsid w:val="00DB58A5"/>
    <w:rsid w:val="00DF67B4"/>
    <w:rsid w:val="00E279EF"/>
    <w:rsid w:val="00E468ED"/>
    <w:rsid w:val="00E56CE2"/>
    <w:rsid w:val="00E861BC"/>
    <w:rsid w:val="00EA2382"/>
    <w:rsid w:val="00EA3FC4"/>
    <w:rsid w:val="00EC0E1A"/>
    <w:rsid w:val="00EF37A8"/>
    <w:rsid w:val="00F22B6B"/>
    <w:rsid w:val="00F2767E"/>
    <w:rsid w:val="00F73B5D"/>
    <w:rsid w:val="00FB11E0"/>
    <w:rsid w:val="00FB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DA44"/>
  <w15:docId w15:val="{C6111AE2-99A2-7648-9389-5F36B70A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3927"/>
    <w:pPr>
      <w:spacing w:after="0" w:line="36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rsid w:val="00023927"/>
    <w:pPr>
      <w:spacing w:before="200"/>
      <w:outlineLvl w:val="0"/>
    </w:pPr>
    <w:rPr>
      <w:rFonts w:eastAsia="Trebuchet MS"/>
      <w:b/>
      <w:sz w:val="36"/>
      <w:szCs w:val="36"/>
    </w:rPr>
  </w:style>
  <w:style w:type="paragraph" w:styleId="2">
    <w:name w:val="heading 2"/>
    <w:basedOn w:val="a"/>
    <w:next w:val="a"/>
    <w:rsid w:val="00023927"/>
    <w:pPr>
      <w:spacing w:before="200"/>
      <w:outlineLvl w:val="1"/>
    </w:pPr>
    <w:rPr>
      <w:rFonts w:eastAsia="Trebuchet MS"/>
      <w:b/>
      <w:sz w:val="32"/>
      <w:szCs w:val="32"/>
    </w:rPr>
  </w:style>
  <w:style w:type="paragraph" w:styleId="3">
    <w:name w:val="heading 3"/>
    <w:basedOn w:val="a"/>
    <w:next w:val="a"/>
    <w:rsid w:val="002E4BFD"/>
    <w:pPr>
      <w:spacing w:before="160"/>
      <w:outlineLvl w:val="2"/>
    </w:pPr>
    <w:rPr>
      <w:rFonts w:eastAsia="Trebuchet MS"/>
      <w:b/>
      <w:color w:val="666666"/>
    </w:rPr>
  </w:style>
  <w:style w:type="paragraph" w:styleId="4">
    <w:name w:val="heading 4"/>
    <w:basedOn w:val="a"/>
    <w:next w:val="a"/>
    <w:rsid w:val="002E4BFD"/>
    <w:pPr>
      <w:spacing w:before="160"/>
      <w:outlineLvl w:val="3"/>
    </w:pPr>
    <w:rPr>
      <w:rFonts w:eastAsia="Trebuchet MS"/>
      <w:color w:val="666666"/>
    </w:rPr>
  </w:style>
  <w:style w:type="paragraph" w:styleId="5">
    <w:name w:val="heading 5"/>
    <w:basedOn w:val="a"/>
    <w:next w:val="a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a"/>
    <w:next w:val="a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1C6BAA"/>
    <w:rPr>
      <w:b/>
      <w:sz w:val="24"/>
      <w:szCs w:val="24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A47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47F5"/>
    <w:rPr>
      <w:rFonts w:ascii="Tahoma" w:eastAsia="Arial" w:hAnsi="Tahoma" w:cs="Tahoma"/>
      <w:color w:val="000000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6C6239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C6239"/>
    <w:rPr>
      <w:rFonts w:ascii="Arial" w:eastAsia="Arial" w:hAnsi="Arial" w:cs="Arial"/>
      <w:color w:val="00000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C6239"/>
    <w:rPr>
      <w:vertAlign w:val="superscript"/>
    </w:rPr>
  </w:style>
  <w:style w:type="paragraph" w:styleId="ad">
    <w:name w:val="List Paragraph"/>
    <w:basedOn w:val="a"/>
    <w:uiPriority w:val="1"/>
    <w:qFormat/>
    <w:rsid w:val="006C231E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023927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2392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23927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3927"/>
    <w:pPr>
      <w:ind w:left="560"/>
    </w:pPr>
    <w:rPr>
      <w:rFonts w:asciiTheme="minorHAnsi" w:hAnsiTheme="minorHAnsi"/>
      <w:sz w:val="20"/>
      <w:szCs w:val="20"/>
    </w:rPr>
  </w:style>
  <w:style w:type="character" w:styleId="af">
    <w:name w:val="Hyperlink"/>
    <w:basedOn w:val="a0"/>
    <w:uiPriority w:val="99"/>
    <w:unhideWhenUsed/>
    <w:rsid w:val="00023927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A50B0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50B04"/>
    <w:rPr>
      <w:rFonts w:ascii="Times New Roman" w:eastAsia="Arial" w:hAnsi="Times New Roman" w:cs="Times New Roman"/>
      <w:color w:val="000000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A50B0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50B04"/>
    <w:rPr>
      <w:rFonts w:ascii="Times New Roman" w:eastAsia="Arial" w:hAnsi="Times New Roman" w:cs="Times New Roman"/>
      <w:color w:val="00000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A50B04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A50B04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A50B0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50B0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50B0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50B04"/>
    <w:pPr>
      <w:ind w:left="2240"/>
    </w:pPr>
    <w:rPr>
      <w:rFonts w:asciiTheme="minorHAnsi" w:hAnsiTheme="minorHAnsi"/>
      <w:sz w:val="20"/>
      <w:szCs w:val="20"/>
    </w:rPr>
  </w:style>
  <w:style w:type="paragraph" w:styleId="af4">
    <w:name w:val="Normal (Web)"/>
    <w:basedOn w:val="a"/>
    <w:uiPriority w:val="99"/>
    <w:unhideWhenUsed/>
    <w:rsid w:val="00501AA6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501AA6"/>
  </w:style>
  <w:style w:type="character" w:styleId="af5">
    <w:name w:val="line number"/>
    <w:basedOn w:val="a0"/>
    <w:uiPriority w:val="99"/>
    <w:semiHidden/>
    <w:unhideWhenUsed/>
    <w:rsid w:val="001C351D"/>
  </w:style>
  <w:style w:type="paragraph" w:styleId="af6">
    <w:name w:val="No Spacing"/>
    <w:link w:val="af7"/>
    <w:uiPriority w:val="1"/>
    <w:qFormat/>
    <w:rsid w:val="001C351D"/>
    <w:pPr>
      <w:spacing w:after="0" w:line="240" w:lineRule="auto"/>
    </w:pPr>
  </w:style>
  <w:style w:type="character" w:customStyle="1" w:styleId="af7">
    <w:name w:val="Без интервала Знак"/>
    <w:basedOn w:val="a0"/>
    <w:link w:val="af6"/>
    <w:uiPriority w:val="1"/>
    <w:rsid w:val="001C351D"/>
  </w:style>
  <w:style w:type="paragraph" w:styleId="af8">
    <w:name w:val="caption"/>
    <w:basedOn w:val="a4"/>
    <w:next w:val="a"/>
    <w:uiPriority w:val="35"/>
    <w:unhideWhenUsed/>
    <w:qFormat/>
    <w:rsid w:val="00014194"/>
  </w:style>
  <w:style w:type="paragraph" w:customStyle="1" w:styleId="Standard">
    <w:name w:val="Standard"/>
    <w:rsid w:val="006C7977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Verdana" w:hAnsi="Times New Roman" w:cs="Verdana"/>
      <w:color w:val="000000"/>
      <w:kern w:val="3"/>
      <w:sz w:val="24"/>
      <w:szCs w:val="24"/>
      <w:lang w:val="en-US" w:eastAsia="en-US" w:bidi="en-US"/>
    </w:rPr>
  </w:style>
  <w:style w:type="paragraph" w:customStyle="1" w:styleId="Textbody">
    <w:name w:val="Text body"/>
    <w:basedOn w:val="Standard"/>
    <w:rsid w:val="006C7977"/>
    <w:pPr>
      <w:spacing w:after="120"/>
    </w:pPr>
  </w:style>
  <w:style w:type="numbering" w:customStyle="1" w:styleId="LS2">
    <w:name w:val="LS2"/>
    <w:basedOn w:val="a2"/>
    <w:rsid w:val="006C7977"/>
    <w:pPr>
      <w:numPr>
        <w:numId w:val="1"/>
      </w:numPr>
    </w:pPr>
  </w:style>
  <w:style w:type="table" w:customStyle="1" w:styleId="TableNormal">
    <w:name w:val="Table Normal"/>
    <w:uiPriority w:val="2"/>
    <w:semiHidden/>
    <w:unhideWhenUsed/>
    <w:qFormat/>
    <w:rsid w:val="00247DDD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sid w:val="00247DDD"/>
    <w:pPr>
      <w:widowControl w:val="0"/>
      <w:autoSpaceDE w:val="0"/>
      <w:autoSpaceDN w:val="0"/>
      <w:spacing w:line="240" w:lineRule="auto"/>
      <w:ind w:firstLine="0"/>
    </w:pPr>
    <w:rPr>
      <w:rFonts w:eastAsia="Times New Roman"/>
      <w:color w:val="auto"/>
      <w:lang w:eastAsia="en-US"/>
    </w:rPr>
  </w:style>
  <w:style w:type="character" w:customStyle="1" w:styleId="afa">
    <w:name w:val="Основной текст Знак"/>
    <w:basedOn w:val="a0"/>
    <w:link w:val="af9"/>
    <w:uiPriority w:val="1"/>
    <w:rsid w:val="00247DDD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247DDD"/>
    <w:pPr>
      <w:widowControl w:val="0"/>
      <w:autoSpaceDE w:val="0"/>
      <w:autoSpaceDN w:val="0"/>
      <w:spacing w:line="240" w:lineRule="auto"/>
      <w:ind w:firstLine="0"/>
    </w:pPr>
    <w:rPr>
      <w:rFonts w:eastAsia="Times New Roman"/>
      <w:color w:val="auto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247DDD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29439F"/>
  </w:style>
  <w:style w:type="character" w:styleId="afb">
    <w:name w:val="Unresolved Mention"/>
    <w:basedOn w:val="a0"/>
    <w:uiPriority w:val="99"/>
    <w:semiHidden/>
    <w:unhideWhenUsed/>
    <w:rsid w:val="00AD1CF8"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sid w:val="00092FAF"/>
    <w:rPr>
      <w:b/>
      <w:bCs/>
    </w:rPr>
  </w:style>
  <w:style w:type="character" w:customStyle="1" w:styleId="y2iqfc">
    <w:name w:val="y2iqfc"/>
    <w:basedOn w:val="a0"/>
    <w:rsid w:val="0009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vc.ru/marketing/135978-gryaznye-tancy-ili-kak-kliningovyy-servis-iskal-marketologov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vc.ru/life/126200-kak-my-zapustili-kliningovyy-biznes-pered-nachalom-pandemii-i-chto-iz-etogo-vyshlo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yperlink" Target="https://oyelabs.com/on-demand-services-startups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1.png"/><Relationship Id="rId27" Type="http://schemas.openxmlformats.org/officeDocument/2006/relationships/header" Target="header5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9938-315D-4C0D-81D7-D67C24B9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3282</Words>
  <Characters>18711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Диплом Сборка.docx</vt:lpstr>
      <vt:lpstr>Диплом Сборка.docx</vt:lpstr>
    </vt:vector>
  </TitlesOfParts>
  <Company/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 Сборка.docx</dc:title>
  <dc:creator>Alexey Kozhatkin</dc:creator>
  <cp:lastModifiedBy>Microsoft Office User</cp:lastModifiedBy>
  <cp:revision>3</cp:revision>
  <dcterms:created xsi:type="dcterms:W3CDTF">2022-05-18T18:52:00Z</dcterms:created>
  <dcterms:modified xsi:type="dcterms:W3CDTF">2022-05-21T10:30:00Z</dcterms:modified>
</cp:coreProperties>
</file>